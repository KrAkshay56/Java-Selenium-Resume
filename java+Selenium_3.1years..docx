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FAC" w:rsidRDefault="00172FAC" w:rsidP="00D45242">
      <w:pPr>
        <w:pStyle w:val="Heading2"/>
        <w:rPr>
          <w:rFonts w:ascii="Calibri" w:hAnsi="Calibri" w:cs="Calibri"/>
          <w:b w:val="0"/>
          <w:color w:val="000000"/>
          <w:spacing w:val="-4"/>
          <w:sz w:val="32"/>
          <w:szCs w:val="32"/>
        </w:rPr>
      </w:pPr>
      <w:r>
        <w:rPr>
          <w:rFonts w:ascii="Calibri" w:hAnsi="Calibri" w:cs="Calibri"/>
          <w:b w:val="0"/>
          <w:color w:val="000000"/>
          <w:spacing w:val="-4"/>
          <w:sz w:val="32"/>
          <w:szCs w:val="32"/>
        </w:rPr>
        <w:t>Name,phonenumber,emailId</w:t>
      </w:r>
    </w:p>
    <w:p w:rsidR="00172FAC" w:rsidRDefault="00172FAC" w:rsidP="00D45242">
      <w:pPr>
        <w:pStyle w:val="Heading2"/>
        <w:rPr>
          <w:rFonts w:ascii="Calibri" w:hAnsi="Calibri" w:cs="Calibri"/>
          <w:b w:val="0"/>
          <w:color w:val="000000"/>
          <w:spacing w:val="-4"/>
          <w:sz w:val="32"/>
          <w:szCs w:val="32"/>
        </w:rPr>
      </w:pPr>
    </w:p>
    <w:p w:rsidR="00A0305F" w:rsidRPr="00D45242" w:rsidRDefault="000E4F9E" w:rsidP="00D45242">
      <w:pPr>
        <w:pStyle w:val="Heading2"/>
        <w:rPr>
          <w:u w:val="single"/>
        </w:rPr>
      </w:pPr>
      <w:r w:rsidRPr="00D45242">
        <w:rPr>
          <w:u w:val="single"/>
        </w:rPr>
        <w:t>Career Objective:</w:t>
      </w:r>
    </w:p>
    <w:p w:rsidR="00374875" w:rsidRPr="00374875" w:rsidRDefault="00374875" w:rsidP="00374875">
      <w:pPr>
        <w:ind w:left="140"/>
        <w:rPr>
          <w:rFonts w:ascii="Times New Roman" w:hAnsi="Times New Roman" w:cs="Times New Roman"/>
          <w:color w:val="000000"/>
          <w:sz w:val="20"/>
          <w:szCs w:val="20"/>
        </w:rPr>
      </w:pPr>
      <w:r w:rsidRPr="00374875">
        <w:rPr>
          <w:rFonts w:ascii="Times New Roman" w:hAnsi="Times New Roman" w:cs="Times New Roman"/>
          <w:color w:val="000000"/>
          <w:sz w:val="20"/>
          <w:szCs w:val="20"/>
        </w:rPr>
        <w:t>To obtain the role of Software testing Engineer where my skills of testing software on various levels will help the organization growth.</w:t>
      </w:r>
    </w:p>
    <w:p w:rsidR="00AA768E" w:rsidRPr="00C41E4E" w:rsidRDefault="00AA768E" w:rsidP="00AA768E">
      <w:pPr>
        <w:pStyle w:val="Heading1"/>
        <w:tabs>
          <w:tab w:val="clear" w:pos="0"/>
        </w:tabs>
        <w:spacing w:before="0"/>
        <w:ind w:left="-426"/>
        <w:rPr>
          <w:rFonts w:ascii="Times New Roman" w:hAnsi="Times New Roman" w:cs="Times New Roman"/>
          <w:u w:val="single"/>
        </w:rPr>
      </w:pPr>
      <w:r w:rsidRPr="00C41E4E">
        <w:rPr>
          <w:rFonts w:ascii="Times New Roman" w:hAnsi="Times New Roman" w:cs="Times New Roman"/>
          <w:u w:val="single"/>
        </w:rPr>
        <w:t>P</w:t>
      </w:r>
      <w:r w:rsidR="00D26A39">
        <w:rPr>
          <w:rFonts w:ascii="Times New Roman" w:hAnsi="Times New Roman" w:cs="Times New Roman"/>
          <w:u w:val="single"/>
        </w:rPr>
        <w:t xml:space="preserve">rofessional  </w:t>
      </w:r>
      <w:r w:rsidR="00680F31">
        <w:rPr>
          <w:rFonts w:ascii="Times New Roman" w:hAnsi="Times New Roman" w:cs="Times New Roman"/>
          <w:u w:val="single"/>
        </w:rPr>
        <w:t>Summary</w:t>
      </w:r>
      <w:r w:rsidRPr="00C41E4E">
        <w:rPr>
          <w:rFonts w:ascii="Times New Roman" w:hAnsi="Times New Roman" w:cs="Times New Roman"/>
          <w:u w:val="single"/>
        </w:rPr>
        <w:t>:</w:t>
      </w:r>
    </w:p>
    <w:p w:rsidR="00AA768E" w:rsidRPr="007D2345" w:rsidRDefault="00C6143B" w:rsidP="002E2DA1">
      <w:pPr>
        <w:pStyle w:val="Heading1"/>
        <w:numPr>
          <w:ilvl w:val="2"/>
          <w:numId w:val="8"/>
        </w:numPr>
        <w:spacing w:before="0" w:line="240" w:lineRule="auto"/>
        <w:ind w:left="-142" w:hanging="284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Total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AA768E" w:rsidRPr="007D2345">
        <w:rPr>
          <w:rFonts w:ascii="Times New Roman" w:hAnsi="Times New Roman" w:cs="Times New Roman"/>
          <w:bCs w:val="0"/>
          <w:color w:val="auto"/>
          <w:sz w:val="20"/>
          <w:szCs w:val="20"/>
        </w:rPr>
        <w:t>3</w:t>
      </w:r>
      <w:r w:rsidR="00DE16A6">
        <w:rPr>
          <w:rFonts w:ascii="Times New Roman" w:hAnsi="Times New Roman" w:cs="Times New Roman"/>
          <w:bCs w:val="0"/>
          <w:color w:val="auto"/>
          <w:sz w:val="20"/>
          <w:szCs w:val="20"/>
        </w:rPr>
        <w:t>.1</w:t>
      </w:r>
      <w:r w:rsidR="00AA768E" w:rsidRPr="007D2345">
        <w:rPr>
          <w:rFonts w:ascii="Times New Roman" w:hAnsi="Times New Roman" w:cs="Times New Roman"/>
          <w:bCs w:val="0"/>
          <w:color w:val="auto"/>
          <w:sz w:val="20"/>
          <w:szCs w:val="20"/>
        </w:rPr>
        <w:t xml:space="preserve"> years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of experience </w:t>
      </w:r>
      <w:r w:rsidR="0001451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in </w:t>
      </w:r>
      <w:r w:rsidR="00014511" w:rsidRPr="00B526F1">
        <w:rPr>
          <w:rFonts w:ascii="Times New Roman" w:hAnsi="Times New Roman" w:cs="Times New Roman"/>
          <w:bCs w:val="0"/>
          <w:color w:val="auto"/>
          <w:sz w:val="20"/>
          <w:szCs w:val="20"/>
        </w:rPr>
        <w:t xml:space="preserve">QA </w:t>
      </w:r>
      <w:r w:rsidR="0060050D" w:rsidRPr="00B526F1">
        <w:rPr>
          <w:rFonts w:ascii="Times New Roman" w:hAnsi="Times New Roman" w:cs="Times New Roman"/>
          <w:bCs w:val="0"/>
          <w:color w:val="auto"/>
          <w:sz w:val="20"/>
          <w:szCs w:val="20"/>
        </w:rPr>
        <w:t>Testing</w:t>
      </w:r>
      <w:r w:rsidR="0060050D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(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2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years in Automation Testing and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1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year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in Manual Testing)</w:t>
      </w:r>
      <w:r w:rsidR="0001451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8977AF" w:rsidRDefault="00AA768E" w:rsidP="00235A10">
      <w:pPr>
        <w:pStyle w:val="ListParagraph"/>
        <w:numPr>
          <w:ilvl w:val="0"/>
          <w:numId w:val="8"/>
        </w:numPr>
        <w:spacing w:after="100" w:afterAutospacing="1" w:line="240" w:lineRule="auto"/>
        <w:ind w:left="-141" w:right="-612" w:hanging="284"/>
        <w:jc w:val="both"/>
        <w:rPr>
          <w:rFonts w:ascii="Times New Roman" w:hAnsi="Times New Roman" w:cs="Times New Roman"/>
          <w:sz w:val="20"/>
          <w:szCs w:val="20"/>
        </w:rPr>
      </w:pPr>
      <w:r w:rsidRPr="008977AF">
        <w:rPr>
          <w:rFonts w:ascii="Times New Roman" w:hAnsi="Times New Roman" w:cs="Times New Roman"/>
          <w:sz w:val="20"/>
          <w:szCs w:val="20"/>
        </w:rPr>
        <w:t>Worked as a Software Test Engineer</w:t>
      </w:r>
      <w:r w:rsidR="000D2B6B">
        <w:rPr>
          <w:rFonts w:ascii="Times New Roman" w:hAnsi="Times New Roman" w:cs="Times New Roman"/>
          <w:sz w:val="20"/>
          <w:szCs w:val="20"/>
        </w:rPr>
        <w:t xml:space="preserve"> in</w:t>
      </w:r>
      <w:r w:rsidRPr="008977AF">
        <w:rPr>
          <w:rFonts w:ascii="Times New Roman" w:hAnsi="Times New Roman" w:cs="Times New Roman"/>
          <w:sz w:val="20"/>
          <w:szCs w:val="20"/>
        </w:rPr>
        <w:t xml:space="preserve"> </w:t>
      </w:r>
      <w:r w:rsidR="001B3033" w:rsidRPr="008977AF">
        <w:rPr>
          <w:rFonts w:ascii="Times New Roman" w:hAnsi="Times New Roman" w:cs="Times New Roman"/>
          <w:b/>
          <w:sz w:val="20"/>
          <w:szCs w:val="20"/>
        </w:rPr>
        <w:t xml:space="preserve">Quantega </w:t>
      </w:r>
      <w:r w:rsidRPr="008977AF">
        <w:rPr>
          <w:rFonts w:ascii="Times New Roman" w:hAnsi="Times New Roman" w:cs="Times New Roman"/>
          <w:b/>
          <w:sz w:val="20"/>
          <w:szCs w:val="20"/>
        </w:rPr>
        <w:t>Technologies</w:t>
      </w:r>
      <w:r w:rsidR="00051331" w:rsidRPr="008977AF">
        <w:rPr>
          <w:rFonts w:ascii="Times New Roman" w:hAnsi="Times New Roman" w:cs="Times New Roman"/>
          <w:sz w:val="20"/>
          <w:szCs w:val="20"/>
        </w:rPr>
        <w:t xml:space="preserve"> from Oct</w:t>
      </w:r>
      <w:r w:rsidRPr="008977AF">
        <w:rPr>
          <w:rFonts w:ascii="Times New Roman" w:hAnsi="Times New Roman" w:cs="Times New Roman"/>
          <w:sz w:val="20"/>
          <w:szCs w:val="20"/>
        </w:rPr>
        <w:t xml:space="preserve"> 2018 to </w:t>
      </w:r>
      <w:r w:rsidR="00A24BAC" w:rsidRPr="008977AF">
        <w:rPr>
          <w:rFonts w:ascii="Times New Roman" w:hAnsi="Times New Roman" w:cs="Times New Roman"/>
          <w:sz w:val="20"/>
          <w:szCs w:val="20"/>
        </w:rPr>
        <w:t>Nov</w:t>
      </w:r>
      <w:r w:rsidRPr="008977AF">
        <w:rPr>
          <w:rFonts w:ascii="Times New Roman" w:hAnsi="Times New Roman" w:cs="Times New Roman"/>
          <w:sz w:val="20"/>
          <w:szCs w:val="20"/>
        </w:rPr>
        <w:t xml:space="preserve"> 2021.</w:t>
      </w:r>
      <w:r w:rsidR="006846A1" w:rsidRPr="008977A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81F64" w:rsidRPr="008977AF" w:rsidRDefault="00081F64" w:rsidP="00235A10">
      <w:pPr>
        <w:pStyle w:val="ListParagraph"/>
        <w:numPr>
          <w:ilvl w:val="0"/>
          <w:numId w:val="8"/>
        </w:numPr>
        <w:spacing w:after="100" w:afterAutospacing="1" w:line="240" w:lineRule="auto"/>
        <w:ind w:left="-141" w:right="-612" w:hanging="284"/>
        <w:jc w:val="both"/>
        <w:rPr>
          <w:rFonts w:ascii="Times New Roman" w:hAnsi="Times New Roman" w:cs="Times New Roman"/>
          <w:sz w:val="20"/>
          <w:szCs w:val="20"/>
        </w:rPr>
      </w:pPr>
      <w:r w:rsidRPr="008977AF">
        <w:rPr>
          <w:rFonts w:ascii="Times New Roman" w:hAnsi="Times New Roman" w:cs="Times New Roman"/>
          <w:sz w:val="20"/>
          <w:szCs w:val="20"/>
        </w:rPr>
        <w:t>Currently I am working</w:t>
      </w:r>
      <w:r w:rsidR="007B12B1">
        <w:rPr>
          <w:rFonts w:ascii="Times New Roman" w:hAnsi="Times New Roman" w:cs="Times New Roman"/>
          <w:sz w:val="20"/>
          <w:szCs w:val="20"/>
        </w:rPr>
        <w:t xml:space="preserve"> as </w:t>
      </w:r>
      <w:r w:rsidR="007B12B1" w:rsidRPr="008977AF">
        <w:rPr>
          <w:rFonts w:ascii="Times New Roman" w:hAnsi="Times New Roman" w:cs="Times New Roman"/>
          <w:sz w:val="20"/>
          <w:szCs w:val="20"/>
        </w:rPr>
        <w:t>Software Test Engineer</w:t>
      </w:r>
      <w:r w:rsidRPr="008977AF">
        <w:rPr>
          <w:rFonts w:ascii="Times New Roman" w:hAnsi="Times New Roman" w:cs="Times New Roman"/>
          <w:sz w:val="20"/>
          <w:szCs w:val="20"/>
        </w:rPr>
        <w:t xml:space="preserve"> </w:t>
      </w:r>
      <w:r w:rsidR="00420A37" w:rsidRPr="008977AF">
        <w:rPr>
          <w:rFonts w:ascii="Times New Roman" w:hAnsi="Times New Roman" w:cs="Times New Roman"/>
          <w:sz w:val="20"/>
          <w:szCs w:val="20"/>
        </w:rPr>
        <w:t xml:space="preserve">in </w:t>
      </w:r>
      <w:r w:rsidR="00420A37" w:rsidRPr="008977AF">
        <w:rPr>
          <w:rFonts w:ascii="Times New Roman" w:hAnsi="Times New Roman" w:cs="Times New Roman"/>
          <w:b/>
          <w:sz w:val="20"/>
          <w:szCs w:val="20"/>
        </w:rPr>
        <w:t>TestYantra Software Solution</w:t>
      </w:r>
      <w:r w:rsidR="00420A37" w:rsidRPr="008977AF">
        <w:rPr>
          <w:rFonts w:ascii="Times New Roman" w:hAnsi="Times New Roman" w:cs="Times New Roman"/>
          <w:sz w:val="20"/>
          <w:szCs w:val="20"/>
        </w:rPr>
        <w:t xml:space="preserve"> </w:t>
      </w:r>
      <w:r w:rsidR="008D26D5">
        <w:rPr>
          <w:rFonts w:ascii="Times New Roman" w:hAnsi="Times New Roman" w:cs="Times New Roman"/>
          <w:sz w:val="20"/>
          <w:szCs w:val="20"/>
        </w:rPr>
        <w:t>since Dec 2021 to till date</w:t>
      </w:r>
      <w:r w:rsidR="00B615B7">
        <w:rPr>
          <w:rFonts w:ascii="Times New Roman" w:hAnsi="Times New Roman" w:cs="Times New Roman"/>
          <w:sz w:val="20"/>
          <w:szCs w:val="20"/>
        </w:rPr>
        <w:t>.</w:t>
      </w:r>
    </w:p>
    <w:p w:rsidR="00AA768E" w:rsidRPr="00C41E4E" w:rsidRDefault="006127B6" w:rsidP="00B10F58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Technical Skills</w:t>
      </w:r>
      <w:r w:rsidR="00AA768E" w:rsidRPr="00C41E4E">
        <w:rPr>
          <w:rFonts w:ascii="Times New Roman" w:hAnsi="Times New Roman" w:cs="Times New Roman"/>
          <w:u w:val="single"/>
        </w:rPr>
        <w:t>:</w:t>
      </w:r>
    </w:p>
    <w:p w:rsidR="005C6019" w:rsidRDefault="00E27FB8" w:rsidP="005C6019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Automation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 xml:space="preserve"> [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Selenium </w:t>
      </w:r>
      <w:r w:rsidR="006127B6">
        <w:rPr>
          <w:rFonts w:ascii="Times New Roman" w:hAnsi="Times New Roman" w:cs="Times New Roman"/>
          <w:sz w:val="24"/>
          <w:szCs w:val="24"/>
          <w:u w:val="single"/>
        </w:rPr>
        <w:t>Web driver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>]:</w:t>
      </w:r>
    </w:p>
    <w:p w:rsidR="00E27FB8" w:rsidRPr="00E27FB8" w:rsidRDefault="00551FD1" w:rsidP="007B5D70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Experience</w:t>
      </w:r>
      <w:r w:rsidR="00CF0F1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on </w:t>
      </w:r>
      <w:r w:rsidR="00CF0F1B"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Hybrid Framework</w:t>
      </w:r>
      <w:r w:rsidR="00E27FB8" w:rsidRPr="00E27F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E27FB8" w:rsidRPr="00E27FB8" w:rsidRDefault="00E27FB8" w:rsidP="007B5D70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E27F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in writing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Xpath</w:t>
      </w:r>
      <w:r w:rsidRPr="00E27F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Expression.</w:t>
      </w:r>
    </w:p>
    <w:p w:rsidR="005C6019" w:rsidRPr="005C6019" w:rsidRDefault="00CF0F1B" w:rsidP="007B5D70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Experience on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Page Object Model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Design Pattern.</w:t>
      </w:r>
    </w:p>
    <w:p w:rsidR="005C6019" w:rsidRPr="005C6019" w:rsidRDefault="00EE5A50" w:rsidP="007B5D70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H</w:t>
      </w:r>
      <w:r w:rsidR="00CF0F1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ands on </w:t>
      </w:r>
      <w:r w:rsidR="00CF0F1B" w:rsidRPr="00CF0F1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Converting Test </w:t>
      </w:r>
      <w:r w:rsidR="009A06AF" w:rsidRPr="00CF0F1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Cases</w:t>
      </w:r>
      <w:r w:rsidR="009A06A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9A06AF" w:rsidRPr="00CF0F1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into</w:t>
      </w:r>
      <w:r w:rsidR="00CF0F1B" w:rsidRPr="00CF0F1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Test scripts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5C6019" w:rsidRPr="005C6019" w:rsidRDefault="00EE5A50" w:rsidP="007B5D70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Working knowledge on handling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popup, dropdown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and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mouse hover actions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5C6019" w:rsidRPr="005C6019" w:rsidRDefault="00AA768E" w:rsidP="007B5D70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knowledge </w:t>
      </w:r>
      <w:r w:rsidR="00E27F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on</w:t>
      </w: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Test</w:t>
      </w:r>
      <w:r w:rsidR="00B10F58"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 xml:space="preserve">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NG</w:t>
      </w: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annotations.</w:t>
      </w:r>
    </w:p>
    <w:p w:rsidR="005C6019" w:rsidRDefault="00AA768E" w:rsidP="007B5D70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experience on build Management </w:t>
      </w:r>
      <w:r w:rsidR="009A06AF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tool </w:t>
      </w:r>
      <w:r w:rsidR="009A06A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Maven</w:t>
      </w: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C821F4" w:rsidRPr="00551FD1" w:rsidRDefault="00081F64" w:rsidP="007B5D70">
      <w:pPr>
        <w:pStyle w:val="BodyText"/>
        <w:numPr>
          <w:ilvl w:val="0"/>
          <w:numId w:val="15"/>
        </w:numPr>
        <w:spacing w:line="240" w:lineRule="auto"/>
        <w:rPr>
          <w:sz w:val="20"/>
          <w:lang w:val="en-US" w:eastAsia="ar-SA" w:bidi="ar-SA"/>
        </w:rPr>
      </w:pPr>
      <w:r>
        <w:rPr>
          <w:sz w:val="20"/>
          <w:lang w:val="en-US" w:eastAsia="ar-SA" w:bidi="ar-SA"/>
        </w:rPr>
        <w:t xml:space="preserve">Hands on Experience in </w:t>
      </w:r>
      <w:r w:rsidR="00C821F4" w:rsidRPr="00A830EE">
        <w:rPr>
          <w:b/>
          <w:sz w:val="20"/>
          <w:lang w:val="en-US" w:eastAsia="ar-SA" w:bidi="ar-SA"/>
        </w:rPr>
        <w:t>Dynamic xpath</w:t>
      </w:r>
      <w:r w:rsidRPr="00A830EE">
        <w:rPr>
          <w:b/>
          <w:sz w:val="20"/>
          <w:lang w:val="en-US" w:eastAsia="ar-SA" w:bidi="ar-SA"/>
        </w:rPr>
        <w:t xml:space="preserve">, </w:t>
      </w:r>
      <w:r w:rsidR="00AC5DD4" w:rsidRPr="00A830EE">
        <w:rPr>
          <w:b/>
          <w:sz w:val="20"/>
          <w:lang w:val="en-US" w:eastAsia="ar-SA" w:bidi="ar-SA"/>
        </w:rPr>
        <w:t>Calendar</w:t>
      </w:r>
      <w:r w:rsidRPr="00A830EE">
        <w:rPr>
          <w:b/>
          <w:sz w:val="20"/>
          <w:lang w:val="en-US" w:eastAsia="ar-SA" w:bidi="ar-SA"/>
        </w:rPr>
        <w:t>, DataProvider</w:t>
      </w:r>
    </w:p>
    <w:p w:rsidR="00C821F4" w:rsidRPr="00A830EE" w:rsidRDefault="004D1FDC" w:rsidP="007B5D70">
      <w:pPr>
        <w:pStyle w:val="BodyText"/>
        <w:numPr>
          <w:ilvl w:val="0"/>
          <w:numId w:val="15"/>
        </w:numPr>
        <w:spacing w:line="240" w:lineRule="auto"/>
        <w:rPr>
          <w:b/>
          <w:sz w:val="20"/>
          <w:lang w:val="en-US" w:eastAsia="ar-SA" w:bidi="ar-SA"/>
        </w:rPr>
      </w:pPr>
      <w:r>
        <w:rPr>
          <w:sz w:val="20"/>
          <w:lang w:val="en-US" w:eastAsia="ar-SA" w:bidi="ar-SA"/>
        </w:rPr>
        <w:t xml:space="preserve">Good understanding in </w:t>
      </w:r>
      <w:r w:rsidR="00C821F4" w:rsidRPr="00A830EE">
        <w:rPr>
          <w:b/>
          <w:sz w:val="20"/>
          <w:lang w:val="en-US" w:eastAsia="ar-SA" w:bidi="ar-SA"/>
        </w:rPr>
        <w:t>Debugging</w:t>
      </w:r>
      <w:r w:rsidR="00B526F1" w:rsidRPr="00A830EE">
        <w:rPr>
          <w:b/>
          <w:sz w:val="20"/>
          <w:lang w:val="en-US" w:eastAsia="ar-SA" w:bidi="ar-SA"/>
        </w:rPr>
        <w:t>.</w:t>
      </w:r>
    </w:p>
    <w:p w:rsidR="00C821F4" w:rsidRPr="00A830EE" w:rsidRDefault="00081F64" w:rsidP="007B5D70">
      <w:pPr>
        <w:pStyle w:val="BodyText"/>
        <w:numPr>
          <w:ilvl w:val="0"/>
          <w:numId w:val="15"/>
        </w:numPr>
        <w:spacing w:line="240" w:lineRule="auto"/>
        <w:rPr>
          <w:b/>
          <w:sz w:val="20"/>
          <w:lang w:val="en-US" w:eastAsia="ar-SA" w:bidi="ar-SA"/>
        </w:rPr>
      </w:pPr>
      <w:r>
        <w:rPr>
          <w:sz w:val="20"/>
          <w:lang w:val="en-US" w:eastAsia="ar-SA" w:bidi="ar-SA"/>
        </w:rPr>
        <w:t xml:space="preserve">Hands on Experience in </w:t>
      </w:r>
      <w:r w:rsidR="00C821F4" w:rsidRPr="00A830EE">
        <w:rPr>
          <w:b/>
          <w:sz w:val="20"/>
          <w:lang w:val="en-US" w:eastAsia="ar-SA" w:bidi="ar-SA"/>
        </w:rPr>
        <w:t xml:space="preserve">Data Driven </w:t>
      </w:r>
      <w:r w:rsidR="00BB19A3" w:rsidRPr="00A830EE">
        <w:rPr>
          <w:b/>
          <w:sz w:val="20"/>
          <w:lang w:val="en-US" w:eastAsia="ar-SA" w:bidi="ar-SA"/>
        </w:rPr>
        <w:t>Testing</w:t>
      </w:r>
      <w:r w:rsidR="00BB19A3">
        <w:rPr>
          <w:b/>
          <w:sz w:val="20"/>
          <w:lang w:val="en-US" w:eastAsia="ar-SA" w:bidi="ar-SA"/>
        </w:rPr>
        <w:t>.</w:t>
      </w:r>
    </w:p>
    <w:p w:rsidR="005C6019" w:rsidRPr="00A830EE" w:rsidRDefault="00EE5A50" w:rsidP="007B5D70">
      <w:pPr>
        <w:pStyle w:val="Heading2"/>
        <w:numPr>
          <w:ilvl w:val="0"/>
          <w:numId w:val="15"/>
        </w:numPr>
        <w:spacing w:before="0" w:line="240" w:lineRule="auto"/>
        <w:rPr>
          <w:rFonts w:ascii="Times New Roman" w:hAnsi="Times New Roman" w:cs="Times New Roman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Basic understanding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continuous Integration tool </w:t>
      </w:r>
      <w:r w:rsidR="00AA768E"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Jenkins.</w:t>
      </w:r>
    </w:p>
    <w:p w:rsidR="00AA768E" w:rsidRDefault="0052114A" w:rsidP="007B5D70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Executed test scripts on</w:t>
      </w:r>
      <w:r w:rsidR="00CE5369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Chrome and Firefox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C821F4" w:rsidRPr="00C821F4" w:rsidRDefault="00C821F4" w:rsidP="00C821F4">
      <w:pPr>
        <w:pStyle w:val="BodyText"/>
        <w:rPr>
          <w:lang w:val="en-US" w:eastAsia="ar-SA" w:bidi="ar-SA"/>
        </w:rPr>
      </w:pPr>
    </w:p>
    <w:p w:rsidR="008164D8" w:rsidRPr="008164D8" w:rsidRDefault="008164D8" w:rsidP="008164D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BB0532" w:rsidRDefault="00AA768E" w:rsidP="00A343F5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 w:rsidRPr="00C41E4E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E27FB8">
        <w:rPr>
          <w:rFonts w:ascii="Times New Roman" w:hAnsi="Times New Roman" w:cs="Times New Roman"/>
          <w:sz w:val="24"/>
          <w:szCs w:val="24"/>
          <w:u w:val="single"/>
        </w:rPr>
        <w:t>ore Java</w:t>
      </w:r>
      <w:r w:rsidRPr="00C41E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B0532" w:rsidRDefault="00F12F2F" w:rsidP="00BB0532">
      <w:pPr>
        <w:pStyle w:val="Heading2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Implemented</w:t>
      </w:r>
      <w:r w:rsidR="00AA768E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OOPS concepts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like</w:t>
      </w:r>
      <w:r w:rsidR="006178CD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(Inheritance, Abstraction, Encapsulation, Polymorphism)</w:t>
      </w:r>
      <w:r w:rsidR="00AA768E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BB0532" w:rsidRPr="00BB0532" w:rsidRDefault="006178CD" w:rsidP="00BB0532">
      <w:pPr>
        <w:pStyle w:val="Heading2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Worked on different</w:t>
      </w:r>
      <w:r w:rsidR="00AA768E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Collection</w:t>
      </w:r>
      <w:r w:rsidR="00636903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concepts.</w:t>
      </w:r>
    </w:p>
    <w:p w:rsidR="00C821F4" w:rsidRDefault="001B3033" w:rsidP="00C821F4">
      <w:pPr>
        <w:pStyle w:val="Heading2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Good knowledge in</w:t>
      </w:r>
      <w:r w:rsidR="00AA768E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Exception</w:t>
      </w:r>
      <w:r w:rsidR="00636903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handling</w:t>
      </w:r>
      <w:r w:rsidR="00AA768E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DB4EA7" w:rsidRDefault="00DB4EA7" w:rsidP="00DB4EA7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Manual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Testing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B4EA7" w:rsidRPr="00DB4EA7" w:rsidRDefault="00AA768E" w:rsidP="00DB4EA7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Well acquainted with Software Test Life cycle.</w:t>
      </w:r>
    </w:p>
    <w:p w:rsidR="00DB4EA7" w:rsidRPr="00DB4EA7" w:rsidRDefault="00AA768E" w:rsidP="00DB4EA7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Proficient in Functional, Integration, System, Regression and Compatibility Testing.</w:t>
      </w:r>
    </w:p>
    <w:p w:rsidR="00DB4EA7" w:rsidRDefault="00AA768E" w:rsidP="00DB4EA7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knowledge on Smoke </w:t>
      </w:r>
      <w:r w:rsidR="00BB19A3"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testing</w:t>
      </w:r>
      <w:r w:rsidR="00BB19A3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C821F4" w:rsidRPr="00233311" w:rsidRDefault="00C821F4" w:rsidP="00C821F4">
      <w:pPr>
        <w:pStyle w:val="BodyText"/>
        <w:numPr>
          <w:ilvl w:val="0"/>
          <w:numId w:val="16"/>
        </w:numPr>
        <w:rPr>
          <w:sz w:val="20"/>
          <w:lang w:val="en-US" w:eastAsia="ar-SA" w:bidi="ar-SA"/>
        </w:rPr>
      </w:pPr>
      <w:r w:rsidRPr="00233311">
        <w:rPr>
          <w:sz w:val="20"/>
          <w:lang w:val="en-US" w:eastAsia="ar-SA" w:bidi="ar-SA"/>
        </w:rPr>
        <w:t>Performed Smoke Testing</w:t>
      </w:r>
    </w:p>
    <w:p w:rsidR="00DB4EA7" w:rsidRDefault="00AA768E" w:rsidP="00DB4EA7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Good understanding in Test Case Design Techniques.</w:t>
      </w:r>
    </w:p>
    <w:p w:rsidR="00DB4EA7" w:rsidRDefault="00C821F4" w:rsidP="00DB4EA7">
      <w:pPr>
        <w:pStyle w:val="BodyText"/>
        <w:numPr>
          <w:ilvl w:val="0"/>
          <w:numId w:val="16"/>
        </w:numPr>
        <w:rPr>
          <w:rFonts w:cs="Times New Roman"/>
          <w:sz w:val="20"/>
          <w:szCs w:val="20"/>
          <w:lang w:val="en-US" w:eastAsia="ar-SA" w:bidi="ar-SA"/>
        </w:rPr>
      </w:pPr>
      <w:r>
        <w:rPr>
          <w:rFonts w:cs="Times New Roman"/>
          <w:sz w:val="20"/>
          <w:szCs w:val="20"/>
          <w:lang w:val="en-US" w:eastAsia="ar-SA" w:bidi="ar-SA"/>
        </w:rPr>
        <w:t>Good</w:t>
      </w:r>
      <w:r w:rsidR="00DB4EA7" w:rsidRPr="00DB4EA7">
        <w:rPr>
          <w:rFonts w:cs="Times New Roman"/>
          <w:sz w:val="20"/>
          <w:szCs w:val="20"/>
          <w:lang w:val="en-US" w:eastAsia="ar-SA" w:bidi="ar-SA"/>
        </w:rPr>
        <w:t xml:space="preserve"> knowledge on defect Lifecycle.</w:t>
      </w:r>
    </w:p>
    <w:p w:rsidR="0045425C" w:rsidRDefault="0045425C" w:rsidP="0045425C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Prepared Traceability Matrix to ensure the test case coverage for all requirements.</w:t>
      </w:r>
    </w:p>
    <w:p w:rsidR="00512C3F" w:rsidRDefault="00512C3F" w:rsidP="00512C3F">
      <w:pPr>
        <w:pStyle w:val="BodyText"/>
        <w:rPr>
          <w:lang w:val="en-US" w:eastAsia="ar-SA" w:bidi="ar-SA"/>
        </w:rPr>
      </w:pPr>
    </w:p>
    <w:p w:rsidR="00C821F4" w:rsidRDefault="00C821F4" w:rsidP="00C821F4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Skill Set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Programming Language</w:t>
      </w:r>
      <w:r w:rsidRPr="00F01D30">
        <w:rPr>
          <w:rFonts w:cs="Times New Roman"/>
          <w:sz w:val="20"/>
          <w:szCs w:val="20"/>
          <w:lang w:val="en-US" w:eastAsia="ar-SA" w:bidi="ar-SA"/>
        </w:rPr>
        <w:t>: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 xml:space="preserve">             </w:t>
      </w:r>
      <w:r>
        <w:rPr>
          <w:rFonts w:cs="Times New Roman"/>
          <w:sz w:val="20"/>
          <w:szCs w:val="20"/>
          <w:lang w:val="en-US" w:eastAsia="ar-SA" w:bidi="ar-SA"/>
        </w:rPr>
        <w:tab/>
      </w:r>
      <w:r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>Core Java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Database</w:t>
      </w:r>
      <w:r w:rsidRPr="00F01D30">
        <w:rPr>
          <w:rFonts w:cs="Times New Roman"/>
          <w:sz w:val="20"/>
          <w:szCs w:val="20"/>
          <w:lang w:val="en-US" w:eastAsia="ar-SA" w:bidi="ar-SA"/>
        </w:rPr>
        <w:t>: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>Oracle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Methodology</w:t>
      </w:r>
      <w:r w:rsidRPr="00F01D30">
        <w:rPr>
          <w:rFonts w:cs="Times New Roman"/>
          <w:sz w:val="20"/>
          <w:szCs w:val="20"/>
          <w:lang w:val="en-US" w:eastAsia="ar-SA" w:bidi="ar-SA"/>
        </w:rPr>
        <w:t xml:space="preserve">:                                          </w:t>
      </w:r>
      <w:r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>Agile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IDE</w:t>
      </w:r>
      <w:r w:rsidRPr="00F01D30">
        <w:rPr>
          <w:rFonts w:cs="Times New Roman"/>
          <w:sz w:val="20"/>
          <w:szCs w:val="20"/>
          <w:lang w:val="en-US" w:eastAsia="ar-SA" w:bidi="ar-SA"/>
        </w:rPr>
        <w:t xml:space="preserve">: 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>Eclipse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Tools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 xml:space="preserve">Selenium Web Driver, Test NG, Maven and Apache POI, 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>Jira, Jenkins and GIT</w:t>
      </w:r>
    </w:p>
    <w:p w:rsidR="00F44B8A" w:rsidRDefault="00F44B8A" w:rsidP="002E2DA1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u w:val="single"/>
        </w:rPr>
      </w:pPr>
    </w:p>
    <w:p w:rsidR="00AA768E" w:rsidRPr="00C41E4E" w:rsidRDefault="0045425C" w:rsidP="002E2DA1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sz w:val="20"/>
          <w:szCs w:val="20"/>
        </w:rPr>
      </w:pPr>
      <w:r w:rsidRPr="0045425C">
        <w:rPr>
          <w:rFonts w:ascii="Times New Roman" w:hAnsi="Times New Roman" w:cs="Times New Roman"/>
          <w:u w:val="single"/>
        </w:rPr>
        <w:t>Project Overview</w:t>
      </w:r>
      <w:r w:rsidR="00AA768E" w:rsidRPr="00C41E4E">
        <w:rPr>
          <w:rFonts w:ascii="Times New Roman" w:hAnsi="Times New Roman" w:cs="Times New Roman"/>
          <w:u w:val="single"/>
        </w:rPr>
        <w:t>:</w:t>
      </w:r>
    </w:p>
    <w:p w:rsidR="00AA768E" w:rsidRPr="00C41E4E" w:rsidRDefault="0045425C" w:rsidP="007404ED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 xml:space="preserve"> 1:</w:t>
      </w:r>
    </w:p>
    <w:p w:rsidR="00AA768E" w:rsidRPr="00C41E4E" w:rsidRDefault="00AA768E" w:rsidP="002E2DA1">
      <w:pPr>
        <w:pStyle w:val="BodyText"/>
        <w:spacing w:after="0" w:line="276" w:lineRule="auto"/>
        <w:ind w:left="-426" w:hanging="360"/>
        <w:jc w:val="both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b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 xml:space="preserve">Title </w:t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="00C41E4E"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 xml:space="preserve">:  </w:t>
      </w:r>
      <w:r w:rsidR="008D5653" w:rsidRPr="008D5653">
        <w:rPr>
          <w:sz w:val="20"/>
          <w:szCs w:val="20"/>
        </w:rPr>
        <w:t>Buzen Technologies</w:t>
      </w:r>
      <w:r w:rsidR="008D5653">
        <w:rPr>
          <w:rFonts w:cs="Times New Roman"/>
          <w:color w:val="00000A"/>
          <w:sz w:val="20"/>
          <w:szCs w:val="20"/>
        </w:rPr>
        <w:t xml:space="preserve"> </w:t>
      </w:r>
      <w:r w:rsidR="00E60DA0">
        <w:rPr>
          <w:rFonts w:cs="Times New Roman"/>
          <w:color w:val="00000A"/>
          <w:sz w:val="20"/>
          <w:szCs w:val="20"/>
        </w:rPr>
        <w:t>Management Services</w:t>
      </w:r>
    </w:p>
    <w:p w:rsidR="00C14CA2" w:rsidRPr="00C41E4E" w:rsidRDefault="00AA768E" w:rsidP="002E2DA1">
      <w:pPr>
        <w:pStyle w:val="BodyText"/>
        <w:spacing w:after="0" w:line="276" w:lineRule="auto"/>
        <w:ind w:left="-426"/>
        <w:jc w:val="both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>Environment</w:t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="00C41E4E" w:rsidRPr="00C41E4E">
        <w:rPr>
          <w:rFonts w:cs="Times New Roman"/>
          <w:color w:val="00000A"/>
          <w:sz w:val="20"/>
          <w:szCs w:val="20"/>
        </w:rPr>
        <w:tab/>
      </w:r>
      <w:r w:rsidR="00C14CA2" w:rsidRPr="00C41E4E">
        <w:rPr>
          <w:rFonts w:cs="Times New Roman"/>
          <w:color w:val="00000A"/>
          <w:sz w:val="20"/>
          <w:szCs w:val="20"/>
        </w:rPr>
        <w:t xml:space="preserve">:  JAVA, Selenium </w:t>
      </w:r>
      <w:r w:rsidR="00CF48DF" w:rsidRPr="00C41E4E">
        <w:rPr>
          <w:rFonts w:cs="Times New Roman"/>
          <w:color w:val="00000A"/>
          <w:sz w:val="20"/>
          <w:szCs w:val="20"/>
        </w:rPr>
        <w:t>Web Driver</w:t>
      </w:r>
    </w:p>
    <w:p w:rsidR="00C14CA2" w:rsidRPr="00C41E4E" w:rsidRDefault="00AA768E" w:rsidP="00EC75C4">
      <w:pPr>
        <w:pStyle w:val="BodyText"/>
        <w:spacing w:after="0" w:line="240" w:lineRule="auto"/>
        <w:ind w:left="-426"/>
        <w:jc w:val="both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 xml:space="preserve">Team Size </w:t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="00C41E4E"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 xml:space="preserve">: </w:t>
      </w:r>
      <w:r w:rsidR="00C14CA2" w:rsidRPr="00C41E4E">
        <w:rPr>
          <w:rFonts w:cs="Times New Roman"/>
          <w:color w:val="00000A"/>
          <w:sz w:val="20"/>
          <w:szCs w:val="20"/>
        </w:rPr>
        <w:t xml:space="preserve"> </w:t>
      </w:r>
      <w:r w:rsidR="00D22E9A">
        <w:rPr>
          <w:rFonts w:cs="Times New Roman"/>
          <w:color w:val="00000A"/>
          <w:sz w:val="20"/>
          <w:szCs w:val="20"/>
        </w:rPr>
        <w:t>5</w:t>
      </w:r>
    </w:p>
    <w:p w:rsidR="00C41E4E" w:rsidRPr="00C41E4E" w:rsidRDefault="00C41E4E" w:rsidP="00F44B8A">
      <w:pPr>
        <w:pStyle w:val="BodyText"/>
        <w:spacing w:after="0" w:line="120" w:lineRule="auto"/>
        <w:ind w:hanging="425"/>
        <w:jc w:val="both"/>
        <w:rPr>
          <w:rFonts w:cs="Times New Roman"/>
          <w:b/>
          <w:color w:val="4472C4" w:themeColor="accent1"/>
        </w:rPr>
      </w:pPr>
    </w:p>
    <w:p w:rsidR="00AA768E" w:rsidRDefault="00AA768E" w:rsidP="00EC75C4">
      <w:pPr>
        <w:pStyle w:val="BodyText"/>
        <w:spacing w:after="0" w:line="240" w:lineRule="auto"/>
        <w:ind w:hanging="426"/>
        <w:jc w:val="both"/>
        <w:rPr>
          <w:rFonts w:cs="Times New Roman"/>
          <w:b/>
          <w:color w:val="4472C4" w:themeColor="accent1"/>
        </w:rPr>
      </w:pPr>
      <w:r w:rsidRPr="00F01D30">
        <w:rPr>
          <w:rFonts w:cs="Times New Roman"/>
          <w:b/>
          <w:color w:val="4472C4" w:themeColor="accent1"/>
          <w:sz w:val="22"/>
        </w:rPr>
        <w:t>Description</w:t>
      </w:r>
      <w:r w:rsidRPr="00C41E4E">
        <w:rPr>
          <w:rFonts w:cs="Times New Roman"/>
          <w:b/>
          <w:color w:val="4472C4" w:themeColor="accent1"/>
        </w:rPr>
        <w:t>:</w:t>
      </w:r>
    </w:p>
    <w:p w:rsidR="004E2935" w:rsidRPr="004E2935" w:rsidRDefault="004E2935" w:rsidP="004E2935">
      <w:pPr>
        <w:rPr>
          <w:rFonts w:ascii="Times New Roman" w:hAnsi="Times New Roman"/>
          <w:color w:val="202124"/>
          <w:sz w:val="20"/>
          <w:szCs w:val="20"/>
          <w:shd w:val="clear" w:color="auto" w:fill="FFFFFF"/>
        </w:rPr>
      </w:pPr>
      <w:r w:rsidRPr="004E2935">
        <w:rPr>
          <w:rFonts w:ascii="Times New Roman" w:hAnsi="Times New Roman"/>
          <w:color w:val="202124"/>
          <w:sz w:val="20"/>
          <w:szCs w:val="20"/>
          <w:shd w:val="clear" w:color="auto" w:fill="FFFFFF"/>
        </w:rPr>
        <w:t>This is operates as </w:t>
      </w:r>
      <w:r w:rsidRPr="004E2935">
        <w:rPr>
          <w:rFonts w:ascii="Times New Roman" w:hAnsi="Times New Roman"/>
          <w:b/>
          <w:bCs/>
          <w:color w:val="202124"/>
          <w:sz w:val="20"/>
          <w:szCs w:val="20"/>
          <w:shd w:val="clear" w:color="auto" w:fill="FFFFFF"/>
        </w:rPr>
        <w:t>a national online classifieds marketplace for used goods including furniture, musical</w:t>
      </w:r>
      <w:r w:rsidRPr="004E2935">
        <w:rPr>
          <w:rFonts w:ascii="Times New Roman" w:hAnsi="Times New Roman"/>
          <w:color w:val="202124"/>
          <w:sz w:val="20"/>
          <w:szCs w:val="20"/>
          <w:shd w:val="clear" w:color="auto" w:fill="FFFFFF"/>
        </w:rPr>
        <w:t xml:space="preserve"> instruments, sporting goods, cars, youngster and baby items, motorcycles, cameras, mobile phones, and property. It is accessible through the internet and through native apps on smart </w:t>
      </w:r>
      <w:r w:rsidR="00341DDD" w:rsidRPr="004E2935">
        <w:rPr>
          <w:rFonts w:ascii="Times New Roman" w:hAnsi="Times New Roman"/>
          <w:color w:val="202124"/>
          <w:sz w:val="20"/>
          <w:szCs w:val="20"/>
          <w:shd w:val="clear" w:color="auto" w:fill="FFFFFF"/>
        </w:rPr>
        <w:t>phones.</w:t>
      </w:r>
    </w:p>
    <w:p w:rsidR="004E2935" w:rsidRPr="00C41E4E" w:rsidRDefault="004E2935" w:rsidP="00EC75C4">
      <w:pPr>
        <w:pStyle w:val="BodyText"/>
        <w:spacing w:after="0" w:line="240" w:lineRule="auto"/>
        <w:ind w:hanging="426"/>
        <w:jc w:val="both"/>
        <w:rPr>
          <w:rFonts w:cs="Times New Roman"/>
          <w:color w:val="4472C4" w:themeColor="accent1"/>
        </w:rPr>
      </w:pPr>
    </w:p>
    <w:p w:rsidR="0054640E" w:rsidRPr="0054640E" w:rsidRDefault="00AA768E" w:rsidP="0054640E">
      <w:pPr>
        <w:pStyle w:val="BodyText"/>
        <w:spacing w:line="276" w:lineRule="auto"/>
        <w:ind w:left="-426"/>
        <w:rPr>
          <w:rFonts w:cs="Times New Roman"/>
          <w:b/>
          <w:color w:val="4472C4" w:themeColor="accent1"/>
        </w:rPr>
      </w:pPr>
      <w:r w:rsidRPr="00C41E4E">
        <w:rPr>
          <w:rFonts w:cs="Times New Roman"/>
          <w:b/>
          <w:color w:val="4472C4" w:themeColor="accent1"/>
        </w:rPr>
        <w:t>Roles and Responsibilities:</w:t>
      </w:r>
    </w:p>
    <w:p w:rsidR="00C859A0" w:rsidRPr="00CF1F9A" w:rsidRDefault="007404ED" w:rsidP="00CF1F9A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0" w:line="276" w:lineRule="auto"/>
        <w:ind w:left="-284" w:hanging="142"/>
        <w:jc w:val="both"/>
        <w:rPr>
          <w:rFonts w:cs="Times New Roman"/>
          <w:sz w:val="20"/>
          <w:szCs w:val="20"/>
        </w:rPr>
      </w:pPr>
      <w:r w:rsidRPr="00C41E4E">
        <w:rPr>
          <w:rFonts w:cs="Times New Roman"/>
          <w:color w:val="000000"/>
          <w:sz w:val="20"/>
          <w:szCs w:val="20"/>
        </w:rPr>
        <w:t xml:space="preserve"> </w:t>
      </w:r>
      <w:r w:rsidR="009629DD">
        <w:rPr>
          <w:rFonts w:cs="Times New Roman"/>
          <w:color w:val="000000"/>
          <w:sz w:val="20"/>
          <w:szCs w:val="20"/>
        </w:rPr>
        <w:t xml:space="preserve"> </w:t>
      </w:r>
      <w:r w:rsidR="00CF1F9A">
        <w:rPr>
          <w:rFonts w:cs="Times New Roman"/>
          <w:color w:val="000000"/>
          <w:sz w:val="20"/>
          <w:szCs w:val="20"/>
        </w:rPr>
        <w:t xml:space="preserve"> </w:t>
      </w:r>
      <w:r w:rsidR="00C859A0" w:rsidRPr="00CF1F9A">
        <w:rPr>
          <w:rFonts w:cs="Times New Roman"/>
          <w:color w:val="000000"/>
          <w:sz w:val="20"/>
          <w:szCs w:val="20"/>
        </w:rPr>
        <w:t>Understanding the requirement.</w:t>
      </w:r>
    </w:p>
    <w:p w:rsidR="00CF1F9A" w:rsidRPr="00CF1F9A" w:rsidRDefault="00C859A0" w:rsidP="002E2DA1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0" w:line="276" w:lineRule="auto"/>
        <w:ind w:left="-284" w:hanging="142"/>
        <w:jc w:val="both"/>
        <w:rPr>
          <w:rFonts w:cs="Times New Roman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</w:t>
      </w:r>
      <w:r w:rsidR="0054640E">
        <w:rPr>
          <w:rFonts w:cs="Times New Roman"/>
          <w:color w:val="000000"/>
          <w:sz w:val="20"/>
          <w:szCs w:val="20"/>
        </w:rPr>
        <w:t xml:space="preserve"> </w:t>
      </w:r>
      <w:r w:rsidR="00CF1F9A">
        <w:rPr>
          <w:rFonts w:cs="Times New Roman"/>
          <w:color w:val="000000"/>
          <w:sz w:val="20"/>
          <w:szCs w:val="20"/>
        </w:rPr>
        <w:t>Identified which test case can be automated.</w:t>
      </w:r>
    </w:p>
    <w:p w:rsidR="0054640E" w:rsidRPr="0054640E" w:rsidRDefault="00CF1F9A" w:rsidP="002E2DA1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0" w:line="276" w:lineRule="auto"/>
        <w:ind w:left="-284" w:hanging="142"/>
        <w:jc w:val="both"/>
        <w:rPr>
          <w:rFonts w:cs="Times New Roman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</w:t>
      </w:r>
      <w:r w:rsidR="00C859A0">
        <w:rPr>
          <w:rFonts w:cs="Times New Roman"/>
          <w:color w:val="000000"/>
          <w:sz w:val="20"/>
          <w:szCs w:val="20"/>
        </w:rPr>
        <w:t>Involved in</w:t>
      </w:r>
      <w:r w:rsidR="0054640E">
        <w:rPr>
          <w:rFonts w:cs="Times New Roman"/>
          <w:color w:val="000000"/>
          <w:sz w:val="20"/>
          <w:szCs w:val="20"/>
        </w:rPr>
        <w:t xml:space="preserve"> creation of Test data before development of Test script.</w:t>
      </w:r>
    </w:p>
    <w:p w:rsidR="0054640E" w:rsidRDefault="0054640E" w:rsidP="0054640E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0" w:line="276" w:lineRule="auto"/>
        <w:ind w:left="-284" w:hanging="142"/>
        <w:jc w:val="both"/>
        <w:rPr>
          <w:rFonts w:cs="Times New Roman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Involved in creation of POM classes &amp; page elements.</w:t>
      </w:r>
    </w:p>
    <w:p w:rsidR="0054640E" w:rsidRDefault="0054640E" w:rsidP="0054640E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0" w:line="276" w:lineRule="auto"/>
        <w:ind w:left="-284" w:hanging="142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Involved in creation of Business library &amp; Generic Library.</w:t>
      </w:r>
    </w:p>
    <w:p w:rsidR="0054640E" w:rsidRDefault="0054640E" w:rsidP="0054640E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0" w:line="276" w:lineRule="auto"/>
        <w:ind w:left="-284" w:hanging="142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Involved in development of automation test script using Framework components.</w:t>
      </w:r>
    </w:p>
    <w:p w:rsidR="0054640E" w:rsidRDefault="0054640E" w:rsidP="0054640E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0" w:line="276" w:lineRule="auto"/>
        <w:ind w:left="-284" w:hanging="142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Involved n finding the bugs and reporting the bug.</w:t>
      </w:r>
    </w:p>
    <w:p w:rsidR="0054640E" w:rsidRDefault="0054640E" w:rsidP="0054640E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0" w:line="276" w:lineRule="auto"/>
        <w:ind w:left="-284" w:hanging="142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Responsible for Batch execution.</w:t>
      </w:r>
    </w:p>
    <w:p w:rsidR="0054640E" w:rsidRDefault="0054640E" w:rsidP="0054640E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0" w:line="276" w:lineRule="auto"/>
        <w:ind w:left="-284" w:hanging="142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Involved in Daily Stand up Meeting &amp; Responsible for reporting daily status report.</w:t>
      </w:r>
    </w:p>
    <w:p w:rsidR="0054640E" w:rsidRDefault="0054640E" w:rsidP="0054640E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0" w:line="276" w:lineRule="auto"/>
        <w:ind w:left="-284" w:hanging="142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Involved in maintaining the test data.</w:t>
      </w:r>
    </w:p>
    <w:p w:rsidR="0054640E" w:rsidRDefault="0054640E" w:rsidP="0054640E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0" w:line="276" w:lineRule="auto"/>
        <w:ind w:left="-284" w:hanging="142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Involved in giving KT sessions.</w:t>
      </w:r>
    </w:p>
    <w:p w:rsidR="0054640E" w:rsidRDefault="0054640E" w:rsidP="0054640E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0" w:line="276" w:lineRule="auto"/>
        <w:ind w:left="-284" w:hanging="142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Maintain the page Object repository.</w:t>
      </w:r>
    </w:p>
    <w:p w:rsidR="00F44B8A" w:rsidRDefault="00F44B8A" w:rsidP="00F44B8A">
      <w:pPr>
        <w:pStyle w:val="Heading1"/>
        <w:tabs>
          <w:tab w:val="left" w:pos="0"/>
        </w:tabs>
        <w:spacing w:before="0" w:line="240" w:lineRule="auto"/>
        <w:ind w:hanging="426"/>
        <w:rPr>
          <w:rFonts w:ascii="Times New Roman" w:hAnsi="Times New Roman" w:cs="Times New Roman"/>
          <w:u w:val="single"/>
        </w:rPr>
      </w:pPr>
    </w:p>
    <w:p w:rsidR="006B0E11" w:rsidRPr="00C41E4E" w:rsidRDefault="00A659EA" w:rsidP="00F44B8A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Educational Qualification</w:t>
      </w:r>
      <w:r w:rsidR="006B0E11" w:rsidRPr="00C41E4E">
        <w:rPr>
          <w:rFonts w:ascii="Times New Roman" w:hAnsi="Times New Roman" w:cs="Times New Roman"/>
          <w:u w:val="single"/>
        </w:rPr>
        <w:t>:</w:t>
      </w:r>
    </w:p>
    <w:p w:rsidR="006B0E11" w:rsidRPr="00C41E4E" w:rsidRDefault="00CF63E7" w:rsidP="00CF63E7">
      <w:pPr>
        <w:ind w:left="-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Engineering</w:t>
      </w:r>
      <w:r w:rsidR="006B0E11" w:rsidRPr="00F44B8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B0E11" w:rsidRPr="00C41E4E">
        <w:rPr>
          <w:rFonts w:ascii="Times New Roman" w:hAnsi="Times New Roman" w:cs="Times New Roman"/>
          <w:sz w:val="20"/>
          <w:szCs w:val="20"/>
        </w:rPr>
        <w:t>in</w:t>
      </w:r>
      <w:r w:rsidR="00C22790">
        <w:rPr>
          <w:rFonts w:ascii="Times New Roman" w:hAnsi="Times New Roman" w:cs="Times New Roman"/>
          <w:sz w:val="20"/>
          <w:szCs w:val="20"/>
        </w:rPr>
        <w:t xml:space="preserve"> Civil </w:t>
      </w:r>
      <w:r w:rsidR="0054640E">
        <w:rPr>
          <w:rFonts w:ascii="Times New Roman" w:hAnsi="Times New Roman" w:cs="Times New Roman"/>
          <w:sz w:val="20"/>
          <w:szCs w:val="20"/>
        </w:rPr>
        <w:t xml:space="preserve">(Veerappa Nisty </w:t>
      </w:r>
      <w:r w:rsidR="0054640E" w:rsidRPr="00C41E4E">
        <w:rPr>
          <w:rFonts w:ascii="Times New Roman" w:hAnsi="Times New Roman" w:cs="Times New Roman"/>
          <w:sz w:val="20"/>
          <w:szCs w:val="20"/>
        </w:rPr>
        <w:t>Engineering</w:t>
      </w:r>
      <w:r w:rsidR="006B0E11" w:rsidRPr="00C41E4E">
        <w:rPr>
          <w:rFonts w:ascii="Times New Roman" w:hAnsi="Times New Roman" w:cs="Times New Roman"/>
          <w:sz w:val="20"/>
          <w:szCs w:val="20"/>
        </w:rPr>
        <w:t xml:space="preserve"> College,</w:t>
      </w:r>
      <w:r w:rsidR="00B615B7">
        <w:rPr>
          <w:rFonts w:ascii="Times New Roman" w:hAnsi="Times New Roman" w:cs="Times New Roman"/>
          <w:sz w:val="20"/>
          <w:szCs w:val="20"/>
        </w:rPr>
        <w:t>).</w:t>
      </w:r>
    </w:p>
    <w:p w:rsidR="00AA768E" w:rsidRPr="002C624B" w:rsidRDefault="00A659EA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  <w:r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  <w:t>Personal Details</w:t>
      </w:r>
      <w:r w:rsidR="002C624B" w:rsidRPr="002C624B"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  <w:t>:</w:t>
      </w:r>
    </w:p>
    <w:p w:rsidR="00AA768E" w:rsidRPr="00C41E4E" w:rsidRDefault="00AA768E" w:rsidP="004E5B19">
      <w:pPr>
        <w:pStyle w:val="BodyText"/>
        <w:spacing w:after="0" w:line="276" w:lineRule="auto"/>
        <w:ind w:left="-426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 xml:space="preserve">Name </w:t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="004E5B19"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 xml:space="preserve">:  </w:t>
      </w:r>
      <w:bookmarkStart w:id="0" w:name="_GoBack"/>
      <w:bookmarkEnd w:id="0"/>
    </w:p>
    <w:p w:rsidR="00AA768E" w:rsidRPr="00C41E4E" w:rsidRDefault="00AA768E" w:rsidP="0054640E">
      <w:pPr>
        <w:pStyle w:val="BodyText"/>
        <w:spacing w:after="0" w:line="276" w:lineRule="auto"/>
        <w:ind w:left="-426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>Date of Birth</w:t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="004E5B19" w:rsidRPr="00C41E4E">
        <w:rPr>
          <w:rFonts w:cs="Times New Roman"/>
          <w:color w:val="00000A"/>
          <w:sz w:val="20"/>
          <w:szCs w:val="20"/>
        </w:rPr>
        <w:t xml:space="preserve">              </w:t>
      </w:r>
      <w:r w:rsidR="004E5B19" w:rsidRPr="00C41E4E">
        <w:rPr>
          <w:rFonts w:cs="Times New Roman"/>
          <w:color w:val="00000A"/>
          <w:sz w:val="20"/>
          <w:szCs w:val="20"/>
        </w:rPr>
        <w:tab/>
        <w:t xml:space="preserve"> </w:t>
      </w:r>
      <w:r w:rsidR="004E5B19" w:rsidRPr="00C41E4E">
        <w:rPr>
          <w:rFonts w:cs="Times New Roman"/>
          <w:color w:val="00000A"/>
          <w:sz w:val="20"/>
          <w:szCs w:val="20"/>
        </w:rPr>
        <w:tab/>
      </w:r>
      <w:r w:rsidR="0054640E">
        <w:rPr>
          <w:rFonts w:cs="Times New Roman"/>
          <w:color w:val="00000A"/>
          <w:sz w:val="20"/>
          <w:szCs w:val="20"/>
        </w:rPr>
        <w:t xml:space="preserve">:  </w:t>
      </w:r>
      <w:r w:rsidR="004E5B19"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 xml:space="preserve">  </w:t>
      </w:r>
    </w:p>
    <w:p w:rsidR="00AA768E" w:rsidRPr="00C41E4E" w:rsidRDefault="00AA768E" w:rsidP="004E5B19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 xml:space="preserve">Hobbies  </w:t>
      </w:r>
      <w:r w:rsidRPr="00C41E4E">
        <w:rPr>
          <w:rFonts w:cs="Times New Roman"/>
          <w:color w:val="00000A"/>
          <w:sz w:val="20"/>
          <w:szCs w:val="20"/>
        </w:rPr>
        <w:tab/>
      </w:r>
      <w:r w:rsidR="004E5B19" w:rsidRPr="00C41E4E">
        <w:rPr>
          <w:rFonts w:cs="Times New Roman"/>
          <w:color w:val="00000A"/>
          <w:sz w:val="20"/>
          <w:szCs w:val="20"/>
        </w:rPr>
        <w:tab/>
        <w:t xml:space="preserve">:  </w:t>
      </w:r>
    </w:p>
    <w:p w:rsidR="00AA768E" w:rsidRDefault="00AA768E" w:rsidP="004E5B19">
      <w:pPr>
        <w:pStyle w:val="BodyText"/>
        <w:spacing w:after="0" w:line="276" w:lineRule="auto"/>
        <w:ind w:left="1440" w:hanging="1866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 xml:space="preserve">Languages Known </w:t>
      </w:r>
      <w:r w:rsidRPr="00C41E4E">
        <w:rPr>
          <w:rFonts w:cs="Times New Roman"/>
          <w:color w:val="00000A"/>
          <w:sz w:val="20"/>
          <w:szCs w:val="20"/>
        </w:rPr>
        <w:tab/>
      </w:r>
      <w:r w:rsidR="004E5B19" w:rsidRPr="00C41E4E">
        <w:rPr>
          <w:rFonts w:cs="Times New Roman"/>
          <w:color w:val="00000A"/>
          <w:sz w:val="20"/>
          <w:szCs w:val="20"/>
        </w:rPr>
        <w:t xml:space="preserve">               </w:t>
      </w:r>
      <w:r w:rsidR="004E5B19"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 xml:space="preserve">:  </w:t>
      </w:r>
      <w:r w:rsidR="0054640E">
        <w:rPr>
          <w:rFonts w:cs="Times New Roman"/>
          <w:color w:val="00000A"/>
          <w:sz w:val="20"/>
          <w:szCs w:val="20"/>
        </w:rPr>
        <w:t xml:space="preserve">Kannada, Hindi, English, </w:t>
      </w:r>
      <w:r w:rsidR="00AD70E2">
        <w:rPr>
          <w:rFonts w:cs="Times New Roman"/>
          <w:color w:val="00000A"/>
          <w:sz w:val="20"/>
          <w:szCs w:val="20"/>
        </w:rPr>
        <w:t>and Telugu</w:t>
      </w:r>
      <w:r w:rsidR="0054640E">
        <w:rPr>
          <w:rFonts w:cs="Times New Roman"/>
          <w:color w:val="00000A"/>
          <w:sz w:val="20"/>
          <w:szCs w:val="20"/>
        </w:rPr>
        <w:t>.</w:t>
      </w:r>
    </w:p>
    <w:p w:rsidR="00B615B7" w:rsidRDefault="00B615B7" w:rsidP="004E5B19">
      <w:pPr>
        <w:pStyle w:val="BodyText"/>
        <w:spacing w:after="0" w:line="276" w:lineRule="auto"/>
        <w:ind w:left="1440" w:hanging="1866"/>
        <w:rPr>
          <w:rFonts w:cs="Times New Roman"/>
          <w:color w:val="00000A"/>
          <w:sz w:val="20"/>
          <w:szCs w:val="20"/>
        </w:rPr>
      </w:pPr>
    </w:p>
    <w:p w:rsidR="00B615B7" w:rsidRPr="00A41B8A" w:rsidRDefault="00B615B7" w:rsidP="000824BB">
      <w:pPr>
        <w:pStyle w:val="Heading1"/>
        <w:suppressLineNumbers/>
        <w:rPr>
          <w:u w:val="single"/>
        </w:rPr>
      </w:pPr>
      <w:r w:rsidRPr="00A41B8A">
        <w:rPr>
          <w:u w:val="single"/>
        </w:rPr>
        <w:t>Declaration:</w:t>
      </w:r>
    </w:p>
    <w:p w:rsidR="0007750E" w:rsidRPr="00C41E4E" w:rsidRDefault="00A41B8A" w:rsidP="002B3A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hereby declare that all the information given above is true to the best of my knowledge.</w:t>
      </w:r>
    </w:p>
    <w:sectPr w:rsidR="0007750E" w:rsidRPr="00C41E4E" w:rsidSect="002E2DA1">
      <w:pgSz w:w="11906" w:h="16838"/>
      <w:pgMar w:top="851" w:right="566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23E" w:rsidRDefault="0070623E" w:rsidP="00BA3B3B">
      <w:pPr>
        <w:spacing w:after="0" w:line="240" w:lineRule="auto"/>
      </w:pPr>
      <w:r>
        <w:separator/>
      </w:r>
    </w:p>
  </w:endnote>
  <w:endnote w:type="continuationSeparator" w:id="0">
    <w:p w:rsidR="0070623E" w:rsidRDefault="0070623E" w:rsidP="00B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23E" w:rsidRDefault="0070623E" w:rsidP="00BA3B3B">
      <w:pPr>
        <w:spacing w:after="0" w:line="240" w:lineRule="auto"/>
      </w:pPr>
      <w:r>
        <w:separator/>
      </w:r>
    </w:p>
  </w:footnote>
  <w:footnote w:type="continuationSeparator" w:id="0">
    <w:p w:rsidR="0070623E" w:rsidRDefault="0070623E" w:rsidP="00BA3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name w:val="WWNum5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">
    <w:nsid w:val="00000005"/>
    <w:multiLevelType w:val="multilevel"/>
    <w:tmpl w:val="00000005"/>
    <w:name w:val="WWNum12"/>
    <w:lvl w:ilvl="0">
      <w:start w:val="1"/>
      <w:numFmt w:val="bullet"/>
      <w:lvlText w:val=""/>
      <w:lvlJc w:val="left"/>
      <w:pPr>
        <w:tabs>
          <w:tab w:val="num" w:pos="994"/>
        </w:tabs>
        <w:ind w:left="1701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  <w:caps w:val="0"/>
        <w:smallCaps w:val="0"/>
        <w:strike w:val="0"/>
        <w:dstrike w:val="0"/>
      </w:rPr>
    </w:lvl>
  </w:abstractNum>
  <w:abstractNum w:abstractNumId="3">
    <w:nsid w:val="00000006"/>
    <w:multiLevelType w:val="multilevel"/>
    <w:tmpl w:val="00000006"/>
    <w:name w:val="WWNum17"/>
    <w:lvl w:ilvl="0">
      <w:start w:val="1"/>
      <w:numFmt w:val="bullet"/>
      <w:lvlText w:val=""/>
      <w:lvlJc w:val="left"/>
      <w:pPr>
        <w:tabs>
          <w:tab w:val="num" w:pos="0"/>
        </w:tabs>
        <w:ind w:left="1067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7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507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27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947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667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387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6107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827" w:hanging="180"/>
      </w:pPr>
    </w:lvl>
  </w:abstractNum>
  <w:abstractNum w:abstractNumId="4">
    <w:nsid w:val="00000007"/>
    <w:multiLevelType w:val="multilevel"/>
    <w:tmpl w:val="00000007"/>
    <w:name w:val="WWNum18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5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nsid w:val="058A3B15"/>
    <w:multiLevelType w:val="hybridMultilevel"/>
    <w:tmpl w:val="AF54DAD6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0F5F646D"/>
    <w:multiLevelType w:val="hybridMultilevel"/>
    <w:tmpl w:val="ECF87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FC7732B"/>
    <w:multiLevelType w:val="hybridMultilevel"/>
    <w:tmpl w:val="D28286D0"/>
    <w:lvl w:ilvl="0" w:tplc="A358099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10066881"/>
    <w:multiLevelType w:val="hybridMultilevel"/>
    <w:tmpl w:val="E26A79F4"/>
    <w:lvl w:ilvl="0" w:tplc="040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0">
    <w:nsid w:val="110A5D32"/>
    <w:multiLevelType w:val="hybridMultilevel"/>
    <w:tmpl w:val="2D568B06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1">
    <w:nsid w:val="143F5907"/>
    <w:multiLevelType w:val="hybridMultilevel"/>
    <w:tmpl w:val="768C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B34D6"/>
    <w:multiLevelType w:val="hybridMultilevel"/>
    <w:tmpl w:val="6E96F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FC12B2"/>
    <w:multiLevelType w:val="hybridMultilevel"/>
    <w:tmpl w:val="E9565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1C22CF"/>
    <w:multiLevelType w:val="hybridMultilevel"/>
    <w:tmpl w:val="43406D16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5">
    <w:nsid w:val="528340F3"/>
    <w:multiLevelType w:val="hybridMultilevel"/>
    <w:tmpl w:val="EBD29340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6">
    <w:nsid w:val="558D52A6"/>
    <w:multiLevelType w:val="hybridMultilevel"/>
    <w:tmpl w:val="16229124"/>
    <w:lvl w:ilvl="0" w:tplc="ED36D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B26BC3"/>
    <w:multiLevelType w:val="hybridMultilevel"/>
    <w:tmpl w:val="9D9048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8">
    <w:nsid w:val="62A64E18"/>
    <w:multiLevelType w:val="hybridMultilevel"/>
    <w:tmpl w:val="6DE4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F778A9"/>
    <w:multiLevelType w:val="hybridMultilevel"/>
    <w:tmpl w:val="623A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56074"/>
    <w:multiLevelType w:val="hybridMultilevel"/>
    <w:tmpl w:val="1EB2027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>
    <w:nsid w:val="74B47954"/>
    <w:multiLevelType w:val="hybridMultilevel"/>
    <w:tmpl w:val="6054F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A3819"/>
    <w:multiLevelType w:val="hybridMultilevel"/>
    <w:tmpl w:val="DBB69156"/>
    <w:lvl w:ilvl="0" w:tplc="0409000F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">
    <w:nsid w:val="7D7A7A03"/>
    <w:multiLevelType w:val="hybridMultilevel"/>
    <w:tmpl w:val="4A7ABE66"/>
    <w:lvl w:ilvl="0" w:tplc="040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6"/>
  </w:num>
  <w:num w:numId="10">
    <w:abstractNumId w:val="21"/>
  </w:num>
  <w:num w:numId="11">
    <w:abstractNumId w:val="8"/>
  </w:num>
  <w:num w:numId="12">
    <w:abstractNumId w:val="23"/>
  </w:num>
  <w:num w:numId="13">
    <w:abstractNumId w:val="20"/>
  </w:num>
  <w:num w:numId="14">
    <w:abstractNumId w:val="22"/>
  </w:num>
  <w:num w:numId="15">
    <w:abstractNumId w:val="12"/>
  </w:num>
  <w:num w:numId="16">
    <w:abstractNumId w:val="13"/>
  </w:num>
  <w:num w:numId="17">
    <w:abstractNumId w:val="10"/>
  </w:num>
  <w:num w:numId="18">
    <w:abstractNumId w:val="9"/>
  </w:num>
  <w:num w:numId="19">
    <w:abstractNumId w:val="15"/>
  </w:num>
  <w:num w:numId="20">
    <w:abstractNumId w:val="11"/>
  </w:num>
  <w:num w:numId="21">
    <w:abstractNumId w:val="18"/>
  </w:num>
  <w:num w:numId="22">
    <w:abstractNumId w:val="7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68E"/>
    <w:rsid w:val="000062CD"/>
    <w:rsid w:val="00014511"/>
    <w:rsid w:val="0003422C"/>
    <w:rsid w:val="00046F9A"/>
    <w:rsid w:val="000506C4"/>
    <w:rsid w:val="000508D9"/>
    <w:rsid w:val="00051331"/>
    <w:rsid w:val="00071C74"/>
    <w:rsid w:val="00081F64"/>
    <w:rsid w:val="000824BB"/>
    <w:rsid w:val="000937C9"/>
    <w:rsid w:val="000A337E"/>
    <w:rsid w:val="000C59A0"/>
    <w:rsid w:val="000D2B6B"/>
    <w:rsid w:val="000E4F9E"/>
    <w:rsid w:val="00112B4A"/>
    <w:rsid w:val="00145FD7"/>
    <w:rsid w:val="00172FAC"/>
    <w:rsid w:val="00175689"/>
    <w:rsid w:val="00185DF2"/>
    <w:rsid w:val="0018746B"/>
    <w:rsid w:val="001B3033"/>
    <w:rsid w:val="00233311"/>
    <w:rsid w:val="00235A10"/>
    <w:rsid w:val="00247C2A"/>
    <w:rsid w:val="00266E8F"/>
    <w:rsid w:val="002B08A6"/>
    <w:rsid w:val="002B3A4F"/>
    <w:rsid w:val="002C24D1"/>
    <w:rsid w:val="002C624B"/>
    <w:rsid w:val="002D7FF6"/>
    <w:rsid w:val="002E1409"/>
    <w:rsid w:val="002E209D"/>
    <w:rsid w:val="002E2DA1"/>
    <w:rsid w:val="002E5720"/>
    <w:rsid w:val="00341DDD"/>
    <w:rsid w:val="00374875"/>
    <w:rsid w:val="003833DE"/>
    <w:rsid w:val="00420A37"/>
    <w:rsid w:val="0045425C"/>
    <w:rsid w:val="004931EB"/>
    <w:rsid w:val="00496C24"/>
    <w:rsid w:val="004B0572"/>
    <w:rsid w:val="004D1FDC"/>
    <w:rsid w:val="004E2935"/>
    <w:rsid w:val="004E5B19"/>
    <w:rsid w:val="00512C3F"/>
    <w:rsid w:val="0052114A"/>
    <w:rsid w:val="00522D87"/>
    <w:rsid w:val="00533D56"/>
    <w:rsid w:val="0054022F"/>
    <w:rsid w:val="00544F65"/>
    <w:rsid w:val="0054640E"/>
    <w:rsid w:val="00551FD1"/>
    <w:rsid w:val="00577D88"/>
    <w:rsid w:val="005C6019"/>
    <w:rsid w:val="0060050D"/>
    <w:rsid w:val="006127B6"/>
    <w:rsid w:val="006178CD"/>
    <w:rsid w:val="00636903"/>
    <w:rsid w:val="00672AE0"/>
    <w:rsid w:val="006745D1"/>
    <w:rsid w:val="00680F31"/>
    <w:rsid w:val="00681466"/>
    <w:rsid w:val="006846A1"/>
    <w:rsid w:val="006939EF"/>
    <w:rsid w:val="00695639"/>
    <w:rsid w:val="006B0E11"/>
    <w:rsid w:val="006C1A63"/>
    <w:rsid w:val="006C4E31"/>
    <w:rsid w:val="006E519D"/>
    <w:rsid w:val="0070623E"/>
    <w:rsid w:val="007325C1"/>
    <w:rsid w:val="00735E40"/>
    <w:rsid w:val="007404ED"/>
    <w:rsid w:val="00755BCA"/>
    <w:rsid w:val="00774153"/>
    <w:rsid w:val="007754C4"/>
    <w:rsid w:val="007B12B1"/>
    <w:rsid w:val="007B5D70"/>
    <w:rsid w:val="007C4158"/>
    <w:rsid w:val="007D0CEC"/>
    <w:rsid w:val="007D2345"/>
    <w:rsid w:val="007D7E01"/>
    <w:rsid w:val="007F52D1"/>
    <w:rsid w:val="008164D8"/>
    <w:rsid w:val="008304F6"/>
    <w:rsid w:val="00891C2C"/>
    <w:rsid w:val="008977AF"/>
    <w:rsid w:val="008C5C15"/>
    <w:rsid w:val="008D213A"/>
    <w:rsid w:val="008D26D5"/>
    <w:rsid w:val="008D5653"/>
    <w:rsid w:val="008E16D6"/>
    <w:rsid w:val="0093342A"/>
    <w:rsid w:val="009629DD"/>
    <w:rsid w:val="009756C0"/>
    <w:rsid w:val="009A06AF"/>
    <w:rsid w:val="009C777A"/>
    <w:rsid w:val="009D6E5C"/>
    <w:rsid w:val="009E655E"/>
    <w:rsid w:val="00A0305F"/>
    <w:rsid w:val="00A1267B"/>
    <w:rsid w:val="00A24BAC"/>
    <w:rsid w:val="00A343F5"/>
    <w:rsid w:val="00A41B8A"/>
    <w:rsid w:val="00A55E45"/>
    <w:rsid w:val="00A659EA"/>
    <w:rsid w:val="00A830EE"/>
    <w:rsid w:val="00A83B72"/>
    <w:rsid w:val="00A93F99"/>
    <w:rsid w:val="00A96722"/>
    <w:rsid w:val="00AA768E"/>
    <w:rsid w:val="00AC5DD4"/>
    <w:rsid w:val="00AD70E2"/>
    <w:rsid w:val="00AF0632"/>
    <w:rsid w:val="00B10F58"/>
    <w:rsid w:val="00B526F1"/>
    <w:rsid w:val="00B615B7"/>
    <w:rsid w:val="00BA3B3B"/>
    <w:rsid w:val="00BA5112"/>
    <w:rsid w:val="00BB0532"/>
    <w:rsid w:val="00BB19A3"/>
    <w:rsid w:val="00BB343D"/>
    <w:rsid w:val="00BC3B9E"/>
    <w:rsid w:val="00BE2F51"/>
    <w:rsid w:val="00C0436D"/>
    <w:rsid w:val="00C14CA2"/>
    <w:rsid w:val="00C22790"/>
    <w:rsid w:val="00C41E4E"/>
    <w:rsid w:val="00C6143B"/>
    <w:rsid w:val="00C811F6"/>
    <w:rsid w:val="00C821F4"/>
    <w:rsid w:val="00C859A0"/>
    <w:rsid w:val="00C96885"/>
    <w:rsid w:val="00CA55F1"/>
    <w:rsid w:val="00CC5106"/>
    <w:rsid w:val="00CE5369"/>
    <w:rsid w:val="00CF0F1B"/>
    <w:rsid w:val="00CF1F9A"/>
    <w:rsid w:val="00CF48DF"/>
    <w:rsid w:val="00CF63E7"/>
    <w:rsid w:val="00D164E9"/>
    <w:rsid w:val="00D22E9A"/>
    <w:rsid w:val="00D26A39"/>
    <w:rsid w:val="00D45242"/>
    <w:rsid w:val="00D65D0E"/>
    <w:rsid w:val="00D74BA4"/>
    <w:rsid w:val="00D94359"/>
    <w:rsid w:val="00DB4EA7"/>
    <w:rsid w:val="00DB5A70"/>
    <w:rsid w:val="00DC2F77"/>
    <w:rsid w:val="00DE16A6"/>
    <w:rsid w:val="00DF127A"/>
    <w:rsid w:val="00E2139D"/>
    <w:rsid w:val="00E27FB8"/>
    <w:rsid w:val="00E33EEC"/>
    <w:rsid w:val="00E44EC3"/>
    <w:rsid w:val="00E60DA0"/>
    <w:rsid w:val="00EC6FBA"/>
    <w:rsid w:val="00EC75C4"/>
    <w:rsid w:val="00EE5A50"/>
    <w:rsid w:val="00F00385"/>
    <w:rsid w:val="00F01493"/>
    <w:rsid w:val="00F01D30"/>
    <w:rsid w:val="00F05507"/>
    <w:rsid w:val="00F05DCB"/>
    <w:rsid w:val="00F12D5C"/>
    <w:rsid w:val="00F12F2F"/>
    <w:rsid w:val="00F361FE"/>
    <w:rsid w:val="00F43C70"/>
    <w:rsid w:val="00F44B8A"/>
    <w:rsid w:val="00F4637D"/>
    <w:rsid w:val="00F63114"/>
    <w:rsid w:val="00FD7117"/>
    <w:rsid w:val="00FE5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64B5FE-43C1-4E8F-9BF3-8204913D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68E"/>
    <w:pPr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AA768E"/>
    <w:pPr>
      <w:keepNext/>
      <w:keepLines/>
      <w:tabs>
        <w:tab w:val="num" w:pos="0"/>
      </w:tabs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AA768E"/>
    <w:pPr>
      <w:keepNext/>
      <w:keepLines/>
      <w:tabs>
        <w:tab w:val="num" w:pos="0"/>
      </w:tabs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AA768E"/>
    <w:pPr>
      <w:keepNext/>
      <w:keepLines/>
      <w:tabs>
        <w:tab w:val="num" w:pos="0"/>
      </w:tabs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68E"/>
    <w:rPr>
      <w:rFonts w:ascii="Cambria" w:eastAsia="SimSun" w:hAnsi="Cambria" w:cs="Tahoma"/>
      <w:b/>
      <w:bCs/>
      <w:color w:val="365F91"/>
      <w:kern w:val="1"/>
      <w:sz w:val="28"/>
      <w:szCs w:val="28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AA768E"/>
    <w:rPr>
      <w:rFonts w:ascii="Cambria" w:eastAsia="SimSun" w:hAnsi="Cambria" w:cs="Tahoma"/>
      <w:b/>
      <w:bCs/>
      <w:color w:val="4F81BD"/>
      <w:kern w:val="1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AA768E"/>
    <w:rPr>
      <w:rFonts w:ascii="Cambria" w:eastAsia="SimSun" w:hAnsi="Cambria" w:cs="Tahoma"/>
      <w:b/>
      <w:bCs/>
      <w:color w:val="4F81BD"/>
      <w:kern w:val="1"/>
      <w:lang w:val="en-US" w:eastAsia="ar-SA"/>
    </w:rPr>
  </w:style>
  <w:style w:type="paragraph" w:styleId="BodyText">
    <w:name w:val="Body Text"/>
    <w:basedOn w:val="Normal"/>
    <w:link w:val="BodyTextChar"/>
    <w:rsid w:val="00AA768E"/>
    <w:pPr>
      <w:widowControl w:val="0"/>
      <w:spacing w:after="120" w:line="100" w:lineRule="atLeast"/>
    </w:pPr>
    <w:rPr>
      <w:rFonts w:ascii="Times New Roman" w:hAnsi="Times New Roman" w:cs="Arial"/>
      <w:sz w:val="24"/>
      <w:szCs w:val="24"/>
      <w:lang w:val="en-IN" w:eastAsia="hi-IN" w:bidi="hi-IN"/>
    </w:rPr>
  </w:style>
  <w:style w:type="character" w:customStyle="1" w:styleId="BodyTextChar">
    <w:name w:val="Body Text Char"/>
    <w:basedOn w:val="DefaultParagraphFont"/>
    <w:link w:val="BodyText"/>
    <w:rsid w:val="00AA768E"/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1"/>
    <w:qFormat/>
    <w:rsid w:val="00AA768E"/>
    <w:pPr>
      <w:ind w:left="720"/>
    </w:pPr>
  </w:style>
  <w:style w:type="character" w:styleId="Hyperlink">
    <w:name w:val="Hyperlink"/>
    <w:basedOn w:val="DefaultParagraphFont"/>
    <w:uiPriority w:val="99"/>
    <w:unhideWhenUsed/>
    <w:rsid w:val="00AA76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3B3B"/>
    <w:rPr>
      <w:rFonts w:ascii="Calibri" w:eastAsia="SimSun" w:hAnsi="Calibri" w:cs="Tahoma"/>
      <w:kern w:val="1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B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3B3B"/>
    <w:rPr>
      <w:rFonts w:ascii="Calibri" w:eastAsia="SimSun" w:hAnsi="Calibri" w:cs="Tahoma"/>
      <w:kern w:val="1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3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3B"/>
    <w:rPr>
      <w:rFonts w:ascii="Tahoma" w:eastAsia="SimSun" w:hAnsi="Tahoma" w:cs="Tahoma"/>
      <w:kern w:val="1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67978-0DAC-4614-8C1C-6516FFD5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patel</dc:creator>
  <cp:lastModifiedBy>HARSHA GOWDA</cp:lastModifiedBy>
  <cp:revision>185</cp:revision>
  <dcterms:created xsi:type="dcterms:W3CDTF">2021-02-19T15:23:00Z</dcterms:created>
  <dcterms:modified xsi:type="dcterms:W3CDTF">2022-03-04T13:14:00Z</dcterms:modified>
</cp:coreProperties>
</file>