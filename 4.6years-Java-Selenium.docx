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469269" w14:textId="542FC5F1" w:rsidR="009978A4" w:rsidRPr="00B55BC8" w:rsidRDefault="009978A4" w:rsidP="0041524C">
      <w:pPr>
        <w:tabs>
          <w:tab w:val="left" w:pos="2430"/>
        </w:tabs>
        <w:spacing w:line="276" w:lineRule="auto"/>
        <w:jc w:val="both"/>
        <w:rPr>
          <w:rFonts w:ascii="Times New Roman" w:hAnsi="Times New Roman" w:cs="Times New Roman"/>
          <w:b/>
          <w:szCs w:val="24"/>
          <w:u w:val="single"/>
          <w:lang w:val="fr-FR"/>
        </w:rPr>
      </w:pPr>
    </w:p>
    <w:p w14:paraId="7E6B8B26" w14:textId="57857F97" w:rsidR="001E490E" w:rsidRPr="00B55BC8" w:rsidRDefault="00CC5699" w:rsidP="0041524C">
      <w:pPr>
        <w:spacing w:line="276" w:lineRule="auto"/>
        <w:jc w:val="both"/>
        <w:rPr>
          <w:rFonts w:ascii="Times New Roman" w:hAnsi="Times New Roman" w:cs="Times New Roman"/>
          <w:b/>
          <w:sz w:val="32"/>
          <w:szCs w:val="32"/>
          <w:lang w:val="fr-FR"/>
        </w:rPr>
      </w:pPr>
      <w:r w:rsidRPr="00B55BC8">
        <w:rPr>
          <w:rFonts w:ascii="Times New Roman" w:hAnsi="Times New Roman" w:cs="Times New Roman"/>
          <w:b/>
          <w:szCs w:val="24"/>
          <w:lang w:val="fr-FR"/>
        </w:rPr>
        <w:t xml:space="preserve"> </w:t>
      </w:r>
      <w:r w:rsidR="004651F2">
        <w:rPr>
          <w:rFonts w:ascii="Calibri" w:hAnsi="Calibri" w:cs="Calibri"/>
          <w:b/>
          <w:color w:val="000000"/>
          <w:spacing w:val="-4"/>
          <w:sz w:val="32"/>
          <w:szCs w:val="32"/>
        </w:rPr>
        <w:t>Name,phonenumber,emailId</w:t>
      </w:r>
    </w:p>
    <w:p w14:paraId="7EC63C2B" w14:textId="535CADFB" w:rsidR="001E490E" w:rsidRPr="00B55BC8" w:rsidRDefault="00426E10" w:rsidP="0041524C">
      <w:pPr>
        <w:spacing w:line="276" w:lineRule="auto"/>
        <w:jc w:val="both"/>
        <w:rPr>
          <w:rFonts w:ascii="Times New Roman" w:eastAsia="Times New Roman" w:hAnsi="Times New Roman" w:cs="Times New Roman"/>
          <w:b/>
          <w:color w:val="0000FF"/>
          <w:szCs w:val="24"/>
          <w:u w:val="single"/>
          <w:lang w:eastAsia="en-US"/>
        </w:rPr>
      </w:pPr>
      <w:r w:rsidRPr="00B55BC8">
        <w:rPr>
          <w:rFonts w:ascii="Times New Roman" w:hAnsi="Times New Roman" w:cs="Times New Roman"/>
          <w:b/>
          <w:szCs w:val="24"/>
          <w:lang w:val="fr-FR"/>
        </w:rPr>
        <w:t xml:space="preserve"> </w:t>
      </w:r>
      <w:r w:rsidR="001B5A0C" w:rsidRPr="00B55BC8">
        <w:rPr>
          <w:rFonts w:ascii="Times New Roman" w:hAnsi="Times New Roman" w:cs="Times New Roman"/>
          <w:b/>
          <w:szCs w:val="24"/>
          <w:lang w:val="fr-FR"/>
        </w:rPr>
        <w:t xml:space="preserve"> Email </w:t>
      </w:r>
      <w:r w:rsidR="009978A4" w:rsidRPr="00B55BC8">
        <w:rPr>
          <w:rFonts w:ascii="Times New Roman" w:hAnsi="Times New Roman" w:cs="Times New Roman"/>
          <w:b/>
          <w:szCs w:val="24"/>
          <w:lang w:val="fr-FR"/>
        </w:rPr>
        <w:t>:</w:t>
      </w:r>
      <w:hyperlink r:id="rId8" w:history="1">
        <w:r w:rsidR="004D668F" w:rsidRPr="00B55BC8">
          <w:rPr>
            <w:rStyle w:val="Hyperlink"/>
            <w:rFonts w:ascii="Times New Roman" w:eastAsia="Times New Roman" w:hAnsi="Times New Roman" w:cs="Times New Roman"/>
            <w:b/>
            <w:szCs w:val="24"/>
            <w:lang w:eastAsia="en-US"/>
          </w:rPr>
          <w:t>@gmail.com</w:t>
        </w:r>
      </w:hyperlink>
    </w:p>
    <w:p w14:paraId="15FF3822" w14:textId="258B683A" w:rsidR="001F5A21" w:rsidRPr="00B55BC8" w:rsidRDefault="001B5A0C" w:rsidP="0041524C">
      <w:pPr>
        <w:spacing w:line="276" w:lineRule="auto"/>
        <w:jc w:val="both"/>
        <w:rPr>
          <w:rFonts w:ascii="Times New Roman" w:eastAsia="Times New Roman" w:hAnsi="Times New Roman" w:cs="Times New Roman"/>
          <w:b/>
          <w:color w:val="0000FF"/>
          <w:szCs w:val="24"/>
          <w:u w:val="single"/>
          <w:lang w:eastAsia="en-US"/>
        </w:rPr>
      </w:pPr>
      <w:r w:rsidRPr="00B55BC8">
        <w:rPr>
          <w:rFonts w:ascii="Times New Roman" w:hAnsi="Times New Roman" w:cs="Times New Roman"/>
          <w:b/>
          <w:szCs w:val="24"/>
          <w:lang w:val="fr-FR"/>
        </w:rPr>
        <w:t xml:space="preserve">  </w:t>
      </w:r>
      <w:r w:rsidR="00C12F03" w:rsidRPr="00B55BC8">
        <w:rPr>
          <w:rFonts w:ascii="Times New Roman" w:hAnsi="Times New Roman" w:cs="Times New Roman"/>
          <w:b/>
          <w:szCs w:val="24"/>
        </w:rPr>
        <w:t>Mobile:</w:t>
      </w:r>
      <w:r w:rsidRPr="00B55BC8">
        <w:rPr>
          <w:rFonts w:ascii="Times New Roman" w:hAnsi="Times New Roman" w:cs="Times New Roman"/>
          <w:b/>
          <w:szCs w:val="24"/>
        </w:rPr>
        <w:t xml:space="preserve"> +91-</w:t>
      </w:r>
    </w:p>
    <w:p w14:paraId="7B192339" w14:textId="77777777" w:rsidR="001F5A21" w:rsidRPr="00B55BC8" w:rsidRDefault="001F5A21" w:rsidP="0041524C">
      <w:pPr>
        <w:tabs>
          <w:tab w:val="left" w:pos="1139"/>
          <w:tab w:val="left" w:pos="2430"/>
        </w:tabs>
        <w:spacing w:line="276" w:lineRule="auto"/>
        <w:jc w:val="both"/>
        <w:rPr>
          <w:rFonts w:ascii="Times New Roman" w:hAnsi="Times New Roman" w:cs="Times New Roman"/>
          <w:b/>
          <w:szCs w:val="24"/>
        </w:rPr>
      </w:pPr>
    </w:p>
    <w:tbl>
      <w:tblPr>
        <w:tblW w:w="10622" w:type="dxa"/>
        <w:tblInd w:w="1" w:type="dxa"/>
        <w:tblLayout w:type="fixed"/>
        <w:tblCellMar>
          <w:left w:w="0" w:type="dxa"/>
          <w:right w:w="0" w:type="dxa"/>
        </w:tblCellMar>
        <w:tblLook w:val="0000" w:firstRow="0" w:lastRow="0" w:firstColumn="0" w:lastColumn="0" w:noHBand="0" w:noVBand="0"/>
      </w:tblPr>
      <w:tblGrid>
        <w:gridCol w:w="10622"/>
      </w:tblGrid>
      <w:tr w:rsidR="002B658A" w:rsidRPr="00B55BC8" w14:paraId="78FDE359" w14:textId="77777777" w:rsidTr="00554EEE">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0E694EBA" w14:textId="77777777" w:rsidR="002B658A" w:rsidRPr="00554EEE" w:rsidRDefault="002B658A" w:rsidP="0041524C">
            <w:pPr>
              <w:pStyle w:val="Heading5"/>
              <w:spacing w:line="276" w:lineRule="auto"/>
              <w:jc w:val="both"/>
              <w:rPr>
                <w:szCs w:val="24"/>
                <w:highlight w:val="black"/>
              </w:rPr>
            </w:pPr>
            <w:r w:rsidRPr="00554EEE">
              <w:rPr>
                <w:i w:val="0"/>
                <w:color w:val="FFFFFF"/>
                <w:szCs w:val="24"/>
                <w:highlight w:val="black"/>
              </w:rPr>
              <w:t>Career Objectives</w:t>
            </w:r>
          </w:p>
        </w:tc>
      </w:tr>
    </w:tbl>
    <w:p w14:paraId="5BE5AAD5" w14:textId="77777777" w:rsidR="004E7F85" w:rsidRPr="00B55BC8" w:rsidRDefault="004E7F85" w:rsidP="0041524C">
      <w:pPr>
        <w:pStyle w:val="BodyText"/>
        <w:spacing w:line="276" w:lineRule="auto"/>
        <w:jc w:val="both"/>
        <w:rPr>
          <w:rFonts w:eastAsiaTheme="minorEastAsia"/>
          <w:i w:val="0"/>
          <w:iCs/>
          <w:szCs w:val="24"/>
          <w:lang w:eastAsia="en-US"/>
        </w:rPr>
      </w:pPr>
      <w:r w:rsidRPr="00B55BC8">
        <w:rPr>
          <w:rFonts w:eastAsiaTheme="minorEastAsia"/>
          <w:i w:val="0"/>
          <w:iCs/>
          <w:szCs w:val="24"/>
        </w:rPr>
        <w:t>Aspiring</w:t>
      </w:r>
      <w:r w:rsidRPr="00B55BC8">
        <w:rPr>
          <w:rFonts w:eastAsiaTheme="minorEastAsia"/>
          <w:i w:val="0"/>
          <w:iCs/>
          <w:spacing w:val="32"/>
          <w:szCs w:val="24"/>
        </w:rPr>
        <w:t xml:space="preserve"> </w:t>
      </w:r>
      <w:r w:rsidRPr="00B55BC8">
        <w:rPr>
          <w:rFonts w:eastAsiaTheme="minorEastAsia"/>
          <w:i w:val="0"/>
          <w:iCs/>
          <w:szCs w:val="24"/>
        </w:rPr>
        <w:t>for</w:t>
      </w:r>
      <w:r w:rsidRPr="00B55BC8">
        <w:rPr>
          <w:rFonts w:eastAsiaTheme="minorEastAsia"/>
          <w:i w:val="0"/>
          <w:iCs/>
          <w:spacing w:val="33"/>
          <w:szCs w:val="24"/>
        </w:rPr>
        <w:t xml:space="preserve"> </w:t>
      </w:r>
      <w:r w:rsidRPr="00B55BC8">
        <w:rPr>
          <w:rFonts w:eastAsiaTheme="minorEastAsia"/>
          <w:i w:val="0"/>
          <w:iCs/>
          <w:szCs w:val="24"/>
        </w:rPr>
        <w:t>a</w:t>
      </w:r>
      <w:r w:rsidRPr="00B55BC8">
        <w:rPr>
          <w:rFonts w:eastAsiaTheme="minorEastAsia"/>
          <w:i w:val="0"/>
          <w:iCs/>
          <w:spacing w:val="31"/>
          <w:szCs w:val="24"/>
        </w:rPr>
        <w:t xml:space="preserve"> </w:t>
      </w:r>
      <w:r w:rsidRPr="00B55BC8">
        <w:rPr>
          <w:rFonts w:eastAsiaTheme="minorEastAsia"/>
          <w:i w:val="0"/>
          <w:iCs/>
          <w:szCs w:val="24"/>
        </w:rPr>
        <w:t>promising</w:t>
      </w:r>
      <w:r w:rsidRPr="00B55BC8">
        <w:rPr>
          <w:rFonts w:eastAsiaTheme="minorEastAsia"/>
          <w:i w:val="0"/>
          <w:iCs/>
          <w:spacing w:val="38"/>
          <w:szCs w:val="24"/>
        </w:rPr>
        <w:t xml:space="preserve"> </w:t>
      </w:r>
      <w:r w:rsidRPr="00B55BC8">
        <w:rPr>
          <w:rFonts w:eastAsiaTheme="minorEastAsia"/>
          <w:i w:val="0"/>
          <w:iCs/>
          <w:szCs w:val="24"/>
        </w:rPr>
        <w:t>and</w:t>
      </w:r>
      <w:r w:rsidRPr="00B55BC8">
        <w:rPr>
          <w:rFonts w:eastAsiaTheme="minorEastAsia"/>
          <w:i w:val="0"/>
          <w:iCs/>
          <w:spacing w:val="32"/>
          <w:szCs w:val="24"/>
        </w:rPr>
        <w:t xml:space="preserve"> </w:t>
      </w:r>
      <w:r w:rsidRPr="00B55BC8">
        <w:rPr>
          <w:rFonts w:eastAsiaTheme="minorEastAsia"/>
          <w:i w:val="0"/>
          <w:iCs/>
          <w:szCs w:val="24"/>
        </w:rPr>
        <w:t>motivating</w:t>
      </w:r>
      <w:r w:rsidRPr="00B55BC8">
        <w:rPr>
          <w:rFonts w:eastAsiaTheme="minorEastAsia"/>
          <w:i w:val="0"/>
          <w:iCs/>
          <w:spacing w:val="37"/>
          <w:szCs w:val="24"/>
        </w:rPr>
        <w:t xml:space="preserve"> </w:t>
      </w:r>
      <w:r w:rsidRPr="00B55BC8">
        <w:rPr>
          <w:rFonts w:eastAsiaTheme="minorEastAsia"/>
          <w:i w:val="0"/>
          <w:iCs/>
          <w:szCs w:val="24"/>
        </w:rPr>
        <w:t>career</w:t>
      </w:r>
      <w:r w:rsidRPr="00B55BC8">
        <w:rPr>
          <w:rFonts w:eastAsiaTheme="minorEastAsia"/>
          <w:i w:val="0"/>
          <w:iCs/>
          <w:spacing w:val="37"/>
          <w:szCs w:val="24"/>
        </w:rPr>
        <w:t xml:space="preserve"> </w:t>
      </w:r>
      <w:r w:rsidRPr="00B55BC8">
        <w:rPr>
          <w:rFonts w:eastAsiaTheme="minorEastAsia"/>
          <w:i w:val="0"/>
          <w:iCs/>
          <w:szCs w:val="24"/>
        </w:rPr>
        <w:t>in</w:t>
      </w:r>
      <w:r w:rsidRPr="00B55BC8">
        <w:rPr>
          <w:rFonts w:eastAsiaTheme="minorEastAsia"/>
          <w:i w:val="0"/>
          <w:iCs/>
          <w:spacing w:val="38"/>
          <w:szCs w:val="24"/>
        </w:rPr>
        <w:t xml:space="preserve"> </w:t>
      </w:r>
      <w:r w:rsidRPr="00B55BC8">
        <w:rPr>
          <w:rFonts w:eastAsiaTheme="minorEastAsia"/>
          <w:i w:val="0"/>
          <w:iCs/>
          <w:szCs w:val="24"/>
        </w:rPr>
        <w:t>the</w:t>
      </w:r>
      <w:r w:rsidRPr="00B55BC8">
        <w:rPr>
          <w:rFonts w:eastAsiaTheme="minorEastAsia"/>
          <w:i w:val="0"/>
          <w:iCs/>
          <w:spacing w:val="31"/>
          <w:szCs w:val="24"/>
        </w:rPr>
        <w:t xml:space="preserve"> </w:t>
      </w:r>
      <w:r w:rsidRPr="00B55BC8">
        <w:rPr>
          <w:rFonts w:eastAsiaTheme="minorEastAsia"/>
          <w:i w:val="0"/>
          <w:iCs/>
          <w:szCs w:val="24"/>
        </w:rPr>
        <w:t>domain</w:t>
      </w:r>
      <w:r w:rsidRPr="00B55BC8">
        <w:rPr>
          <w:rFonts w:eastAsiaTheme="minorEastAsia"/>
          <w:i w:val="0"/>
          <w:iCs/>
          <w:spacing w:val="32"/>
          <w:szCs w:val="24"/>
        </w:rPr>
        <w:t xml:space="preserve"> </w:t>
      </w:r>
      <w:r w:rsidRPr="00B55BC8">
        <w:rPr>
          <w:rFonts w:eastAsiaTheme="minorEastAsia"/>
          <w:i w:val="0"/>
          <w:iCs/>
          <w:szCs w:val="24"/>
        </w:rPr>
        <w:t>of</w:t>
      </w:r>
      <w:r w:rsidRPr="00B55BC8">
        <w:rPr>
          <w:rFonts w:eastAsiaTheme="minorEastAsia"/>
          <w:i w:val="0"/>
          <w:iCs/>
          <w:spacing w:val="40"/>
          <w:szCs w:val="24"/>
        </w:rPr>
        <w:t xml:space="preserve"> </w:t>
      </w:r>
      <w:r w:rsidRPr="00B55BC8">
        <w:rPr>
          <w:rFonts w:eastAsiaTheme="minorEastAsia"/>
          <w:i w:val="0"/>
          <w:iCs/>
          <w:szCs w:val="24"/>
        </w:rPr>
        <w:t>software</w:t>
      </w:r>
      <w:r w:rsidRPr="00B55BC8">
        <w:rPr>
          <w:rFonts w:eastAsiaTheme="minorEastAsia"/>
          <w:i w:val="0"/>
          <w:iCs/>
          <w:spacing w:val="32"/>
          <w:szCs w:val="24"/>
        </w:rPr>
        <w:t xml:space="preserve"> </w:t>
      </w:r>
      <w:r w:rsidRPr="00B55BC8">
        <w:rPr>
          <w:rFonts w:eastAsiaTheme="minorEastAsia"/>
          <w:i w:val="0"/>
          <w:iCs/>
          <w:szCs w:val="24"/>
        </w:rPr>
        <w:t>testing</w:t>
      </w:r>
      <w:r w:rsidRPr="00B55BC8">
        <w:rPr>
          <w:rFonts w:eastAsiaTheme="minorEastAsia"/>
          <w:i w:val="0"/>
          <w:iCs/>
          <w:spacing w:val="32"/>
          <w:szCs w:val="24"/>
        </w:rPr>
        <w:t xml:space="preserve"> </w:t>
      </w:r>
      <w:r w:rsidRPr="00B55BC8">
        <w:rPr>
          <w:rFonts w:eastAsiaTheme="minorEastAsia"/>
          <w:i w:val="0"/>
          <w:iCs/>
          <w:szCs w:val="24"/>
        </w:rPr>
        <w:t>where</w:t>
      </w:r>
      <w:r w:rsidRPr="00B55BC8">
        <w:rPr>
          <w:rFonts w:eastAsiaTheme="minorEastAsia"/>
          <w:i w:val="0"/>
          <w:iCs/>
          <w:spacing w:val="36"/>
          <w:szCs w:val="24"/>
        </w:rPr>
        <w:t xml:space="preserve"> </w:t>
      </w:r>
      <w:r w:rsidRPr="00B55BC8">
        <w:rPr>
          <w:rFonts w:eastAsiaTheme="minorEastAsia"/>
          <w:i w:val="0"/>
          <w:iCs/>
          <w:szCs w:val="24"/>
        </w:rPr>
        <w:t>my</w:t>
      </w:r>
      <w:r w:rsidRPr="00B55BC8">
        <w:rPr>
          <w:rFonts w:eastAsiaTheme="minorEastAsia"/>
          <w:i w:val="0"/>
          <w:iCs/>
          <w:spacing w:val="33"/>
          <w:szCs w:val="24"/>
        </w:rPr>
        <w:t xml:space="preserve"> </w:t>
      </w:r>
      <w:r w:rsidRPr="00B55BC8">
        <w:rPr>
          <w:rFonts w:eastAsiaTheme="minorEastAsia"/>
          <w:i w:val="0"/>
          <w:iCs/>
          <w:szCs w:val="24"/>
        </w:rPr>
        <w:t>skills,</w:t>
      </w:r>
    </w:p>
    <w:p w14:paraId="14D78247" w14:textId="77777777" w:rsidR="004E7F85" w:rsidRPr="00B55BC8" w:rsidRDefault="004E7F85" w:rsidP="0041524C">
      <w:pPr>
        <w:pStyle w:val="BodyText"/>
        <w:spacing w:before="39" w:line="276" w:lineRule="auto"/>
        <w:jc w:val="both"/>
        <w:rPr>
          <w:rFonts w:eastAsiaTheme="minorEastAsia"/>
          <w:i w:val="0"/>
          <w:iCs/>
          <w:szCs w:val="24"/>
        </w:rPr>
      </w:pPr>
      <w:r w:rsidRPr="00B55BC8">
        <w:rPr>
          <w:rFonts w:eastAsiaTheme="minorEastAsia"/>
          <w:i w:val="0"/>
          <w:iCs/>
          <w:szCs w:val="24"/>
        </w:rPr>
        <w:t>knowledge</w:t>
      </w:r>
      <w:r w:rsidRPr="00B55BC8">
        <w:rPr>
          <w:rFonts w:eastAsiaTheme="minorEastAsia"/>
          <w:i w:val="0"/>
          <w:iCs/>
          <w:spacing w:val="-3"/>
          <w:szCs w:val="24"/>
        </w:rPr>
        <w:t xml:space="preserve"> </w:t>
      </w:r>
      <w:r w:rsidRPr="00B55BC8">
        <w:rPr>
          <w:rFonts w:eastAsiaTheme="minorEastAsia"/>
          <w:i w:val="0"/>
          <w:iCs/>
          <w:szCs w:val="24"/>
        </w:rPr>
        <w:t>and</w:t>
      </w:r>
      <w:r w:rsidRPr="00B55BC8">
        <w:rPr>
          <w:rFonts w:eastAsiaTheme="minorEastAsia"/>
          <w:i w:val="0"/>
          <w:iCs/>
          <w:spacing w:val="-1"/>
          <w:szCs w:val="24"/>
        </w:rPr>
        <w:t xml:space="preserve"> </w:t>
      </w:r>
      <w:r w:rsidRPr="00B55BC8">
        <w:rPr>
          <w:rFonts w:eastAsiaTheme="minorEastAsia"/>
          <w:i w:val="0"/>
          <w:iCs/>
          <w:szCs w:val="24"/>
        </w:rPr>
        <w:t>spirit</w:t>
      </w:r>
      <w:r w:rsidRPr="00B55BC8">
        <w:rPr>
          <w:rFonts w:eastAsiaTheme="minorEastAsia"/>
          <w:i w:val="0"/>
          <w:iCs/>
          <w:spacing w:val="-3"/>
          <w:szCs w:val="24"/>
        </w:rPr>
        <w:t xml:space="preserve"> </w:t>
      </w:r>
      <w:r w:rsidRPr="00B55BC8">
        <w:rPr>
          <w:rFonts w:eastAsiaTheme="minorEastAsia"/>
          <w:i w:val="0"/>
          <w:iCs/>
          <w:szCs w:val="24"/>
        </w:rPr>
        <w:t>for</w:t>
      </w:r>
      <w:r w:rsidRPr="00B55BC8">
        <w:rPr>
          <w:rFonts w:eastAsiaTheme="minorEastAsia"/>
          <w:i w:val="0"/>
          <w:iCs/>
          <w:spacing w:val="-1"/>
          <w:szCs w:val="24"/>
        </w:rPr>
        <w:t xml:space="preserve"> </w:t>
      </w:r>
      <w:r w:rsidRPr="00B55BC8">
        <w:rPr>
          <w:rFonts w:eastAsiaTheme="minorEastAsia"/>
          <w:i w:val="0"/>
          <w:iCs/>
          <w:szCs w:val="24"/>
        </w:rPr>
        <w:t>teamwork</w:t>
      </w:r>
      <w:r w:rsidRPr="00B55BC8">
        <w:rPr>
          <w:rFonts w:eastAsiaTheme="minorEastAsia"/>
          <w:i w:val="0"/>
          <w:iCs/>
          <w:spacing w:val="-1"/>
          <w:szCs w:val="24"/>
        </w:rPr>
        <w:t xml:space="preserve"> </w:t>
      </w:r>
      <w:r w:rsidRPr="00B55BC8">
        <w:rPr>
          <w:rFonts w:eastAsiaTheme="minorEastAsia"/>
          <w:i w:val="0"/>
          <w:iCs/>
          <w:szCs w:val="24"/>
        </w:rPr>
        <w:t>would</w:t>
      </w:r>
      <w:r w:rsidRPr="00B55BC8">
        <w:rPr>
          <w:rFonts w:eastAsiaTheme="minorEastAsia"/>
          <w:i w:val="0"/>
          <w:iCs/>
          <w:spacing w:val="-2"/>
          <w:szCs w:val="24"/>
        </w:rPr>
        <w:t xml:space="preserve"> </w:t>
      </w:r>
      <w:r w:rsidRPr="00B55BC8">
        <w:rPr>
          <w:rFonts w:eastAsiaTheme="minorEastAsia"/>
          <w:i w:val="0"/>
          <w:iCs/>
          <w:szCs w:val="24"/>
        </w:rPr>
        <w:t>be</w:t>
      </w:r>
      <w:r w:rsidRPr="00B55BC8">
        <w:rPr>
          <w:rFonts w:eastAsiaTheme="minorEastAsia"/>
          <w:i w:val="0"/>
          <w:iCs/>
          <w:spacing w:val="-2"/>
          <w:szCs w:val="24"/>
        </w:rPr>
        <w:t xml:space="preserve"> </w:t>
      </w:r>
      <w:r w:rsidRPr="00B55BC8">
        <w:rPr>
          <w:rFonts w:eastAsiaTheme="minorEastAsia"/>
          <w:i w:val="0"/>
          <w:iCs/>
          <w:szCs w:val="24"/>
        </w:rPr>
        <w:t>an</w:t>
      </w:r>
      <w:r w:rsidRPr="00B55BC8">
        <w:rPr>
          <w:rFonts w:eastAsiaTheme="minorEastAsia"/>
          <w:i w:val="0"/>
          <w:iCs/>
          <w:spacing w:val="-1"/>
          <w:szCs w:val="24"/>
        </w:rPr>
        <w:t xml:space="preserve"> </w:t>
      </w:r>
      <w:r w:rsidRPr="00B55BC8">
        <w:rPr>
          <w:rFonts w:eastAsiaTheme="minorEastAsia"/>
          <w:i w:val="0"/>
          <w:iCs/>
          <w:szCs w:val="24"/>
        </w:rPr>
        <w:t>asset</w:t>
      </w:r>
      <w:r w:rsidRPr="00B55BC8">
        <w:rPr>
          <w:rFonts w:eastAsiaTheme="minorEastAsia"/>
          <w:i w:val="0"/>
          <w:iCs/>
          <w:spacing w:val="-3"/>
          <w:szCs w:val="24"/>
        </w:rPr>
        <w:t xml:space="preserve"> </w:t>
      </w:r>
      <w:r w:rsidRPr="00B55BC8">
        <w:rPr>
          <w:rFonts w:eastAsiaTheme="minorEastAsia"/>
          <w:i w:val="0"/>
          <w:iCs/>
          <w:szCs w:val="24"/>
        </w:rPr>
        <w:t>to</w:t>
      </w:r>
      <w:r w:rsidRPr="00B55BC8">
        <w:rPr>
          <w:rFonts w:eastAsiaTheme="minorEastAsia"/>
          <w:i w:val="0"/>
          <w:iCs/>
          <w:spacing w:val="-1"/>
          <w:szCs w:val="24"/>
        </w:rPr>
        <w:t xml:space="preserve"> </w:t>
      </w:r>
      <w:r w:rsidRPr="00B55BC8">
        <w:rPr>
          <w:rFonts w:eastAsiaTheme="minorEastAsia"/>
          <w:i w:val="0"/>
          <w:iCs/>
          <w:szCs w:val="24"/>
        </w:rPr>
        <w:t>the</w:t>
      </w:r>
      <w:r w:rsidRPr="00B55BC8">
        <w:rPr>
          <w:rFonts w:eastAsiaTheme="minorEastAsia"/>
          <w:i w:val="0"/>
          <w:iCs/>
          <w:spacing w:val="-3"/>
          <w:szCs w:val="24"/>
        </w:rPr>
        <w:t xml:space="preserve"> </w:t>
      </w:r>
      <w:r w:rsidRPr="00B55BC8">
        <w:rPr>
          <w:rFonts w:eastAsiaTheme="minorEastAsia"/>
          <w:i w:val="0"/>
          <w:iCs/>
          <w:szCs w:val="24"/>
        </w:rPr>
        <w:t>organization.</w:t>
      </w:r>
    </w:p>
    <w:p w14:paraId="3B76192B" w14:textId="77777777" w:rsidR="009978A4" w:rsidRPr="00B55BC8" w:rsidRDefault="009978A4" w:rsidP="0041524C">
      <w:pPr>
        <w:tabs>
          <w:tab w:val="left" w:pos="2430"/>
        </w:tabs>
        <w:spacing w:line="276" w:lineRule="auto"/>
        <w:jc w:val="both"/>
        <w:rPr>
          <w:rFonts w:ascii="Times New Roman" w:hAnsi="Times New Roman" w:cs="Times New Roman"/>
          <w:szCs w:val="24"/>
        </w:rPr>
      </w:pPr>
      <w:r w:rsidRPr="00B55BC8">
        <w:rPr>
          <w:rFonts w:ascii="Times New Roman" w:hAnsi="Times New Roman" w:cs="Times New Roman"/>
          <w:szCs w:val="24"/>
        </w:rPr>
        <w:tab/>
      </w:r>
      <w:r w:rsidRPr="00B55BC8">
        <w:rPr>
          <w:rFonts w:ascii="Times New Roman" w:hAnsi="Times New Roman" w:cs="Times New Roman"/>
          <w:szCs w:val="24"/>
        </w:rPr>
        <w:tab/>
      </w:r>
      <w:r w:rsidRPr="00B55BC8">
        <w:rPr>
          <w:rFonts w:ascii="Times New Roman" w:hAnsi="Times New Roman" w:cs="Times New Roman"/>
          <w:szCs w:val="24"/>
        </w:rPr>
        <w:tab/>
      </w:r>
      <w:r w:rsidRPr="00B55BC8">
        <w:rPr>
          <w:rFonts w:ascii="Times New Roman" w:hAnsi="Times New Roman" w:cs="Times New Roman"/>
          <w:szCs w:val="24"/>
        </w:rPr>
        <w:tab/>
      </w:r>
      <w:r w:rsidRPr="00B55BC8">
        <w:rPr>
          <w:rFonts w:ascii="Times New Roman" w:hAnsi="Times New Roman" w:cs="Times New Roman"/>
          <w:szCs w:val="24"/>
        </w:rPr>
        <w:tab/>
      </w:r>
      <w:r w:rsidRPr="00B55BC8">
        <w:rPr>
          <w:rFonts w:ascii="Times New Roman" w:hAnsi="Times New Roman" w:cs="Times New Roman"/>
          <w:szCs w:val="24"/>
        </w:rPr>
        <w:tab/>
      </w:r>
      <w:r w:rsidRPr="00B55BC8">
        <w:rPr>
          <w:rFonts w:ascii="Times New Roman" w:hAnsi="Times New Roman" w:cs="Times New Roman"/>
          <w:szCs w:val="24"/>
        </w:rPr>
        <w:tab/>
      </w:r>
    </w:p>
    <w:tbl>
      <w:tblPr>
        <w:tblW w:w="10622" w:type="dxa"/>
        <w:tblInd w:w="1" w:type="dxa"/>
        <w:tblLayout w:type="fixed"/>
        <w:tblCellMar>
          <w:left w:w="0" w:type="dxa"/>
          <w:right w:w="0" w:type="dxa"/>
        </w:tblCellMar>
        <w:tblLook w:val="0000" w:firstRow="0" w:lastRow="0" w:firstColumn="0" w:lastColumn="0" w:noHBand="0" w:noVBand="0"/>
      </w:tblPr>
      <w:tblGrid>
        <w:gridCol w:w="10622"/>
      </w:tblGrid>
      <w:tr w:rsidR="009978A4" w:rsidRPr="00B55BC8" w14:paraId="51F648A1" w14:textId="77777777" w:rsidTr="00554EEE">
        <w:trPr>
          <w:trHeight w:val="246"/>
        </w:trPr>
        <w:tc>
          <w:tcPr>
            <w:tcW w:w="10622"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3CB0493C" w14:textId="77777777" w:rsidR="009978A4" w:rsidRPr="00B55BC8" w:rsidRDefault="001F5A21" w:rsidP="0041524C">
            <w:pPr>
              <w:pStyle w:val="Heading5"/>
              <w:spacing w:line="276" w:lineRule="auto"/>
              <w:jc w:val="both"/>
              <w:rPr>
                <w:szCs w:val="24"/>
              </w:rPr>
            </w:pPr>
            <w:r w:rsidRPr="00554EEE">
              <w:rPr>
                <w:i w:val="0"/>
                <w:color w:val="FFFFFF"/>
                <w:szCs w:val="24"/>
                <w:highlight w:val="black"/>
              </w:rPr>
              <w:t>Work Experience</w:t>
            </w:r>
          </w:p>
        </w:tc>
      </w:tr>
    </w:tbl>
    <w:p w14:paraId="704D2D6A" w14:textId="77777777" w:rsidR="001F5A21" w:rsidRPr="00B55BC8" w:rsidRDefault="001F5A21" w:rsidP="0041524C">
      <w:pPr>
        <w:spacing w:line="276" w:lineRule="auto"/>
        <w:jc w:val="both"/>
        <w:rPr>
          <w:rFonts w:ascii="Times New Roman" w:eastAsia="Tahoma" w:hAnsi="Times New Roman" w:cs="Times New Roman"/>
          <w:szCs w:val="24"/>
        </w:rPr>
      </w:pPr>
    </w:p>
    <w:p w14:paraId="7EA869A0" w14:textId="665B87AA" w:rsidR="00C12F03" w:rsidRPr="00B55BC8" w:rsidRDefault="00C12F03" w:rsidP="0041524C">
      <w:pPr>
        <w:pStyle w:val="Default"/>
        <w:numPr>
          <w:ilvl w:val="0"/>
          <w:numId w:val="29"/>
        </w:numPr>
        <w:spacing w:line="276" w:lineRule="auto"/>
        <w:jc w:val="both"/>
        <w:rPr>
          <w:rFonts w:ascii="Times New Roman" w:hAnsi="Times New Roman" w:cs="Times New Roman"/>
        </w:rPr>
      </w:pPr>
      <w:r w:rsidRPr="00B55BC8">
        <w:rPr>
          <w:rFonts w:ascii="Times New Roman" w:eastAsia="Arial Unicode MS" w:hAnsi="Times New Roman" w:cs="Times New Roman"/>
          <w:color w:val="auto"/>
        </w:rPr>
        <w:t xml:space="preserve">Currently working as </w:t>
      </w:r>
      <w:r w:rsidRPr="00B55BC8">
        <w:rPr>
          <w:rFonts w:ascii="Times New Roman" w:hAnsi="Times New Roman" w:cs="Times New Roman"/>
          <w:b/>
          <w:bCs/>
        </w:rPr>
        <w:t xml:space="preserve">Senior </w:t>
      </w:r>
      <w:r w:rsidR="0085153E" w:rsidRPr="00B55BC8">
        <w:rPr>
          <w:rFonts w:ascii="Times New Roman" w:hAnsi="Times New Roman" w:cs="Times New Roman"/>
          <w:b/>
          <w:bCs/>
        </w:rPr>
        <w:t xml:space="preserve">Software </w:t>
      </w:r>
      <w:r w:rsidRPr="00B55BC8">
        <w:rPr>
          <w:rFonts w:ascii="Times New Roman" w:hAnsi="Times New Roman" w:cs="Times New Roman"/>
          <w:b/>
          <w:bCs/>
        </w:rPr>
        <w:t xml:space="preserve">Test Engineer </w:t>
      </w:r>
      <w:r w:rsidRPr="00B55BC8">
        <w:rPr>
          <w:rFonts w:ascii="Times New Roman" w:hAnsi="Times New Roman" w:cs="Times New Roman"/>
        </w:rPr>
        <w:t xml:space="preserve">in </w:t>
      </w:r>
      <w:r w:rsidRPr="00B55BC8">
        <w:rPr>
          <w:rFonts w:ascii="Times New Roman" w:hAnsi="Times New Roman" w:cs="Times New Roman"/>
          <w:b/>
          <w:bCs/>
        </w:rPr>
        <w:t xml:space="preserve">Test Yantra Software Solutions India Pvt </w:t>
      </w:r>
      <w:r w:rsidR="006B080E" w:rsidRPr="00B55BC8">
        <w:rPr>
          <w:rFonts w:ascii="Times New Roman" w:hAnsi="Times New Roman" w:cs="Times New Roman"/>
          <w:b/>
          <w:bCs/>
        </w:rPr>
        <w:t>Ltd</w:t>
      </w:r>
      <w:r w:rsidR="006B080E" w:rsidRPr="00B55BC8">
        <w:rPr>
          <w:rFonts w:ascii="Times New Roman" w:hAnsi="Times New Roman" w:cs="Times New Roman"/>
        </w:rPr>
        <w:t>, Bengaluru [</w:t>
      </w:r>
      <w:r w:rsidR="004E2D94" w:rsidRPr="00B55BC8">
        <w:rPr>
          <w:rFonts w:ascii="Times New Roman" w:hAnsi="Times New Roman" w:cs="Times New Roman"/>
        </w:rPr>
        <w:t>Since December 2021 to till date]</w:t>
      </w:r>
    </w:p>
    <w:p w14:paraId="1DE921E1" w14:textId="77777777" w:rsidR="00C12F03" w:rsidRPr="00B55BC8" w:rsidRDefault="00C12F03" w:rsidP="0041524C">
      <w:pPr>
        <w:pStyle w:val="ListParagraph"/>
        <w:numPr>
          <w:ilvl w:val="0"/>
          <w:numId w:val="29"/>
        </w:numPr>
        <w:spacing w:after="0"/>
        <w:contextualSpacing w:val="0"/>
        <w:jc w:val="both"/>
        <w:rPr>
          <w:rFonts w:ascii="Times New Roman" w:eastAsia="Arial Unicode MS" w:hAnsi="Times New Roman" w:cs="Times New Roman"/>
          <w:sz w:val="24"/>
          <w:szCs w:val="24"/>
        </w:rPr>
      </w:pPr>
      <w:r w:rsidRPr="00B55BC8">
        <w:rPr>
          <w:rFonts w:ascii="Times New Roman" w:eastAsia="Arial Unicode MS" w:hAnsi="Times New Roman" w:cs="Times New Roman"/>
          <w:sz w:val="24"/>
          <w:szCs w:val="24"/>
        </w:rPr>
        <w:t xml:space="preserve">Worked as </w:t>
      </w:r>
      <w:r w:rsidRPr="00B55BC8">
        <w:rPr>
          <w:rFonts w:ascii="Times New Roman" w:eastAsia="Arial Unicode MS" w:hAnsi="Times New Roman" w:cs="Times New Roman"/>
          <w:b/>
          <w:bCs/>
          <w:sz w:val="24"/>
          <w:szCs w:val="24"/>
        </w:rPr>
        <w:t>Software</w:t>
      </w:r>
      <w:r w:rsidRPr="00B55BC8">
        <w:rPr>
          <w:rFonts w:ascii="Times New Roman" w:eastAsia="Arial Unicode MS" w:hAnsi="Times New Roman" w:cs="Times New Roman"/>
          <w:sz w:val="24"/>
          <w:szCs w:val="24"/>
        </w:rPr>
        <w:t xml:space="preserve"> </w:t>
      </w:r>
      <w:r w:rsidRPr="00B55BC8">
        <w:rPr>
          <w:rFonts w:ascii="Times New Roman" w:hAnsi="Times New Roman" w:cs="Times New Roman"/>
          <w:b/>
          <w:sz w:val="24"/>
          <w:szCs w:val="24"/>
        </w:rPr>
        <w:t xml:space="preserve">Test Engineer for 4.6 years </w:t>
      </w:r>
      <w:r w:rsidRPr="00B55BC8">
        <w:rPr>
          <w:rFonts w:ascii="Times New Roman" w:eastAsia="Arial Unicode MS" w:hAnsi="Times New Roman" w:cs="Times New Roman"/>
          <w:sz w:val="24"/>
          <w:szCs w:val="24"/>
        </w:rPr>
        <w:t xml:space="preserve">in </w:t>
      </w:r>
      <w:r w:rsidRPr="00B55BC8">
        <w:rPr>
          <w:rFonts w:ascii="Times New Roman" w:hAnsi="Times New Roman" w:cs="Times New Roman"/>
          <w:b/>
          <w:bCs/>
          <w:sz w:val="24"/>
          <w:szCs w:val="24"/>
        </w:rPr>
        <w:t>Quantega Technologies Pvt Limited</w:t>
      </w:r>
      <w:r w:rsidRPr="00B55BC8">
        <w:rPr>
          <w:rFonts w:ascii="Times New Roman" w:eastAsia="Arial Unicode MS" w:hAnsi="Times New Roman" w:cs="Times New Roman"/>
          <w:sz w:val="24"/>
          <w:szCs w:val="24"/>
        </w:rPr>
        <w:t xml:space="preserve">, Since </w:t>
      </w:r>
      <w:r w:rsidRPr="00B55BC8">
        <w:rPr>
          <w:rFonts w:ascii="Times New Roman" w:hAnsi="Times New Roman" w:cs="Times New Roman"/>
          <w:b/>
          <w:bCs/>
          <w:sz w:val="24"/>
          <w:szCs w:val="24"/>
        </w:rPr>
        <w:t xml:space="preserve">May,2017 </w:t>
      </w:r>
      <w:r w:rsidRPr="00B55BC8">
        <w:rPr>
          <w:rFonts w:ascii="Times New Roman" w:hAnsi="Times New Roman" w:cs="Times New Roman"/>
          <w:sz w:val="24"/>
          <w:szCs w:val="24"/>
        </w:rPr>
        <w:t xml:space="preserve">to </w:t>
      </w:r>
      <w:r w:rsidRPr="00B55BC8">
        <w:rPr>
          <w:rFonts w:ascii="Times New Roman" w:hAnsi="Times New Roman" w:cs="Times New Roman"/>
          <w:b/>
          <w:bCs/>
          <w:sz w:val="24"/>
          <w:szCs w:val="24"/>
        </w:rPr>
        <w:t>November, 2021</w:t>
      </w:r>
      <w:r w:rsidRPr="00B55BC8">
        <w:rPr>
          <w:rFonts w:ascii="Times New Roman" w:eastAsia="Arial Unicode MS" w:hAnsi="Times New Roman" w:cs="Times New Roman"/>
          <w:sz w:val="24"/>
          <w:szCs w:val="24"/>
        </w:rPr>
        <w:t>.</w:t>
      </w:r>
    </w:p>
    <w:p w14:paraId="5E2677D1" w14:textId="77777777" w:rsidR="002B658A" w:rsidRPr="00B55BC8" w:rsidRDefault="002B658A" w:rsidP="0041524C">
      <w:pPr>
        <w:spacing w:line="276" w:lineRule="auto"/>
        <w:jc w:val="both"/>
        <w:rPr>
          <w:rFonts w:ascii="Times New Roman" w:eastAsia="Tahoma" w:hAnsi="Times New Roman" w:cs="Times New Roman"/>
          <w:b/>
          <w:bCs/>
          <w:szCs w:val="24"/>
        </w:rPr>
      </w:pPr>
    </w:p>
    <w:tbl>
      <w:tblPr>
        <w:tblW w:w="10622" w:type="dxa"/>
        <w:tblInd w:w="1" w:type="dxa"/>
        <w:tblLayout w:type="fixed"/>
        <w:tblCellMar>
          <w:left w:w="0" w:type="dxa"/>
          <w:right w:w="0" w:type="dxa"/>
        </w:tblCellMar>
        <w:tblLook w:val="0000" w:firstRow="0" w:lastRow="0" w:firstColumn="0" w:lastColumn="0" w:noHBand="0" w:noVBand="0"/>
      </w:tblPr>
      <w:tblGrid>
        <w:gridCol w:w="10622"/>
      </w:tblGrid>
      <w:tr w:rsidR="002B658A" w:rsidRPr="00B55BC8" w14:paraId="26B41BB3" w14:textId="77777777" w:rsidTr="00554EEE">
        <w:trPr>
          <w:trHeight w:val="75"/>
        </w:trPr>
        <w:tc>
          <w:tcPr>
            <w:tcW w:w="10622"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04CF7B26" w14:textId="1C7CD09E" w:rsidR="004227D7" w:rsidRPr="00B55BC8" w:rsidRDefault="004227D7" w:rsidP="0041524C">
            <w:pPr>
              <w:spacing w:line="276" w:lineRule="auto"/>
              <w:jc w:val="both"/>
              <w:rPr>
                <w:rFonts w:ascii="Times New Roman" w:hAnsi="Times New Roman" w:cs="Times New Roman"/>
                <w:b/>
                <w:color w:val="FFFFFF" w:themeColor="background1"/>
                <w:szCs w:val="24"/>
              </w:rPr>
            </w:pPr>
            <w:r w:rsidRPr="00B55BC8">
              <w:rPr>
                <w:rFonts w:ascii="Times New Roman" w:hAnsi="Times New Roman" w:cs="Times New Roman"/>
                <w:b/>
                <w:color w:val="44546A" w:themeColor="text2"/>
                <w:szCs w:val="24"/>
              </w:rPr>
              <w:t xml:space="preserve"> </w:t>
            </w:r>
            <w:r w:rsidR="00ED3B31" w:rsidRPr="00554EEE">
              <w:rPr>
                <w:rFonts w:ascii="Times New Roman" w:hAnsi="Times New Roman" w:cs="Times New Roman"/>
                <w:b/>
                <w:color w:val="FFFFFF" w:themeColor="background1"/>
                <w:szCs w:val="24"/>
                <w:highlight w:val="black"/>
              </w:rPr>
              <w:t>Professional Summary</w:t>
            </w:r>
          </w:p>
        </w:tc>
      </w:tr>
    </w:tbl>
    <w:p w14:paraId="3EB8DCC2" w14:textId="6887D3CE" w:rsidR="004227D7" w:rsidRPr="00B55BC8" w:rsidRDefault="004227D7" w:rsidP="0041524C">
      <w:pPr>
        <w:spacing w:line="276" w:lineRule="auto"/>
        <w:jc w:val="both"/>
        <w:rPr>
          <w:rFonts w:ascii="Times New Roman" w:hAnsi="Times New Roman" w:cs="Times New Roman"/>
          <w:b/>
          <w:szCs w:val="24"/>
          <w:u w:val="single"/>
        </w:rPr>
      </w:pPr>
    </w:p>
    <w:p w14:paraId="2838B34D" w14:textId="157B761E" w:rsidR="004227D7" w:rsidRPr="00B55BC8" w:rsidRDefault="004227D7" w:rsidP="0041524C">
      <w:pPr>
        <w:pStyle w:val="ListParagraph"/>
        <w:numPr>
          <w:ilvl w:val="0"/>
          <w:numId w:val="37"/>
        </w:numPr>
        <w:ind w:left="0"/>
        <w:jc w:val="both"/>
        <w:rPr>
          <w:rFonts w:ascii="Times New Roman" w:hAnsi="Times New Roman" w:cs="Times New Roman"/>
          <w:sz w:val="24"/>
          <w:szCs w:val="24"/>
          <w:lang w:val="sv-SE"/>
        </w:rPr>
      </w:pPr>
      <w:r w:rsidRPr="00B55BC8">
        <w:rPr>
          <w:rFonts w:ascii="Times New Roman" w:hAnsi="Times New Roman" w:cs="Times New Roman"/>
          <w:sz w:val="24"/>
          <w:szCs w:val="24"/>
        </w:rPr>
        <w:t>I have good exposure of</w:t>
      </w:r>
      <w:r w:rsidRPr="00B55BC8">
        <w:rPr>
          <w:rFonts w:ascii="Times New Roman" w:hAnsi="Times New Roman" w:cs="Times New Roman"/>
          <w:b/>
          <w:sz w:val="24"/>
          <w:szCs w:val="24"/>
        </w:rPr>
        <w:t xml:space="preserve"> Locators</w:t>
      </w:r>
      <w:r w:rsidRPr="00B55BC8">
        <w:rPr>
          <w:rFonts w:ascii="Times New Roman" w:hAnsi="Times New Roman" w:cs="Times New Roman"/>
          <w:sz w:val="24"/>
          <w:szCs w:val="24"/>
        </w:rPr>
        <w:t>.</w:t>
      </w:r>
    </w:p>
    <w:p w14:paraId="22434D4B" w14:textId="1B392B6E" w:rsidR="004227D7"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Exclusive experience in writing of </w:t>
      </w:r>
      <w:r w:rsidRPr="00B55BC8">
        <w:rPr>
          <w:rFonts w:ascii="Times New Roman" w:hAnsi="Times New Roman" w:cs="Times New Roman"/>
          <w:b/>
          <w:color w:val="000000" w:themeColor="text1"/>
          <w:sz w:val="24"/>
          <w:szCs w:val="24"/>
        </w:rPr>
        <w:t>Xpath</w:t>
      </w:r>
      <w:r w:rsidRPr="00B55BC8">
        <w:rPr>
          <w:rFonts w:ascii="Times New Roman" w:hAnsi="Times New Roman" w:cs="Times New Roman"/>
          <w:color w:val="000000" w:themeColor="text1"/>
          <w:sz w:val="24"/>
          <w:szCs w:val="24"/>
        </w:rPr>
        <w:t>.</w:t>
      </w:r>
    </w:p>
    <w:p w14:paraId="0AF8F231" w14:textId="02D7DC5A" w:rsidR="004227D7" w:rsidRPr="00B55BC8" w:rsidRDefault="00355F55"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Worked on</w:t>
      </w:r>
      <w:r w:rsidR="004227D7" w:rsidRPr="00B55BC8">
        <w:rPr>
          <w:rFonts w:ascii="Times New Roman" w:hAnsi="Times New Roman" w:cs="Times New Roman"/>
          <w:color w:val="000000" w:themeColor="text1"/>
          <w:sz w:val="24"/>
          <w:szCs w:val="24"/>
        </w:rPr>
        <w:t xml:space="preserve"> </w:t>
      </w:r>
      <w:r w:rsidR="009B3896" w:rsidRPr="00B55BC8">
        <w:rPr>
          <w:rFonts w:ascii="Times New Roman" w:hAnsi="Times New Roman" w:cs="Times New Roman"/>
          <w:color w:val="000000" w:themeColor="text1"/>
          <w:sz w:val="24"/>
          <w:szCs w:val="24"/>
        </w:rPr>
        <w:t>handling Mouse</w:t>
      </w:r>
      <w:r w:rsidR="004227D7" w:rsidRPr="00B55BC8">
        <w:rPr>
          <w:rFonts w:ascii="Times New Roman" w:hAnsi="Times New Roman" w:cs="Times New Roman"/>
          <w:b/>
          <w:color w:val="000000" w:themeColor="text1"/>
          <w:sz w:val="24"/>
          <w:szCs w:val="24"/>
        </w:rPr>
        <w:t xml:space="preserve"> hover actions, drop down, Frames.</w:t>
      </w:r>
    </w:p>
    <w:p w14:paraId="0B700145" w14:textId="595C6CFA" w:rsidR="004227D7" w:rsidRPr="00B55BC8" w:rsidRDefault="00355F55"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Worked on </w:t>
      </w:r>
      <w:r w:rsidR="009B3896" w:rsidRPr="00B55BC8">
        <w:rPr>
          <w:rFonts w:ascii="Times New Roman" w:hAnsi="Times New Roman" w:cs="Times New Roman"/>
          <w:color w:val="000000" w:themeColor="text1"/>
          <w:sz w:val="24"/>
          <w:szCs w:val="24"/>
        </w:rPr>
        <w:t>Popup</w:t>
      </w:r>
      <w:r w:rsidR="004227D7" w:rsidRPr="00B55BC8">
        <w:rPr>
          <w:rFonts w:ascii="Times New Roman" w:hAnsi="Times New Roman" w:cs="Times New Roman"/>
          <w:b/>
          <w:color w:val="000000" w:themeColor="text1"/>
          <w:sz w:val="24"/>
          <w:szCs w:val="24"/>
        </w:rPr>
        <w:t xml:space="preserve"> handling</w:t>
      </w:r>
      <w:r w:rsidR="004227D7" w:rsidRPr="00B55BC8">
        <w:rPr>
          <w:rFonts w:ascii="Times New Roman" w:hAnsi="Times New Roman" w:cs="Times New Roman"/>
          <w:color w:val="000000" w:themeColor="text1"/>
          <w:sz w:val="24"/>
          <w:szCs w:val="24"/>
        </w:rPr>
        <w:t xml:space="preserve"> like </w:t>
      </w:r>
      <w:r w:rsidR="004227D7" w:rsidRPr="00B55BC8">
        <w:rPr>
          <w:rFonts w:ascii="Times New Roman" w:hAnsi="Times New Roman" w:cs="Times New Roman"/>
          <w:b/>
          <w:color w:val="000000" w:themeColor="text1"/>
          <w:sz w:val="24"/>
          <w:szCs w:val="24"/>
        </w:rPr>
        <w:t>Calendar handling</w:t>
      </w:r>
      <w:r w:rsidR="004227D7" w:rsidRPr="00B55BC8">
        <w:rPr>
          <w:rFonts w:ascii="Times New Roman" w:hAnsi="Times New Roman" w:cs="Times New Roman"/>
          <w:color w:val="000000" w:themeColor="text1"/>
          <w:sz w:val="24"/>
          <w:szCs w:val="24"/>
        </w:rPr>
        <w:t>.</w:t>
      </w:r>
    </w:p>
    <w:p w14:paraId="62ED61C5" w14:textId="6623E854" w:rsidR="004227D7"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Expertise in unit testing framework tool like </w:t>
      </w:r>
      <w:r w:rsidRPr="00B55BC8">
        <w:rPr>
          <w:rFonts w:ascii="Times New Roman" w:hAnsi="Times New Roman" w:cs="Times New Roman"/>
          <w:b/>
          <w:color w:val="000000" w:themeColor="text1"/>
          <w:sz w:val="24"/>
          <w:szCs w:val="24"/>
        </w:rPr>
        <w:t>Test-NG</w:t>
      </w:r>
      <w:r w:rsidRPr="00B55BC8">
        <w:rPr>
          <w:rFonts w:ascii="Times New Roman" w:hAnsi="Times New Roman" w:cs="Times New Roman"/>
          <w:color w:val="000000" w:themeColor="text1"/>
          <w:sz w:val="24"/>
          <w:szCs w:val="24"/>
        </w:rPr>
        <w:t>.</w:t>
      </w:r>
    </w:p>
    <w:p w14:paraId="0A94CC5D" w14:textId="1F0D7624" w:rsidR="004227D7" w:rsidRPr="00B55BC8" w:rsidRDefault="004227D7" w:rsidP="0041524C">
      <w:pPr>
        <w:pStyle w:val="ListParagraph"/>
        <w:numPr>
          <w:ilvl w:val="0"/>
          <w:numId w:val="37"/>
        </w:numPr>
        <w:autoSpaceDE w:val="0"/>
        <w:autoSpaceDN w:val="0"/>
        <w:adjustRightInd w:val="0"/>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 xml:space="preserve">Experience in creating automation test framework using </w:t>
      </w:r>
      <w:r w:rsidRPr="00B55BC8">
        <w:rPr>
          <w:rFonts w:ascii="Times New Roman" w:hAnsi="Times New Roman" w:cs="Times New Roman"/>
          <w:b/>
          <w:bCs/>
          <w:color w:val="000000" w:themeColor="text1"/>
          <w:sz w:val="24"/>
          <w:szCs w:val="24"/>
        </w:rPr>
        <w:t>Page Object Model, Hybrid, Data-driven</w:t>
      </w:r>
      <w:r w:rsidRPr="00B55BC8">
        <w:rPr>
          <w:rFonts w:ascii="Times New Roman" w:hAnsi="Times New Roman" w:cs="Times New Roman"/>
          <w:color w:val="000000" w:themeColor="text1"/>
          <w:sz w:val="24"/>
          <w:szCs w:val="24"/>
        </w:rPr>
        <w:t>.</w:t>
      </w:r>
    </w:p>
    <w:p w14:paraId="47CCBB20" w14:textId="77777777" w:rsidR="004227D7" w:rsidRPr="00B55BC8" w:rsidRDefault="004227D7" w:rsidP="0041524C">
      <w:pPr>
        <w:pStyle w:val="ListParagraph"/>
        <w:numPr>
          <w:ilvl w:val="0"/>
          <w:numId w:val="37"/>
        </w:numPr>
        <w:ind w:left="0"/>
        <w:rPr>
          <w:rFonts w:ascii="Times New Roman" w:hAnsi="Times New Roman" w:cs="Times New Roman"/>
          <w:b/>
          <w:color w:val="000000" w:themeColor="text1"/>
          <w:sz w:val="24"/>
          <w:szCs w:val="24"/>
        </w:rPr>
      </w:pPr>
      <w:r w:rsidRPr="00B55BC8">
        <w:rPr>
          <w:rFonts w:ascii="Times New Roman" w:hAnsi="Times New Roman" w:cs="Times New Roman"/>
          <w:bCs/>
          <w:color w:val="000000" w:themeColor="text1"/>
          <w:sz w:val="24"/>
          <w:szCs w:val="24"/>
        </w:rPr>
        <w:t xml:space="preserve">Expertise in </w:t>
      </w:r>
      <w:r w:rsidRPr="00B55BC8">
        <w:rPr>
          <w:rFonts w:ascii="Times New Roman" w:hAnsi="Times New Roman" w:cs="Times New Roman"/>
          <w:b/>
          <w:color w:val="000000" w:themeColor="text1"/>
          <w:sz w:val="24"/>
          <w:szCs w:val="24"/>
        </w:rPr>
        <w:t xml:space="preserve">Test-NG </w:t>
      </w:r>
      <w:r w:rsidRPr="00B55BC8">
        <w:rPr>
          <w:rFonts w:ascii="Times New Roman" w:hAnsi="Times New Roman" w:cs="Times New Roman"/>
          <w:b/>
          <w:bCs/>
          <w:color w:val="000000" w:themeColor="text1"/>
          <w:sz w:val="24"/>
          <w:szCs w:val="24"/>
        </w:rPr>
        <w:t>listener</w:t>
      </w:r>
      <w:r w:rsidRPr="00B55BC8">
        <w:rPr>
          <w:rStyle w:val="TitleChar"/>
          <w:rFonts w:ascii="Times New Roman" w:hAnsi="Times New Roman" w:cs="Times New Roman"/>
          <w:color w:val="000000" w:themeColor="text1"/>
          <w:sz w:val="24"/>
          <w:szCs w:val="24"/>
        </w:rPr>
        <w:t xml:space="preserve"> </w:t>
      </w:r>
      <w:r w:rsidRPr="00B55BC8">
        <w:rPr>
          <w:rFonts w:ascii="Times New Roman" w:hAnsi="Times New Roman" w:cs="Times New Roman"/>
          <w:color w:val="000000" w:themeColor="text1"/>
          <w:sz w:val="24"/>
          <w:szCs w:val="24"/>
        </w:rPr>
        <w:t>and</w:t>
      </w:r>
      <w:r w:rsidRPr="00B55BC8">
        <w:rPr>
          <w:rFonts w:ascii="Times New Roman" w:hAnsi="Times New Roman" w:cs="Times New Roman"/>
          <w:b/>
          <w:color w:val="000000" w:themeColor="text1"/>
          <w:sz w:val="24"/>
          <w:szCs w:val="24"/>
        </w:rPr>
        <w:t xml:space="preserve"> </w:t>
      </w:r>
      <w:r w:rsidRPr="00B55BC8">
        <w:rPr>
          <w:rFonts w:ascii="Times New Roman" w:hAnsi="Times New Roman" w:cs="Times New Roman"/>
          <w:b/>
          <w:bCs/>
          <w:color w:val="000000" w:themeColor="text1"/>
          <w:sz w:val="24"/>
          <w:szCs w:val="24"/>
        </w:rPr>
        <w:t>Selenium listener</w:t>
      </w:r>
      <w:r w:rsidRPr="00B55BC8">
        <w:rPr>
          <w:rFonts w:ascii="Times New Roman" w:hAnsi="Times New Roman" w:cs="Times New Roman"/>
          <w:b/>
          <w:color w:val="000000" w:themeColor="text1"/>
          <w:sz w:val="24"/>
          <w:szCs w:val="24"/>
        </w:rPr>
        <w:t>.</w:t>
      </w:r>
    </w:p>
    <w:p w14:paraId="14339E6F" w14:textId="4B953982" w:rsidR="004227D7" w:rsidRPr="00B55BC8" w:rsidRDefault="00A36354"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Worked on </w:t>
      </w:r>
      <w:r w:rsidR="004227D7" w:rsidRPr="00B55BC8">
        <w:rPr>
          <w:rFonts w:ascii="Times New Roman" w:hAnsi="Times New Roman" w:cs="Times New Roman"/>
          <w:color w:val="000000" w:themeColor="text1"/>
          <w:sz w:val="24"/>
          <w:szCs w:val="24"/>
        </w:rPr>
        <w:t xml:space="preserve">of build management tool </w:t>
      </w:r>
      <w:r w:rsidR="004227D7" w:rsidRPr="00B55BC8">
        <w:rPr>
          <w:rFonts w:ascii="Times New Roman" w:hAnsi="Times New Roman" w:cs="Times New Roman"/>
          <w:b/>
          <w:color w:val="000000" w:themeColor="text1"/>
          <w:sz w:val="24"/>
          <w:szCs w:val="24"/>
        </w:rPr>
        <w:t>Apache maven</w:t>
      </w:r>
      <w:r w:rsidR="004227D7" w:rsidRPr="00B55BC8">
        <w:rPr>
          <w:rFonts w:ascii="Times New Roman" w:hAnsi="Times New Roman" w:cs="Times New Roman"/>
          <w:color w:val="000000" w:themeColor="text1"/>
          <w:sz w:val="24"/>
          <w:szCs w:val="24"/>
        </w:rPr>
        <w:t>.</w:t>
      </w:r>
    </w:p>
    <w:p w14:paraId="1B51B9B4" w14:textId="77777777" w:rsidR="004227D7"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Knowledge on continuous integration tool </w:t>
      </w:r>
      <w:r w:rsidRPr="00B55BC8">
        <w:rPr>
          <w:rFonts w:ascii="Times New Roman" w:hAnsi="Times New Roman" w:cs="Times New Roman"/>
          <w:b/>
          <w:bCs/>
          <w:color w:val="000000" w:themeColor="text1"/>
          <w:sz w:val="24"/>
          <w:szCs w:val="24"/>
        </w:rPr>
        <w:t>Jenkins</w:t>
      </w:r>
      <w:r w:rsidRPr="00B55BC8">
        <w:rPr>
          <w:rFonts w:ascii="Times New Roman" w:hAnsi="Times New Roman" w:cs="Times New Roman"/>
          <w:color w:val="000000" w:themeColor="text1"/>
          <w:sz w:val="24"/>
          <w:szCs w:val="24"/>
        </w:rPr>
        <w:t>.</w:t>
      </w:r>
    </w:p>
    <w:p w14:paraId="294DFCC4" w14:textId="20DB3980" w:rsidR="004227D7" w:rsidRPr="00B55BC8" w:rsidRDefault="00A36354"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Expertise </w:t>
      </w:r>
      <w:r w:rsidR="006E5243" w:rsidRPr="00B55BC8">
        <w:rPr>
          <w:rFonts w:ascii="Times New Roman" w:hAnsi="Times New Roman" w:cs="Times New Roman"/>
          <w:color w:val="000000" w:themeColor="text1"/>
          <w:sz w:val="24"/>
          <w:szCs w:val="24"/>
        </w:rPr>
        <w:t>in</w:t>
      </w:r>
      <w:r w:rsidR="004227D7" w:rsidRPr="00B55BC8">
        <w:rPr>
          <w:rFonts w:ascii="Times New Roman" w:hAnsi="Times New Roman" w:cs="Times New Roman"/>
          <w:color w:val="000000" w:themeColor="text1"/>
          <w:sz w:val="24"/>
          <w:szCs w:val="24"/>
        </w:rPr>
        <w:t xml:space="preserve"> to read and write </w:t>
      </w:r>
      <w:r w:rsidR="004227D7" w:rsidRPr="00B55BC8">
        <w:rPr>
          <w:rFonts w:ascii="Times New Roman" w:hAnsi="Times New Roman" w:cs="Times New Roman"/>
          <w:b/>
          <w:color w:val="000000" w:themeColor="text1"/>
          <w:sz w:val="24"/>
          <w:szCs w:val="24"/>
        </w:rPr>
        <w:t>Properties file</w:t>
      </w:r>
      <w:r w:rsidR="004227D7" w:rsidRPr="00B55BC8">
        <w:rPr>
          <w:rFonts w:ascii="Times New Roman" w:hAnsi="Times New Roman" w:cs="Times New Roman"/>
          <w:color w:val="000000" w:themeColor="text1"/>
          <w:sz w:val="24"/>
          <w:szCs w:val="24"/>
        </w:rPr>
        <w:t>.</w:t>
      </w:r>
    </w:p>
    <w:p w14:paraId="2FE6C4E5" w14:textId="390C1A22" w:rsidR="004227D7"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Expertise </w:t>
      </w:r>
      <w:r w:rsidR="006E5243" w:rsidRPr="00B55BC8">
        <w:rPr>
          <w:rFonts w:ascii="Times New Roman" w:hAnsi="Times New Roman" w:cs="Times New Roman"/>
          <w:color w:val="000000" w:themeColor="text1"/>
          <w:sz w:val="24"/>
          <w:szCs w:val="24"/>
        </w:rPr>
        <w:t>in</w:t>
      </w:r>
      <w:r w:rsidRPr="00B55BC8">
        <w:rPr>
          <w:rFonts w:ascii="Times New Roman" w:hAnsi="Times New Roman" w:cs="Times New Roman"/>
          <w:color w:val="000000" w:themeColor="text1"/>
          <w:sz w:val="24"/>
          <w:szCs w:val="24"/>
        </w:rPr>
        <w:t xml:space="preserve"> read and write data from </w:t>
      </w:r>
      <w:r w:rsidRPr="00B55BC8">
        <w:rPr>
          <w:rFonts w:ascii="Times New Roman" w:hAnsi="Times New Roman" w:cs="Times New Roman"/>
          <w:b/>
          <w:color w:val="000000" w:themeColor="text1"/>
          <w:sz w:val="24"/>
          <w:szCs w:val="24"/>
        </w:rPr>
        <w:t>Excel Sheet.</w:t>
      </w:r>
    </w:p>
    <w:p w14:paraId="431C48ED" w14:textId="77777777" w:rsidR="004227D7"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Expertise in selenium library </w:t>
      </w:r>
      <w:r w:rsidRPr="00B55BC8">
        <w:rPr>
          <w:rFonts w:ascii="Times New Roman" w:hAnsi="Times New Roman" w:cs="Times New Roman"/>
          <w:b/>
          <w:color w:val="000000" w:themeColor="text1"/>
          <w:sz w:val="24"/>
          <w:szCs w:val="24"/>
        </w:rPr>
        <w:t xml:space="preserve">Apache POI </w:t>
      </w:r>
      <w:r w:rsidRPr="00B55BC8">
        <w:rPr>
          <w:rFonts w:ascii="Times New Roman" w:hAnsi="Times New Roman" w:cs="Times New Roman"/>
          <w:color w:val="000000" w:themeColor="text1"/>
          <w:sz w:val="24"/>
          <w:szCs w:val="24"/>
        </w:rPr>
        <w:t xml:space="preserve">for </w:t>
      </w:r>
      <w:r w:rsidRPr="00B55BC8">
        <w:rPr>
          <w:rFonts w:ascii="Times New Roman" w:hAnsi="Times New Roman" w:cs="Times New Roman"/>
          <w:b/>
          <w:color w:val="000000" w:themeColor="text1"/>
          <w:sz w:val="24"/>
          <w:szCs w:val="24"/>
        </w:rPr>
        <w:t>Data driven in Selenium</w:t>
      </w:r>
      <w:r w:rsidRPr="00B55BC8">
        <w:rPr>
          <w:rFonts w:ascii="Times New Roman" w:hAnsi="Times New Roman" w:cs="Times New Roman"/>
          <w:color w:val="000000" w:themeColor="text1"/>
          <w:sz w:val="24"/>
          <w:szCs w:val="24"/>
        </w:rPr>
        <w:t>.</w:t>
      </w:r>
    </w:p>
    <w:p w14:paraId="2F268DBB" w14:textId="64AAD083" w:rsidR="004227D7" w:rsidRPr="00B55BC8" w:rsidRDefault="00A36354"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Worked on </w:t>
      </w:r>
      <w:r w:rsidR="004227D7" w:rsidRPr="00B55BC8">
        <w:rPr>
          <w:rFonts w:ascii="Times New Roman" w:hAnsi="Times New Roman" w:cs="Times New Roman"/>
          <w:color w:val="000000" w:themeColor="text1"/>
          <w:sz w:val="24"/>
          <w:szCs w:val="24"/>
          <w:lang w:val="sv-SE"/>
        </w:rPr>
        <w:t xml:space="preserve">working with </w:t>
      </w:r>
      <w:r w:rsidR="004227D7" w:rsidRPr="00B55BC8">
        <w:rPr>
          <w:rFonts w:ascii="Times New Roman" w:hAnsi="Times New Roman" w:cs="Times New Roman"/>
          <w:b/>
          <w:bCs/>
          <w:color w:val="000000" w:themeColor="text1"/>
          <w:sz w:val="24"/>
          <w:szCs w:val="24"/>
          <w:lang w:val="sv-SE"/>
        </w:rPr>
        <w:t xml:space="preserve">Test-NG </w:t>
      </w:r>
      <w:r w:rsidR="004227D7" w:rsidRPr="00B55BC8">
        <w:rPr>
          <w:rFonts w:ascii="Times New Roman" w:hAnsi="Times New Roman" w:cs="Times New Roman"/>
          <w:b/>
          <w:color w:val="000000" w:themeColor="text1"/>
          <w:sz w:val="24"/>
          <w:szCs w:val="24"/>
          <w:lang w:val="sv-SE"/>
        </w:rPr>
        <w:t>Framework</w:t>
      </w:r>
      <w:r w:rsidR="004227D7" w:rsidRPr="00B55BC8">
        <w:rPr>
          <w:rFonts w:ascii="Times New Roman" w:hAnsi="Times New Roman" w:cs="Times New Roman"/>
          <w:b/>
          <w:bCs/>
          <w:color w:val="000000" w:themeColor="text1"/>
          <w:sz w:val="24"/>
          <w:szCs w:val="24"/>
          <w:lang w:val="sv-SE"/>
        </w:rPr>
        <w:t xml:space="preserve"> </w:t>
      </w:r>
      <w:r w:rsidR="004227D7" w:rsidRPr="00B55BC8">
        <w:rPr>
          <w:rFonts w:ascii="Times New Roman" w:hAnsi="Times New Roman" w:cs="Times New Roman"/>
          <w:bCs/>
          <w:color w:val="000000" w:themeColor="text1"/>
          <w:sz w:val="24"/>
          <w:szCs w:val="24"/>
          <w:lang w:val="sv-SE"/>
        </w:rPr>
        <w:t>and</w:t>
      </w:r>
      <w:r w:rsidR="004227D7" w:rsidRPr="00B55BC8">
        <w:rPr>
          <w:rFonts w:ascii="Times New Roman" w:hAnsi="Times New Roman" w:cs="Times New Roman"/>
          <w:b/>
          <w:bCs/>
          <w:color w:val="000000" w:themeColor="text1"/>
          <w:sz w:val="24"/>
          <w:szCs w:val="24"/>
          <w:lang w:val="sv-SE"/>
        </w:rPr>
        <w:t xml:space="preserve"> POM </w:t>
      </w:r>
      <w:r w:rsidR="004227D7" w:rsidRPr="00B55BC8">
        <w:rPr>
          <w:rFonts w:ascii="Times New Roman" w:hAnsi="Times New Roman" w:cs="Times New Roman"/>
          <w:bCs/>
          <w:color w:val="000000" w:themeColor="text1"/>
          <w:sz w:val="24"/>
          <w:szCs w:val="24"/>
          <w:lang w:val="sv-SE"/>
        </w:rPr>
        <w:t>using</w:t>
      </w:r>
      <w:r w:rsidR="004227D7" w:rsidRPr="00B55BC8">
        <w:rPr>
          <w:rFonts w:ascii="Times New Roman" w:hAnsi="Times New Roman" w:cs="Times New Roman"/>
          <w:b/>
          <w:bCs/>
          <w:color w:val="000000" w:themeColor="text1"/>
          <w:sz w:val="24"/>
          <w:szCs w:val="24"/>
          <w:lang w:val="sv-SE"/>
        </w:rPr>
        <w:t xml:space="preserve"> Selenium</w:t>
      </w:r>
      <w:r w:rsidR="004227D7" w:rsidRPr="00B55BC8">
        <w:rPr>
          <w:rFonts w:ascii="Times New Roman" w:hAnsi="Times New Roman" w:cs="Times New Roman"/>
          <w:b/>
          <w:color w:val="000000" w:themeColor="text1"/>
          <w:sz w:val="24"/>
          <w:szCs w:val="24"/>
          <w:lang w:val="sv-SE"/>
        </w:rPr>
        <w:t>.</w:t>
      </w:r>
    </w:p>
    <w:p w14:paraId="75180C68" w14:textId="6BAD7B1D" w:rsidR="004227D7" w:rsidRPr="00B55BC8" w:rsidRDefault="00A36354"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Worked on </w:t>
      </w:r>
      <w:r w:rsidR="004227D7" w:rsidRPr="00B55BC8">
        <w:rPr>
          <w:rFonts w:ascii="Times New Roman" w:hAnsi="Times New Roman" w:cs="Times New Roman"/>
          <w:color w:val="000000" w:themeColor="text1"/>
          <w:sz w:val="24"/>
          <w:szCs w:val="24"/>
        </w:rPr>
        <w:t xml:space="preserve">working with </w:t>
      </w:r>
      <w:r w:rsidR="004227D7" w:rsidRPr="00B55BC8">
        <w:rPr>
          <w:rFonts w:ascii="Times New Roman" w:hAnsi="Times New Roman" w:cs="Times New Roman"/>
          <w:b/>
          <w:color w:val="000000" w:themeColor="text1"/>
          <w:sz w:val="24"/>
          <w:szCs w:val="24"/>
          <w:lang w:val="sv-SE"/>
        </w:rPr>
        <w:t xml:space="preserve">Data Driven Framework </w:t>
      </w:r>
      <w:r w:rsidR="004227D7" w:rsidRPr="00B55BC8">
        <w:rPr>
          <w:rFonts w:ascii="Times New Roman" w:hAnsi="Times New Roman" w:cs="Times New Roman"/>
          <w:bCs/>
          <w:color w:val="000000" w:themeColor="text1"/>
          <w:sz w:val="24"/>
          <w:szCs w:val="24"/>
          <w:lang w:val="sv-SE"/>
        </w:rPr>
        <w:t>using</w:t>
      </w:r>
      <w:r w:rsidR="004227D7" w:rsidRPr="00B55BC8">
        <w:rPr>
          <w:rFonts w:ascii="Times New Roman" w:hAnsi="Times New Roman" w:cs="Times New Roman"/>
          <w:b/>
          <w:color w:val="000000" w:themeColor="text1"/>
          <w:sz w:val="24"/>
          <w:szCs w:val="24"/>
          <w:lang w:val="sv-SE"/>
        </w:rPr>
        <w:t xml:space="preserve"> Selenium</w:t>
      </w:r>
      <w:r w:rsidR="004227D7" w:rsidRPr="00B55BC8">
        <w:rPr>
          <w:rFonts w:ascii="Times New Roman" w:hAnsi="Times New Roman" w:cs="Times New Roman"/>
          <w:color w:val="000000" w:themeColor="text1"/>
          <w:sz w:val="24"/>
          <w:szCs w:val="24"/>
        </w:rPr>
        <w:t>.</w:t>
      </w:r>
    </w:p>
    <w:p w14:paraId="36A0EAF1" w14:textId="01A32C7A" w:rsidR="004227D7" w:rsidRPr="00B55BC8" w:rsidRDefault="00A36354"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Expertise </w:t>
      </w:r>
      <w:r w:rsidR="004227D7" w:rsidRPr="00B55BC8">
        <w:rPr>
          <w:rFonts w:ascii="Times New Roman" w:hAnsi="Times New Roman" w:cs="Times New Roman"/>
          <w:color w:val="000000" w:themeColor="text1"/>
          <w:sz w:val="24"/>
          <w:szCs w:val="24"/>
        </w:rPr>
        <w:t xml:space="preserve">in working with </w:t>
      </w:r>
      <w:r w:rsidR="004227D7" w:rsidRPr="00B55BC8">
        <w:rPr>
          <w:rFonts w:ascii="Times New Roman" w:hAnsi="Times New Roman" w:cs="Times New Roman"/>
          <w:b/>
          <w:color w:val="000000" w:themeColor="text1"/>
          <w:sz w:val="24"/>
          <w:szCs w:val="24"/>
          <w:lang w:val="sv-SE"/>
        </w:rPr>
        <w:t xml:space="preserve">Hybrid Framework </w:t>
      </w:r>
      <w:r w:rsidR="004227D7" w:rsidRPr="00B55BC8">
        <w:rPr>
          <w:rFonts w:ascii="Times New Roman" w:hAnsi="Times New Roman" w:cs="Times New Roman"/>
          <w:color w:val="000000" w:themeColor="text1"/>
          <w:sz w:val="24"/>
          <w:szCs w:val="24"/>
        </w:rPr>
        <w:t xml:space="preserve">using </w:t>
      </w:r>
      <w:r w:rsidR="004227D7" w:rsidRPr="00B55BC8">
        <w:rPr>
          <w:rFonts w:ascii="Times New Roman" w:hAnsi="Times New Roman" w:cs="Times New Roman"/>
          <w:b/>
          <w:color w:val="000000" w:themeColor="text1"/>
          <w:sz w:val="24"/>
          <w:szCs w:val="24"/>
          <w:lang w:val="sv-SE"/>
        </w:rPr>
        <w:t>Selenium</w:t>
      </w:r>
      <w:r w:rsidR="004227D7" w:rsidRPr="00B55BC8">
        <w:rPr>
          <w:rFonts w:ascii="Times New Roman" w:hAnsi="Times New Roman" w:cs="Times New Roman"/>
          <w:color w:val="000000" w:themeColor="text1"/>
          <w:sz w:val="24"/>
          <w:szCs w:val="24"/>
        </w:rPr>
        <w:t>.</w:t>
      </w:r>
    </w:p>
    <w:p w14:paraId="324FF614" w14:textId="0A9C94A7" w:rsidR="009B3896" w:rsidRPr="00B55BC8" w:rsidRDefault="004227D7"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lang w:val="sv-SE"/>
        </w:rPr>
        <w:t xml:space="preserve">Implemented </w:t>
      </w:r>
      <w:r w:rsidRPr="00B55BC8">
        <w:rPr>
          <w:rFonts w:ascii="Times New Roman" w:hAnsi="Times New Roman" w:cs="Times New Roman"/>
          <w:b/>
          <w:bCs/>
          <w:color w:val="000000" w:themeColor="text1"/>
          <w:sz w:val="24"/>
          <w:szCs w:val="24"/>
          <w:lang w:val="sv-SE"/>
        </w:rPr>
        <w:t>OOPS</w:t>
      </w:r>
      <w:r w:rsidRPr="00B55BC8">
        <w:rPr>
          <w:rFonts w:ascii="Times New Roman" w:hAnsi="Times New Roman" w:cs="Times New Roman"/>
          <w:color w:val="000000" w:themeColor="text1"/>
          <w:sz w:val="24"/>
          <w:szCs w:val="24"/>
          <w:lang w:val="sv-SE"/>
        </w:rPr>
        <w:t xml:space="preserve"> concept in </w:t>
      </w:r>
      <w:r w:rsidRPr="00B55BC8">
        <w:rPr>
          <w:rFonts w:ascii="Times New Roman" w:hAnsi="Times New Roman" w:cs="Times New Roman"/>
          <w:b/>
          <w:color w:val="000000" w:themeColor="text1"/>
          <w:sz w:val="24"/>
          <w:szCs w:val="24"/>
          <w:lang w:val="sv-SE"/>
        </w:rPr>
        <w:t>Selenium</w:t>
      </w:r>
      <w:r w:rsidRPr="00B55BC8">
        <w:rPr>
          <w:rFonts w:ascii="Times New Roman" w:hAnsi="Times New Roman" w:cs="Times New Roman"/>
          <w:color w:val="000000" w:themeColor="text1"/>
          <w:sz w:val="24"/>
          <w:szCs w:val="24"/>
          <w:lang w:val="sv-SE"/>
        </w:rPr>
        <w:t xml:space="preserve"> </w:t>
      </w:r>
      <w:r w:rsidRPr="00B55BC8">
        <w:rPr>
          <w:rFonts w:ascii="Times New Roman" w:hAnsi="Times New Roman" w:cs="Times New Roman"/>
          <w:b/>
          <w:color w:val="000000" w:themeColor="text1"/>
          <w:sz w:val="24"/>
          <w:szCs w:val="24"/>
          <w:lang w:val="sv-SE"/>
        </w:rPr>
        <w:t>Automation</w:t>
      </w:r>
      <w:r w:rsidRPr="00B55BC8">
        <w:rPr>
          <w:rFonts w:ascii="Times New Roman" w:hAnsi="Times New Roman" w:cs="Times New Roman"/>
          <w:color w:val="000000" w:themeColor="text1"/>
          <w:sz w:val="24"/>
          <w:szCs w:val="24"/>
          <w:lang w:val="sv-SE"/>
        </w:rPr>
        <w:t xml:space="preserve"> </w:t>
      </w:r>
      <w:r w:rsidRPr="00B55BC8">
        <w:rPr>
          <w:rFonts w:ascii="Times New Roman" w:hAnsi="Times New Roman" w:cs="Times New Roman"/>
          <w:b/>
          <w:color w:val="000000" w:themeColor="text1"/>
          <w:sz w:val="24"/>
          <w:szCs w:val="24"/>
          <w:lang w:val="sv-SE"/>
        </w:rPr>
        <w:t>Framework</w:t>
      </w:r>
      <w:r w:rsidRPr="00B55BC8">
        <w:rPr>
          <w:rFonts w:ascii="Times New Roman" w:hAnsi="Times New Roman" w:cs="Times New Roman"/>
          <w:color w:val="000000" w:themeColor="text1"/>
          <w:sz w:val="24"/>
          <w:szCs w:val="24"/>
          <w:lang w:val="sv-SE"/>
        </w:rPr>
        <w:t>.</w:t>
      </w:r>
    </w:p>
    <w:p w14:paraId="17688581" w14:textId="72650452" w:rsidR="009B3896" w:rsidRPr="00B55BC8" w:rsidRDefault="009B3896"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color w:val="000000" w:themeColor="text1"/>
          <w:sz w:val="24"/>
          <w:szCs w:val="24"/>
        </w:rPr>
        <w:t xml:space="preserve">Knowledge to Connect to Database using </w:t>
      </w:r>
      <w:r w:rsidRPr="00B55BC8">
        <w:rPr>
          <w:rFonts w:ascii="Times New Roman" w:hAnsi="Times New Roman" w:cs="Times New Roman"/>
          <w:b/>
          <w:bCs/>
          <w:color w:val="000000" w:themeColor="text1"/>
          <w:sz w:val="24"/>
          <w:szCs w:val="24"/>
        </w:rPr>
        <w:t>JDBC.</w:t>
      </w:r>
    </w:p>
    <w:p w14:paraId="09CAF4B2" w14:textId="61092A1E" w:rsidR="00B539D5" w:rsidRPr="00B55BC8" w:rsidRDefault="00B539D5" w:rsidP="0041524C">
      <w:pPr>
        <w:pStyle w:val="ListParagraph"/>
        <w:numPr>
          <w:ilvl w:val="0"/>
          <w:numId w:val="37"/>
        </w:numPr>
        <w:ind w:left="0"/>
        <w:rPr>
          <w:rFonts w:ascii="Times New Roman" w:hAnsi="Times New Roman" w:cs="Times New Roman"/>
          <w:color w:val="000000" w:themeColor="text1"/>
          <w:sz w:val="24"/>
          <w:szCs w:val="24"/>
          <w:lang w:val="sv-SE"/>
        </w:rPr>
      </w:pPr>
      <w:r w:rsidRPr="00B55BC8">
        <w:rPr>
          <w:rFonts w:ascii="Times New Roman" w:hAnsi="Times New Roman" w:cs="Times New Roman"/>
          <w:b/>
          <w:bCs/>
          <w:color w:val="000000" w:themeColor="text1"/>
          <w:sz w:val="24"/>
          <w:szCs w:val="24"/>
        </w:rPr>
        <w:t xml:space="preserve">Worked on Batch Execution, Cross Browser </w:t>
      </w:r>
      <w:r w:rsidR="009F6E7A" w:rsidRPr="00B55BC8">
        <w:rPr>
          <w:rFonts w:ascii="Times New Roman" w:hAnsi="Times New Roman" w:cs="Times New Roman"/>
          <w:b/>
          <w:bCs/>
          <w:color w:val="000000" w:themeColor="text1"/>
          <w:sz w:val="24"/>
          <w:szCs w:val="24"/>
        </w:rPr>
        <w:t>Testing, Distributed</w:t>
      </w:r>
      <w:r w:rsidRPr="00B55BC8">
        <w:rPr>
          <w:rFonts w:ascii="Times New Roman" w:hAnsi="Times New Roman" w:cs="Times New Roman"/>
          <w:b/>
          <w:bCs/>
          <w:color w:val="000000" w:themeColor="text1"/>
          <w:sz w:val="24"/>
          <w:szCs w:val="24"/>
        </w:rPr>
        <w:t xml:space="preserve"> Parallel Test Execution, </w:t>
      </w:r>
      <w:r w:rsidR="00200665">
        <w:rPr>
          <w:rFonts w:ascii="Times New Roman" w:hAnsi="Times New Roman" w:cs="Times New Roman"/>
          <w:b/>
          <w:bCs/>
          <w:color w:val="000000" w:themeColor="text1"/>
          <w:sz w:val="24"/>
          <w:szCs w:val="24"/>
        </w:rPr>
        <w:t xml:space="preserve">   </w:t>
      </w:r>
    </w:p>
    <w:p w14:paraId="2863B17B" w14:textId="01034031" w:rsidR="00B539D5" w:rsidRPr="00B55BC8" w:rsidRDefault="00B539D5" w:rsidP="0041524C">
      <w:pPr>
        <w:pStyle w:val="ListParagraph"/>
        <w:ind w:left="0"/>
        <w:rPr>
          <w:rFonts w:ascii="Times New Roman" w:hAnsi="Times New Roman" w:cs="Times New Roman"/>
          <w:color w:val="000000" w:themeColor="text1"/>
          <w:sz w:val="24"/>
          <w:szCs w:val="24"/>
          <w:lang w:val="sv-SE"/>
        </w:rPr>
      </w:pPr>
      <w:r w:rsidRPr="00B55BC8">
        <w:rPr>
          <w:rFonts w:ascii="Times New Roman" w:hAnsi="Times New Roman" w:cs="Times New Roman"/>
          <w:b/>
          <w:bCs/>
          <w:color w:val="000000" w:themeColor="text1"/>
          <w:sz w:val="24"/>
          <w:szCs w:val="24"/>
        </w:rPr>
        <w:t xml:space="preserve">            </w:t>
      </w:r>
      <w:r w:rsidR="00200665">
        <w:rPr>
          <w:rFonts w:ascii="Times New Roman" w:hAnsi="Times New Roman" w:cs="Times New Roman"/>
          <w:b/>
          <w:bCs/>
          <w:color w:val="000000" w:themeColor="text1"/>
          <w:sz w:val="24"/>
          <w:szCs w:val="24"/>
        </w:rPr>
        <w:t xml:space="preserve">TestNG </w:t>
      </w:r>
      <w:r w:rsidRPr="00B55BC8">
        <w:rPr>
          <w:rFonts w:ascii="Times New Roman" w:hAnsi="Times New Roman" w:cs="Times New Roman"/>
          <w:b/>
          <w:bCs/>
          <w:color w:val="000000" w:themeColor="text1"/>
          <w:sz w:val="24"/>
          <w:szCs w:val="24"/>
        </w:rPr>
        <w:t>and Selenium Grid.</w:t>
      </w:r>
    </w:p>
    <w:p w14:paraId="67D195B7" w14:textId="1D3DC73A" w:rsidR="0021770E" w:rsidRPr="00B55BC8" w:rsidRDefault="0021770E" w:rsidP="0041524C">
      <w:pPr>
        <w:pStyle w:val="ListParagraph"/>
        <w:numPr>
          <w:ilvl w:val="0"/>
          <w:numId w:val="37"/>
        </w:numPr>
        <w:ind w:left="0"/>
        <w:rPr>
          <w:rFonts w:ascii="Times New Roman" w:hAnsi="Times New Roman" w:cs="Times New Roman"/>
          <w:b/>
          <w:color w:val="000000" w:themeColor="text1"/>
          <w:sz w:val="24"/>
          <w:szCs w:val="24"/>
        </w:rPr>
      </w:pPr>
      <w:r w:rsidRPr="00B55BC8">
        <w:rPr>
          <w:rFonts w:ascii="Times New Roman" w:hAnsi="Times New Roman" w:cs="Times New Roman"/>
          <w:color w:val="000000" w:themeColor="text1"/>
          <w:sz w:val="24"/>
          <w:szCs w:val="24"/>
        </w:rPr>
        <w:t xml:space="preserve">Well acquainted with </w:t>
      </w:r>
      <w:r w:rsidRPr="00B55BC8">
        <w:rPr>
          <w:rFonts w:ascii="Times New Roman" w:hAnsi="Times New Roman" w:cs="Times New Roman"/>
          <w:b/>
          <w:bCs/>
          <w:color w:val="000000" w:themeColor="text1"/>
          <w:sz w:val="24"/>
          <w:szCs w:val="24"/>
        </w:rPr>
        <w:t>Core Java</w:t>
      </w:r>
      <w:r w:rsidRPr="00B55BC8">
        <w:rPr>
          <w:rFonts w:ascii="Times New Roman" w:hAnsi="Times New Roman" w:cs="Times New Roman"/>
          <w:color w:val="000000" w:themeColor="text1"/>
          <w:sz w:val="24"/>
          <w:szCs w:val="24"/>
        </w:rPr>
        <w:t xml:space="preserve"> concepts</w:t>
      </w:r>
    </w:p>
    <w:p w14:paraId="6E696D76" w14:textId="77777777" w:rsidR="0021770E" w:rsidRPr="00B55BC8" w:rsidRDefault="0021770E" w:rsidP="0041524C">
      <w:pPr>
        <w:pStyle w:val="ListParagraph"/>
        <w:numPr>
          <w:ilvl w:val="0"/>
          <w:numId w:val="37"/>
        </w:numPr>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 xml:space="preserve">Well acquainted with </w:t>
      </w:r>
      <w:r w:rsidRPr="00B55BC8">
        <w:rPr>
          <w:rFonts w:ascii="Times New Roman" w:hAnsi="Times New Roman" w:cs="Times New Roman"/>
          <w:b/>
          <w:bCs/>
          <w:color w:val="000000" w:themeColor="text1"/>
          <w:sz w:val="24"/>
          <w:szCs w:val="24"/>
        </w:rPr>
        <w:t>OOPS concepts</w:t>
      </w:r>
    </w:p>
    <w:p w14:paraId="4AA4C40D" w14:textId="0CF4CA69" w:rsidR="00E541A7" w:rsidRPr="00B55BC8" w:rsidRDefault="0021770E" w:rsidP="0041524C">
      <w:pPr>
        <w:pStyle w:val="ListParagraph"/>
        <w:numPr>
          <w:ilvl w:val="0"/>
          <w:numId w:val="37"/>
        </w:numPr>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Sound Knowledge in java collections</w:t>
      </w:r>
    </w:p>
    <w:p w14:paraId="2929FD12" w14:textId="183D435B" w:rsidR="00337F7F" w:rsidRPr="00B55BC8" w:rsidRDefault="009F6E7A" w:rsidP="0041524C">
      <w:pPr>
        <w:pStyle w:val="ListParagraph"/>
        <w:numPr>
          <w:ilvl w:val="0"/>
          <w:numId w:val="37"/>
        </w:numPr>
        <w:ind w:left="0"/>
        <w:rPr>
          <w:rFonts w:ascii="Times New Roman" w:hAnsi="Times New Roman" w:cs="Times New Roman"/>
          <w:b/>
          <w:bCs/>
          <w:color w:val="000000" w:themeColor="text1"/>
          <w:sz w:val="24"/>
          <w:szCs w:val="24"/>
        </w:rPr>
      </w:pPr>
      <w:r w:rsidRPr="00B55BC8">
        <w:rPr>
          <w:rFonts w:ascii="Times New Roman" w:hAnsi="Times New Roman" w:cs="Times New Roman"/>
          <w:color w:val="000000" w:themeColor="text1"/>
          <w:sz w:val="24"/>
          <w:szCs w:val="24"/>
        </w:rPr>
        <w:t>Expertise in Understanding and Analysi</w:t>
      </w:r>
      <w:r w:rsidR="00337F7F" w:rsidRPr="00B55BC8">
        <w:rPr>
          <w:rFonts w:ascii="Times New Roman" w:hAnsi="Times New Roman" w:cs="Times New Roman"/>
          <w:color w:val="000000" w:themeColor="text1"/>
          <w:sz w:val="24"/>
          <w:szCs w:val="24"/>
        </w:rPr>
        <w:t xml:space="preserve">ng </w:t>
      </w:r>
      <w:r w:rsidR="00337F7F" w:rsidRPr="00B55BC8">
        <w:rPr>
          <w:rFonts w:ascii="Times New Roman" w:hAnsi="Times New Roman" w:cs="Times New Roman"/>
          <w:b/>
          <w:bCs/>
          <w:color w:val="000000" w:themeColor="text1"/>
          <w:sz w:val="24"/>
          <w:szCs w:val="24"/>
        </w:rPr>
        <w:t xml:space="preserve">Test Requirements, Tracking Changes and </w:t>
      </w:r>
    </w:p>
    <w:p w14:paraId="2605DC69" w14:textId="7662FCDE" w:rsidR="009F6E7A" w:rsidRPr="00B55BC8" w:rsidRDefault="00337F7F" w:rsidP="0041524C">
      <w:pPr>
        <w:pStyle w:val="ListParagraph"/>
        <w:ind w:left="0"/>
        <w:rPr>
          <w:rFonts w:ascii="Times New Roman" w:hAnsi="Times New Roman" w:cs="Times New Roman"/>
          <w:b/>
          <w:bCs/>
          <w:color w:val="000000" w:themeColor="text1"/>
          <w:sz w:val="24"/>
          <w:szCs w:val="24"/>
        </w:rPr>
      </w:pPr>
      <w:r w:rsidRPr="00B55BC8">
        <w:rPr>
          <w:rFonts w:ascii="Times New Roman" w:hAnsi="Times New Roman" w:cs="Times New Roman"/>
          <w:b/>
          <w:bCs/>
          <w:color w:val="000000" w:themeColor="text1"/>
          <w:sz w:val="24"/>
          <w:szCs w:val="24"/>
        </w:rPr>
        <w:t xml:space="preserve">            </w:t>
      </w:r>
      <w:r w:rsidR="00200665" w:rsidRPr="00B55BC8">
        <w:rPr>
          <w:rFonts w:ascii="Times New Roman" w:hAnsi="Times New Roman" w:cs="Times New Roman"/>
          <w:b/>
          <w:bCs/>
          <w:color w:val="000000" w:themeColor="text1"/>
          <w:sz w:val="24"/>
          <w:szCs w:val="24"/>
        </w:rPr>
        <w:t xml:space="preserve">Maintenance of test </w:t>
      </w:r>
      <w:r w:rsidRPr="00B55BC8">
        <w:rPr>
          <w:rFonts w:ascii="Times New Roman" w:hAnsi="Times New Roman" w:cs="Times New Roman"/>
          <w:b/>
          <w:bCs/>
          <w:color w:val="000000" w:themeColor="text1"/>
          <w:sz w:val="24"/>
          <w:szCs w:val="24"/>
        </w:rPr>
        <w:t xml:space="preserve">Requirements.                </w:t>
      </w:r>
    </w:p>
    <w:p w14:paraId="0E6A09E6" w14:textId="20B77447" w:rsidR="000C1958" w:rsidRPr="00B55BC8" w:rsidRDefault="000C1958" w:rsidP="0041524C">
      <w:pPr>
        <w:pStyle w:val="ListParagraph"/>
        <w:numPr>
          <w:ilvl w:val="0"/>
          <w:numId w:val="37"/>
        </w:numPr>
        <w:ind w:left="0"/>
        <w:rPr>
          <w:rFonts w:ascii="Times New Roman" w:hAnsi="Times New Roman" w:cs="Times New Roman"/>
          <w:b/>
          <w:color w:val="000000" w:themeColor="text1"/>
          <w:sz w:val="24"/>
          <w:szCs w:val="24"/>
        </w:rPr>
      </w:pPr>
      <w:r w:rsidRPr="00B55BC8">
        <w:rPr>
          <w:rFonts w:ascii="Times New Roman" w:hAnsi="Times New Roman" w:cs="Times New Roman"/>
          <w:color w:val="000000" w:themeColor="text1"/>
          <w:sz w:val="24"/>
          <w:szCs w:val="24"/>
        </w:rPr>
        <w:t xml:space="preserve">Well acquainted with all phases of </w:t>
      </w:r>
      <w:r w:rsidRPr="00B55BC8">
        <w:rPr>
          <w:rFonts w:ascii="Times New Roman" w:hAnsi="Times New Roman" w:cs="Times New Roman"/>
          <w:b/>
          <w:color w:val="000000" w:themeColor="text1"/>
          <w:sz w:val="24"/>
          <w:szCs w:val="24"/>
        </w:rPr>
        <w:t>SDLC and STLC</w:t>
      </w:r>
      <w:r w:rsidRPr="00B55BC8">
        <w:rPr>
          <w:rFonts w:ascii="Times New Roman" w:hAnsi="Times New Roman" w:cs="Times New Roman"/>
          <w:color w:val="000000" w:themeColor="text1"/>
          <w:sz w:val="24"/>
          <w:szCs w:val="24"/>
        </w:rPr>
        <w:t>.</w:t>
      </w:r>
    </w:p>
    <w:p w14:paraId="38F49EB6" w14:textId="1891CF1D" w:rsidR="00337F7F" w:rsidRPr="00B55BC8" w:rsidRDefault="00337F7F" w:rsidP="0041524C">
      <w:pPr>
        <w:pStyle w:val="ListParagraph"/>
        <w:numPr>
          <w:ilvl w:val="0"/>
          <w:numId w:val="37"/>
        </w:numPr>
        <w:ind w:left="0"/>
        <w:rPr>
          <w:rFonts w:ascii="Times New Roman" w:hAnsi="Times New Roman" w:cs="Times New Roman"/>
          <w:b/>
          <w:bCs/>
          <w:color w:val="000000" w:themeColor="text1"/>
          <w:sz w:val="24"/>
          <w:szCs w:val="24"/>
        </w:rPr>
      </w:pPr>
      <w:r w:rsidRPr="00B55BC8">
        <w:rPr>
          <w:rFonts w:ascii="Times New Roman" w:hAnsi="Times New Roman" w:cs="Times New Roman"/>
          <w:color w:val="000000" w:themeColor="text1"/>
          <w:sz w:val="24"/>
          <w:szCs w:val="24"/>
        </w:rPr>
        <w:t xml:space="preserve">Worked on all level of testing including </w:t>
      </w:r>
      <w:r w:rsidRPr="00B55BC8">
        <w:rPr>
          <w:rFonts w:ascii="Times New Roman" w:hAnsi="Times New Roman" w:cs="Times New Roman"/>
          <w:b/>
          <w:bCs/>
          <w:color w:val="000000" w:themeColor="text1"/>
          <w:sz w:val="24"/>
          <w:szCs w:val="24"/>
        </w:rPr>
        <w:t xml:space="preserve">Smoke </w:t>
      </w:r>
      <w:r w:rsidR="00797600" w:rsidRPr="00B55BC8">
        <w:rPr>
          <w:rFonts w:ascii="Times New Roman" w:hAnsi="Times New Roman" w:cs="Times New Roman"/>
          <w:b/>
          <w:bCs/>
          <w:color w:val="000000" w:themeColor="text1"/>
          <w:sz w:val="24"/>
          <w:szCs w:val="24"/>
        </w:rPr>
        <w:t xml:space="preserve">Testing, Regression, Functional Testing, </w:t>
      </w:r>
    </w:p>
    <w:p w14:paraId="14E50DAB" w14:textId="287ED07F" w:rsidR="00797600" w:rsidRPr="00B55BC8" w:rsidRDefault="006B080E" w:rsidP="0041524C">
      <w:pPr>
        <w:pStyle w:val="ListParagraph"/>
        <w:ind w:left="0"/>
        <w:rPr>
          <w:rFonts w:ascii="Times New Roman" w:hAnsi="Times New Roman" w:cs="Times New Roman"/>
          <w:b/>
          <w:bCs/>
          <w:color w:val="000000" w:themeColor="text1"/>
          <w:sz w:val="24"/>
          <w:szCs w:val="24"/>
        </w:rPr>
      </w:pPr>
      <w:r w:rsidRPr="00B55BC8">
        <w:rPr>
          <w:rFonts w:ascii="Times New Roman" w:hAnsi="Times New Roman" w:cs="Times New Roman"/>
          <w:b/>
          <w:bCs/>
          <w:color w:val="000000" w:themeColor="text1"/>
          <w:sz w:val="24"/>
          <w:szCs w:val="24"/>
        </w:rPr>
        <w:t xml:space="preserve">            </w:t>
      </w:r>
      <w:r w:rsidR="00200665" w:rsidRPr="00B55BC8">
        <w:rPr>
          <w:rFonts w:ascii="Times New Roman" w:hAnsi="Times New Roman" w:cs="Times New Roman"/>
          <w:b/>
          <w:bCs/>
          <w:color w:val="000000" w:themeColor="text1"/>
          <w:sz w:val="24"/>
          <w:szCs w:val="24"/>
        </w:rPr>
        <w:t xml:space="preserve">Integration </w:t>
      </w:r>
      <w:r w:rsidR="00797600" w:rsidRPr="00B55BC8">
        <w:rPr>
          <w:rFonts w:ascii="Times New Roman" w:hAnsi="Times New Roman" w:cs="Times New Roman"/>
          <w:b/>
          <w:bCs/>
          <w:color w:val="000000" w:themeColor="text1"/>
          <w:sz w:val="24"/>
          <w:szCs w:val="24"/>
        </w:rPr>
        <w:t>Testing &amp; System Testing.</w:t>
      </w:r>
    </w:p>
    <w:p w14:paraId="4E449FE3" w14:textId="77777777" w:rsidR="000C1958" w:rsidRPr="00B55BC8" w:rsidRDefault="000C1958" w:rsidP="0041524C">
      <w:pPr>
        <w:pStyle w:val="ListParagraph"/>
        <w:numPr>
          <w:ilvl w:val="0"/>
          <w:numId w:val="37"/>
        </w:numPr>
        <w:ind w:left="0"/>
        <w:rPr>
          <w:rFonts w:ascii="Times New Roman" w:hAnsi="Times New Roman" w:cs="Times New Roman"/>
          <w:b/>
          <w:color w:val="000000" w:themeColor="text1"/>
          <w:sz w:val="24"/>
          <w:szCs w:val="24"/>
        </w:rPr>
      </w:pPr>
      <w:r w:rsidRPr="00B55BC8">
        <w:rPr>
          <w:rFonts w:ascii="Times New Roman" w:hAnsi="Times New Roman" w:cs="Times New Roman"/>
          <w:color w:val="000000" w:themeColor="text1"/>
          <w:sz w:val="24"/>
          <w:szCs w:val="24"/>
        </w:rPr>
        <w:lastRenderedPageBreak/>
        <w:t xml:space="preserve">Proficient in devising all the artifacts of testing such as </w:t>
      </w:r>
      <w:r w:rsidRPr="00B55BC8">
        <w:rPr>
          <w:rFonts w:ascii="Times New Roman" w:hAnsi="Times New Roman" w:cs="Times New Roman"/>
          <w:b/>
          <w:color w:val="000000" w:themeColor="text1"/>
          <w:sz w:val="24"/>
          <w:szCs w:val="24"/>
        </w:rPr>
        <w:t>Test Scenarios, Test Cases, Defect Reports.</w:t>
      </w:r>
    </w:p>
    <w:p w14:paraId="39B699A9" w14:textId="77777777" w:rsidR="000C1958" w:rsidRPr="00B55BC8" w:rsidRDefault="000C1958" w:rsidP="0041524C">
      <w:pPr>
        <w:pStyle w:val="ListParagraph"/>
        <w:numPr>
          <w:ilvl w:val="0"/>
          <w:numId w:val="37"/>
        </w:numPr>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 xml:space="preserve">Experience in Bug Reporting Tool </w:t>
      </w:r>
      <w:r w:rsidRPr="00B55BC8">
        <w:rPr>
          <w:rFonts w:ascii="Times New Roman" w:hAnsi="Times New Roman" w:cs="Times New Roman"/>
          <w:b/>
          <w:color w:val="000000" w:themeColor="text1"/>
          <w:sz w:val="24"/>
          <w:szCs w:val="24"/>
        </w:rPr>
        <w:t>JIRA</w:t>
      </w:r>
      <w:r w:rsidRPr="00B55BC8">
        <w:rPr>
          <w:rFonts w:ascii="Times New Roman" w:hAnsi="Times New Roman" w:cs="Times New Roman"/>
          <w:color w:val="000000" w:themeColor="text1"/>
          <w:sz w:val="24"/>
          <w:szCs w:val="24"/>
        </w:rPr>
        <w:t>.</w:t>
      </w:r>
    </w:p>
    <w:p w14:paraId="41DBA77C" w14:textId="2B4D86F6" w:rsidR="0021770E" w:rsidRPr="00B55BC8" w:rsidRDefault="000C1958" w:rsidP="0041524C">
      <w:pPr>
        <w:pStyle w:val="ListParagraph"/>
        <w:numPr>
          <w:ilvl w:val="0"/>
          <w:numId w:val="37"/>
        </w:numPr>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 xml:space="preserve">Having knowledge on </w:t>
      </w:r>
      <w:r w:rsidRPr="00B55BC8">
        <w:rPr>
          <w:rFonts w:ascii="Times New Roman" w:hAnsi="Times New Roman" w:cs="Times New Roman"/>
          <w:b/>
          <w:color w:val="000000" w:themeColor="text1"/>
          <w:sz w:val="24"/>
          <w:szCs w:val="24"/>
        </w:rPr>
        <w:t>Agile methodology</w:t>
      </w:r>
      <w:r w:rsidRPr="00B55BC8">
        <w:rPr>
          <w:rFonts w:ascii="Times New Roman" w:hAnsi="Times New Roman" w:cs="Times New Roman"/>
          <w:color w:val="000000" w:themeColor="text1"/>
          <w:sz w:val="24"/>
          <w:szCs w:val="24"/>
        </w:rPr>
        <w:t>.</w:t>
      </w:r>
    </w:p>
    <w:p w14:paraId="2509DBD4" w14:textId="63689946" w:rsidR="00BD524A" w:rsidRDefault="00ED3B31" w:rsidP="0041524C">
      <w:pPr>
        <w:pStyle w:val="ListParagraph"/>
        <w:numPr>
          <w:ilvl w:val="0"/>
          <w:numId w:val="37"/>
        </w:numPr>
        <w:ind w:left="0"/>
        <w:rPr>
          <w:rFonts w:ascii="Times New Roman" w:hAnsi="Times New Roman" w:cs="Times New Roman"/>
          <w:color w:val="000000" w:themeColor="text1"/>
          <w:sz w:val="24"/>
          <w:szCs w:val="24"/>
        </w:rPr>
      </w:pPr>
      <w:r w:rsidRPr="00B55BC8">
        <w:rPr>
          <w:rFonts w:ascii="Times New Roman" w:hAnsi="Times New Roman" w:cs="Times New Roman"/>
          <w:color w:val="000000" w:themeColor="text1"/>
          <w:sz w:val="24"/>
          <w:szCs w:val="24"/>
        </w:rPr>
        <w:t xml:space="preserve">Flexible and versatile to adopt to any new environment, ability to work independently with minimal </w:t>
      </w:r>
      <w:r w:rsidR="00BD524A">
        <w:rPr>
          <w:rFonts w:ascii="Times New Roman" w:hAnsi="Times New Roman" w:cs="Times New Roman"/>
          <w:color w:val="000000" w:themeColor="text1"/>
          <w:sz w:val="24"/>
          <w:szCs w:val="24"/>
        </w:rPr>
        <w:t xml:space="preserve"> </w:t>
      </w:r>
    </w:p>
    <w:p w14:paraId="531A978B" w14:textId="13C991D6" w:rsidR="006B080E" w:rsidRDefault="00BD524A" w:rsidP="003A1EED">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55BC8">
        <w:rPr>
          <w:rFonts w:ascii="Times New Roman" w:hAnsi="Times New Roman" w:cs="Times New Roman"/>
          <w:color w:val="000000" w:themeColor="text1"/>
          <w:sz w:val="24"/>
          <w:szCs w:val="24"/>
        </w:rPr>
        <w:t>supervision and also performed as part of a team and good communication skills.</w:t>
      </w:r>
    </w:p>
    <w:p w14:paraId="36EC7657" w14:textId="77777777" w:rsidR="003A1EED" w:rsidRPr="00B55BC8" w:rsidRDefault="003A1EED" w:rsidP="003A1EED">
      <w:pPr>
        <w:pStyle w:val="ListParagraph"/>
        <w:ind w:left="0"/>
        <w:rPr>
          <w:rFonts w:ascii="Times New Roman" w:hAnsi="Times New Roman" w:cs="Times New Roman"/>
          <w:color w:val="000000" w:themeColor="text1"/>
          <w:sz w:val="24"/>
          <w:szCs w:val="24"/>
        </w:rPr>
      </w:pPr>
    </w:p>
    <w:tbl>
      <w:tblPr>
        <w:tblW w:w="10681" w:type="dxa"/>
        <w:tblInd w:w="1" w:type="dxa"/>
        <w:tblLayout w:type="fixed"/>
        <w:tblCellMar>
          <w:left w:w="0" w:type="dxa"/>
          <w:right w:w="0" w:type="dxa"/>
        </w:tblCellMar>
        <w:tblLook w:val="0000" w:firstRow="0" w:lastRow="0" w:firstColumn="0" w:lastColumn="0" w:noHBand="0" w:noVBand="0"/>
      </w:tblPr>
      <w:tblGrid>
        <w:gridCol w:w="10681"/>
      </w:tblGrid>
      <w:tr w:rsidR="009711C2" w:rsidRPr="00B55BC8" w14:paraId="51F71E79" w14:textId="77777777" w:rsidTr="00554EEE">
        <w:trPr>
          <w:trHeight w:val="339"/>
        </w:trPr>
        <w:tc>
          <w:tcPr>
            <w:tcW w:w="10681"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5D243AF8" w14:textId="22CB8E1D" w:rsidR="009711C2" w:rsidRPr="00B55BC8" w:rsidRDefault="009711C2" w:rsidP="0041524C">
            <w:pPr>
              <w:spacing w:line="276" w:lineRule="auto"/>
              <w:jc w:val="both"/>
              <w:rPr>
                <w:rFonts w:ascii="Times New Roman" w:hAnsi="Times New Roman" w:cs="Times New Roman"/>
                <w:b/>
                <w:color w:val="44546A" w:themeColor="text2"/>
                <w:szCs w:val="24"/>
              </w:rPr>
            </w:pPr>
            <w:r w:rsidRPr="00554EEE">
              <w:rPr>
                <w:rFonts w:ascii="Times New Roman" w:hAnsi="Times New Roman" w:cs="Times New Roman"/>
                <w:b/>
                <w:color w:val="FFFFFF" w:themeColor="background1"/>
                <w:szCs w:val="24"/>
                <w:highlight w:val="black"/>
              </w:rPr>
              <w:t>T</w:t>
            </w:r>
            <w:r w:rsidR="00874DBE" w:rsidRPr="00554EEE">
              <w:rPr>
                <w:rFonts w:ascii="Times New Roman" w:hAnsi="Times New Roman" w:cs="Times New Roman"/>
                <w:b/>
                <w:color w:val="FFFFFF" w:themeColor="background1"/>
                <w:szCs w:val="24"/>
                <w:highlight w:val="black"/>
              </w:rPr>
              <w:t>echnical</w:t>
            </w:r>
            <w:r w:rsidRPr="00554EEE">
              <w:rPr>
                <w:rFonts w:ascii="Times New Roman" w:hAnsi="Times New Roman" w:cs="Times New Roman"/>
                <w:b/>
                <w:color w:val="FFFFFF" w:themeColor="background1"/>
                <w:szCs w:val="24"/>
                <w:highlight w:val="black"/>
              </w:rPr>
              <w:t xml:space="preserve"> S</w:t>
            </w:r>
            <w:bookmarkStart w:id="0" w:name="Technical_Skills:"/>
            <w:bookmarkEnd w:id="0"/>
            <w:r w:rsidR="00874DBE" w:rsidRPr="00554EEE">
              <w:rPr>
                <w:rFonts w:ascii="Times New Roman" w:hAnsi="Times New Roman" w:cs="Times New Roman"/>
                <w:b/>
                <w:color w:val="FFFFFF" w:themeColor="background1"/>
                <w:szCs w:val="24"/>
                <w:highlight w:val="black"/>
              </w:rPr>
              <w:t>kills</w:t>
            </w:r>
          </w:p>
        </w:tc>
      </w:tr>
    </w:tbl>
    <w:p w14:paraId="2CCEC9B4" w14:textId="4187D855" w:rsidR="00A96FB2" w:rsidRPr="00B55BC8" w:rsidRDefault="00A96FB2" w:rsidP="0041524C">
      <w:pPr>
        <w:pStyle w:val="ListParagraph"/>
        <w:numPr>
          <w:ilvl w:val="0"/>
          <w:numId w:val="38"/>
        </w:numPr>
        <w:autoSpaceDE w:val="0"/>
        <w:jc w:val="both"/>
        <w:rPr>
          <w:rFonts w:ascii="Times New Roman" w:hAnsi="Times New Roman" w:cs="Times New Roman"/>
          <w:sz w:val="24"/>
          <w:szCs w:val="24"/>
          <w:lang w:val="sv-SE"/>
        </w:rPr>
      </w:pPr>
      <w:r w:rsidRPr="00B55BC8">
        <w:rPr>
          <w:rFonts w:ascii="Times New Roman" w:hAnsi="Times New Roman" w:cs="Times New Roman"/>
          <w:b/>
          <w:sz w:val="24"/>
          <w:szCs w:val="24"/>
          <w:lang w:val="sv-SE"/>
        </w:rPr>
        <w:t>Software Testing</w:t>
      </w:r>
      <w:r w:rsidRPr="00B55BC8">
        <w:rPr>
          <w:rFonts w:ascii="Times New Roman" w:hAnsi="Times New Roman" w:cs="Times New Roman"/>
          <w:sz w:val="24"/>
          <w:szCs w:val="24"/>
          <w:lang w:val="sv-SE"/>
        </w:rPr>
        <w:tab/>
      </w:r>
      <w:r w:rsidRPr="00B55BC8">
        <w:rPr>
          <w:rFonts w:ascii="Times New Roman" w:hAnsi="Times New Roman" w:cs="Times New Roman"/>
          <w:sz w:val="24"/>
          <w:szCs w:val="24"/>
          <w:lang w:val="sv-SE"/>
        </w:rPr>
        <w:tab/>
      </w:r>
      <w:r w:rsidRPr="00B55BC8">
        <w:rPr>
          <w:rFonts w:ascii="Times New Roman" w:hAnsi="Times New Roman" w:cs="Times New Roman"/>
          <w:b/>
          <w:sz w:val="24"/>
          <w:szCs w:val="24"/>
          <w:lang w:val="sv-SE"/>
        </w:rPr>
        <w:t>:</w:t>
      </w:r>
      <w:r w:rsidRPr="00B55BC8">
        <w:rPr>
          <w:rFonts w:ascii="Times New Roman" w:hAnsi="Times New Roman" w:cs="Times New Roman"/>
          <w:sz w:val="24"/>
          <w:szCs w:val="24"/>
          <w:lang w:val="sv-SE"/>
        </w:rPr>
        <w:t xml:space="preserve">  Automation Testing </w:t>
      </w:r>
      <w:r w:rsidR="003A6E77" w:rsidRPr="00B55BC8">
        <w:rPr>
          <w:rFonts w:ascii="Times New Roman" w:hAnsi="Times New Roman" w:cs="Times New Roman"/>
          <w:sz w:val="24"/>
          <w:szCs w:val="24"/>
          <w:lang w:val="sv-SE"/>
        </w:rPr>
        <w:t>&amp;</w:t>
      </w:r>
      <w:r w:rsidRPr="00B55BC8">
        <w:rPr>
          <w:rFonts w:ascii="Times New Roman" w:hAnsi="Times New Roman" w:cs="Times New Roman"/>
          <w:sz w:val="24"/>
          <w:szCs w:val="24"/>
          <w:lang w:val="sv-SE"/>
        </w:rPr>
        <w:t xml:space="preserve">Manual Testing </w:t>
      </w:r>
    </w:p>
    <w:p w14:paraId="5C930731" w14:textId="60C914DF" w:rsidR="00A96FB2" w:rsidRPr="00B55BC8" w:rsidRDefault="00A96FB2" w:rsidP="0041524C">
      <w:pPr>
        <w:pStyle w:val="ListParagraph"/>
        <w:numPr>
          <w:ilvl w:val="0"/>
          <w:numId w:val="38"/>
        </w:numPr>
        <w:autoSpaceDE w:val="0"/>
        <w:jc w:val="both"/>
        <w:rPr>
          <w:rFonts w:ascii="Times New Roman" w:hAnsi="Times New Roman" w:cs="Times New Roman"/>
          <w:sz w:val="24"/>
          <w:szCs w:val="24"/>
          <w:lang w:val="sv-SE"/>
        </w:rPr>
      </w:pPr>
      <w:r w:rsidRPr="00B55BC8">
        <w:rPr>
          <w:rFonts w:ascii="Times New Roman" w:hAnsi="Times New Roman" w:cs="Times New Roman"/>
          <w:b/>
          <w:bCs/>
          <w:sz w:val="24"/>
          <w:szCs w:val="24"/>
          <w:lang w:val="sv-SE"/>
        </w:rPr>
        <w:t>Automation FrameWork     :</w:t>
      </w:r>
      <w:r w:rsidRPr="00B55BC8">
        <w:rPr>
          <w:rFonts w:ascii="Times New Roman" w:hAnsi="Times New Roman" w:cs="Times New Roman"/>
          <w:sz w:val="24"/>
          <w:szCs w:val="24"/>
          <w:lang w:val="sv-SE"/>
        </w:rPr>
        <w:t xml:space="preserve">  Hybrid FrameWork</w:t>
      </w:r>
    </w:p>
    <w:p w14:paraId="141CCD71" w14:textId="3A17324D" w:rsidR="00A96FB2" w:rsidRPr="00B55BC8" w:rsidRDefault="00A96FB2" w:rsidP="0041524C">
      <w:pPr>
        <w:pStyle w:val="ListParagraph"/>
        <w:numPr>
          <w:ilvl w:val="0"/>
          <w:numId w:val="38"/>
        </w:numPr>
        <w:autoSpaceDE w:val="0"/>
        <w:jc w:val="both"/>
        <w:rPr>
          <w:rFonts w:ascii="Times New Roman" w:hAnsi="Times New Roman" w:cs="Times New Roman"/>
          <w:sz w:val="24"/>
          <w:szCs w:val="24"/>
          <w:lang w:val="sv-SE"/>
        </w:rPr>
      </w:pPr>
      <w:r w:rsidRPr="00B55BC8">
        <w:rPr>
          <w:rFonts w:ascii="Times New Roman" w:hAnsi="Times New Roman" w:cs="Times New Roman"/>
          <w:b/>
          <w:sz w:val="24"/>
          <w:szCs w:val="24"/>
          <w:lang w:val="sv-SE"/>
        </w:rPr>
        <w:t>Automated Tools</w:t>
      </w:r>
      <w:r w:rsidRPr="00B55BC8">
        <w:rPr>
          <w:rFonts w:ascii="Times New Roman" w:hAnsi="Times New Roman" w:cs="Times New Roman"/>
          <w:sz w:val="24"/>
          <w:szCs w:val="24"/>
          <w:lang w:val="sv-SE"/>
        </w:rPr>
        <w:tab/>
      </w:r>
      <w:r w:rsidRPr="00B55BC8">
        <w:rPr>
          <w:rFonts w:ascii="Times New Roman" w:hAnsi="Times New Roman" w:cs="Times New Roman"/>
          <w:sz w:val="24"/>
          <w:szCs w:val="24"/>
          <w:lang w:val="sv-SE"/>
        </w:rPr>
        <w:tab/>
      </w:r>
      <w:r w:rsidRPr="00B55BC8">
        <w:rPr>
          <w:rFonts w:ascii="Times New Roman" w:hAnsi="Times New Roman" w:cs="Times New Roman"/>
          <w:b/>
          <w:sz w:val="24"/>
          <w:szCs w:val="24"/>
          <w:lang w:val="sv-SE"/>
        </w:rPr>
        <w:t>:</w:t>
      </w:r>
      <w:r w:rsidRPr="00B55BC8">
        <w:rPr>
          <w:rFonts w:ascii="Times New Roman" w:hAnsi="Times New Roman" w:cs="Times New Roman"/>
          <w:sz w:val="24"/>
          <w:szCs w:val="24"/>
          <w:lang w:val="sv-SE"/>
        </w:rPr>
        <w:t xml:space="preserve">  Selenium Web Driver</w:t>
      </w:r>
    </w:p>
    <w:p w14:paraId="300233BB" w14:textId="77777777" w:rsidR="00A96FB2" w:rsidRPr="00B55BC8" w:rsidRDefault="00A96FB2" w:rsidP="0041524C">
      <w:pPr>
        <w:pStyle w:val="ListParagraph"/>
        <w:numPr>
          <w:ilvl w:val="0"/>
          <w:numId w:val="38"/>
        </w:numPr>
        <w:autoSpaceDE w:val="0"/>
        <w:jc w:val="both"/>
        <w:rPr>
          <w:rFonts w:ascii="Times New Roman" w:hAnsi="Times New Roman" w:cs="Times New Roman"/>
          <w:b/>
          <w:sz w:val="24"/>
          <w:szCs w:val="24"/>
          <w:lang w:val="sv-SE"/>
        </w:rPr>
      </w:pPr>
      <w:r w:rsidRPr="00B55BC8">
        <w:rPr>
          <w:rFonts w:ascii="Times New Roman" w:hAnsi="Times New Roman" w:cs="Times New Roman"/>
          <w:b/>
          <w:sz w:val="24"/>
          <w:szCs w:val="24"/>
          <w:lang w:val="sv-SE"/>
        </w:rPr>
        <w:t>Development environment</w:t>
      </w:r>
      <w:r w:rsidRPr="00B55BC8">
        <w:rPr>
          <w:rFonts w:ascii="Times New Roman" w:hAnsi="Times New Roman" w:cs="Times New Roman"/>
          <w:b/>
          <w:sz w:val="24"/>
          <w:szCs w:val="24"/>
          <w:lang w:val="sv-SE"/>
        </w:rPr>
        <w:tab/>
        <w:t>:</w:t>
      </w:r>
      <w:r w:rsidRPr="00B55BC8">
        <w:rPr>
          <w:rFonts w:ascii="Times New Roman" w:hAnsi="Times New Roman" w:cs="Times New Roman"/>
          <w:sz w:val="24"/>
          <w:szCs w:val="24"/>
          <w:lang w:val="sv-SE"/>
        </w:rPr>
        <w:t xml:space="preserve">  Eclipse</w:t>
      </w:r>
    </w:p>
    <w:p w14:paraId="5F8751F1" w14:textId="7617C36D" w:rsidR="00A96FB2" w:rsidRPr="00B55BC8" w:rsidRDefault="00A96FB2" w:rsidP="0041524C">
      <w:pPr>
        <w:pStyle w:val="ListParagraph"/>
        <w:numPr>
          <w:ilvl w:val="0"/>
          <w:numId w:val="38"/>
        </w:numPr>
        <w:autoSpaceDE w:val="0"/>
        <w:jc w:val="both"/>
        <w:rPr>
          <w:rFonts w:ascii="Times New Roman" w:hAnsi="Times New Roman" w:cs="Times New Roman"/>
          <w:sz w:val="24"/>
          <w:szCs w:val="24"/>
          <w:lang w:val="sv-SE"/>
        </w:rPr>
      </w:pPr>
      <w:r w:rsidRPr="00B55BC8">
        <w:rPr>
          <w:rFonts w:ascii="Times New Roman" w:hAnsi="Times New Roman" w:cs="Times New Roman"/>
          <w:b/>
          <w:bCs/>
          <w:sz w:val="24"/>
          <w:szCs w:val="24"/>
        </w:rPr>
        <w:t>Programming</w:t>
      </w:r>
      <w:r w:rsidRPr="00B55BC8">
        <w:rPr>
          <w:rFonts w:ascii="Times New Roman" w:hAnsi="Times New Roman" w:cs="Times New Roman"/>
          <w:b/>
          <w:sz w:val="24"/>
          <w:szCs w:val="24"/>
          <w:lang w:val="sv-SE"/>
        </w:rPr>
        <w:t xml:space="preserve"> Language</w:t>
      </w:r>
      <w:r w:rsidRPr="00B55BC8">
        <w:rPr>
          <w:rFonts w:ascii="Times New Roman" w:hAnsi="Times New Roman" w:cs="Times New Roman"/>
          <w:b/>
          <w:sz w:val="24"/>
          <w:szCs w:val="24"/>
          <w:lang w:val="sv-SE"/>
        </w:rPr>
        <w:tab/>
        <w:t>:</w:t>
      </w:r>
      <w:r w:rsidRPr="00B55BC8">
        <w:rPr>
          <w:rFonts w:ascii="Times New Roman" w:hAnsi="Times New Roman" w:cs="Times New Roman"/>
          <w:sz w:val="24"/>
          <w:szCs w:val="24"/>
          <w:lang w:val="sv-SE"/>
        </w:rPr>
        <w:t xml:space="preserve">  Java</w:t>
      </w:r>
    </w:p>
    <w:p w14:paraId="08B12516" w14:textId="30CD97AC" w:rsidR="00874DBE" w:rsidRPr="00B55BC8" w:rsidRDefault="00874DBE" w:rsidP="0041524C">
      <w:pPr>
        <w:pStyle w:val="ListParagraph"/>
        <w:numPr>
          <w:ilvl w:val="0"/>
          <w:numId w:val="38"/>
        </w:numPr>
        <w:autoSpaceDE w:val="0"/>
        <w:jc w:val="both"/>
        <w:rPr>
          <w:rFonts w:ascii="Times New Roman" w:hAnsi="Times New Roman" w:cs="Times New Roman"/>
          <w:b/>
          <w:sz w:val="24"/>
          <w:szCs w:val="24"/>
          <w:lang w:val="sv-SE"/>
        </w:rPr>
      </w:pPr>
      <w:r w:rsidRPr="00B55BC8">
        <w:rPr>
          <w:rFonts w:ascii="Times New Roman" w:hAnsi="Times New Roman" w:cs="Times New Roman"/>
          <w:b/>
          <w:bCs/>
          <w:sz w:val="24"/>
          <w:szCs w:val="24"/>
        </w:rPr>
        <w:t xml:space="preserve">Unit Testing Tool                 </w:t>
      </w:r>
      <w:r w:rsidR="00856FA6" w:rsidRPr="00B55BC8">
        <w:rPr>
          <w:rFonts w:ascii="Times New Roman" w:hAnsi="Times New Roman" w:cs="Times New Roman"/>
          <w:b/>
          <w:bCs/>
          <w:sz w:val="24"/>
          <w:szCs w:val="24"/>
        </w:rPr>
        <w:t xml:space="preserve"> </w:t>
      </w:r>
      <w:r w:rsidRPr="00B55BC8">
        <w:rPr>
          <w:rFonts w:ascii="Times New Roman" w:hAnsi="Times New Roman" w:cs="Times New Roman"/>
          <w:b/>
          <w:bCs/>
          <w:sz w:val="24"/>
          <w:szCs w:val="24"/>
        </w:rPr>
        <w:t xml:space="preserve">: </w:t>
      </w:r>
      <w:r w:rsidRPr="00B55BC8">
        <w:rPr>
          <w:rFonts w:ascii="Times New Roman" w:hAnsi="Times New Roman" w:cs="Times New Roman"/>
          <w:sz w:val="24"/>
          <w:szCs w:val="24"/>
        </w:rPr>
        <w:t>TestNG</w:t>
      </w:r>
    </w:p>
    <w:p w14:paraId="655F6F8D" w14:textId="4FACE8DE" w:rsidR="00A96FB2" w:rsidRPr="00B55BC8" w:rsidRDefault="00DB1695" w:rsidP="0041524C">
      <w:pPr>
        <w:pStyle w:val="ListParagraph"/>
        <w:numPr>
          <w:ilvl w:val="0"/>
          <w:numId w:val="38"/>
        </w:numPr>
        <w:jc w:val="both"/>
        <w:rPr>
          <w:rFonts w:ascii="Times New Roman" w:hAnsi="Times New Roman" w:cs="Times New Roman"/>
          <w:sz w:val="24"/>
          <w:szCs w:val="24"/>
        </w:rPr>
      </w:pPr>
      <w:r w:rsidRPr="00B55BC8">
        <w:rPr>
          <w:rFonts w:ascii="Times New Roman" w:hAnsi="Times New Roman" w:cs="Times New Roman"/>
          <w:b/>
          <w:sz w:val="24"/>
          <w:szCs w:val="24"/>
        </w:rPr>
        <w:t xml:space="preserve">Integration Tool                  </w:t>
      </w:r>
      <w:r w:rsidR="00856FA6" w:rsidRPr="00B55BC8">
        <w:rPr>
          <w:rFonts w:ascii="Times New Roman" w:hAnsi="Times New Roman" w:cs="Times New Roman"/>
          <w:b/>
          <w:sz w:val="24"/>
          <w:szCs w:val="24"/>
        </w:rPr>
        <w:t xml:space="preserve"> </w:t>
      </w:r>
      <w:r w:rsidRPr="00B55BC8">
        <w:rPr>
          <w:rFonts w:ascii="Times New Roman" w:hAnsi="Times New Roman" w:cs="Times New Roman"/>
          <w:b/>
          <w:sz w:val="24"/>
          <w:szCs w:val="24"/>
        </w:rPr>
        <w:t xml:space="preserve"> </w:t>
      </w:r>
      <w:r w:rsidR="00A96FB2" w:rsidRPr="00B55BC8">
        <w:rPr>
          <w:rFonts w:ascii="Times New Roman" w:hAnsi="Times New Roman" w:cs="Times New Roman"/>
          <w:b/>
          <w:sz w:val="24"/>
          <w:szCs w:val="24"/>
        </w:rPr>
        <w:t xml:space="preserve">:  </w:t>
      </w:r>
      <w:r w:rsidR="00A96FB2" w:rsidRPr="00B55BC8">
        <w:rPr>
          <w:rFonts w:ascii="Times New Roman" w:hAnsi="Times New Roman" w:cs="Times New Roman"/>
          <w:sz w:val="24"/>
          <w:szCs w:val="24"/>
        </w:rPr>
        <w:t>Jenkins</w:t>
      </w:r>
    </w:p>
    <w:p w14:paraId="7AD743F3" w14:textId="1D32A63A" w:rsidR="00DB1695" w:rsidRPr="00B55BC8" w:rsidRDefault="00DB1695" w:rsidP="0041524C">
      <w:pPr>
        <w:pStyle w:val="ListParagraph"/>
        <w:numPr>
          <w:ilvl w:val="0"/>
          <w:numId w:val="38"/>
        </w:numPr>
        <w:jc w:val="both"/>
        <w:rPr>
          <w:rFonts w:ascii="Times New Roman" w:hAnsi="Times New Roman" w:cs="Times New Roman"/>
          <w:bCs/>
          <w:sz w:val="24"/>
          <w:szCs w:val="24"/>
        </w:rPr>
      </w:pPr>
      <w:r w:rsidRPr="00B55BC8">
        <w:rPr>
          <w:rFonts w:ascii="Times New Roman" w:hAnsi="Times New Roman" w:cs="Times New Roman"/>
          <w:b/>
          <w:sz w:val="24"/>
          <w:szCs w:val="24"/>
        </w:rPr>
        <w:t xml:space="preserve">Build Tool                           </w:t>
      </w:r>
      <w:r w:rsidR="00856FA6" w:rsidRPr="00B55BC8">
        <w:rPr>
          <w:rFonts w:ascii="Times New Roman" w:hAnsi="Times New Roman" w:cs="Times New Roman"/>
          <w:b/>
          <w:sz w:val="24"/>
          <w:szCs w:val="24"/>
        </w:rPr>
        <w:t xml:space="preserve">  </w:t>
      </w:r>
      <w:r w:rsidRPr="00B55BC8">
        <w:rPr>
          <w:rFonts w:ascii="Times New Roman" w:hAnsi="Times New Roman" w:cs="Times New Roman"/>
          <w:b/>
          <w:sz w:val="24"/>
          <w:szCs w:val="24"/>
        </w:rPr>
        <w:t xml:space="preserve"> :</w:t>
      </w:r>
      <w:r w:rsidRPr="00B55BC8">
        <w:rPr>
          <w:rFonts w:ascii="Times New Roman" w:hAnsi="Times New Roman" w:cs="Times New Roman"/>
          <w:bCs/>
          <w:sz w:val="24"/>
          <w:szCs w:val="24"/>
        </w:rPr>
        <w:t xml:space="preserve"> </w:t>
      </w:r>
      <w:r w:rsidR="000F796A">
        <w:rPr>
          <w:rFonts w:ascii="Times New Roman" w:hAnsi="Times New Roman" w:cs="Times New Roman"/>
          <w:bCs/>
          <w:sz w:val="24"/>
          <w:szCs w:val="24"/>
        </w:rPr>
        <w:t xml:space="preserve"> </w:t>
      </w:r>
      <w:r w:rsidRPr="00B55BC8">
        <w:rPr>
          <w:rFonts w:ascii="Times New Roman" w:hAnsi="Times New Roman" w:cs="Times New Roman"/>
          <w:bCs/>
          <w:sz w:val="24"/>
          <w:szCs w:val="24"/>
        </w:rPr>
        <w:t>Maven</w:t>
      </w:r>
    </w:p>
    <w:p w14:paraId="7101457B" w14:textId="514075AE" w:rsidR="00DB1695" w:rsidRPr="00B55BC8" w:rsidRDefault="00DB1695" w:rsidP="0041524C">
      <w:pPr>
        <w:pStyle w:val="ListParagraph"/>
        <w:numPr>
          <w:ilvl w:val="0"/>
          <w:numId w:val="38"/>
        </w:numPr>
        <w:autoSpaceDE w:val="0"/>
        <w:jc w:val="both"/>
        <w:rPr>
          <w:rFonts w:ascii="Times New Roman" w:hAnsi="Times New Roman" w:cs="Times New Roman"/>
          <w:sz w:val="24"/>
          <w:szCs w:val="24"/>
          <w:lang w:val="sv-SE"/>
        </w:rPr>
      </w:pPr>
      <w:r w:rsidRPr="00B55BC8">
        <w:rPr>
          <w:rFonts w:ascii="Times New Roman" w:hAnsi="Times New Roman" w:cs="Times New Roman"/>
          <w:b/>
          <w:sz w:val="24"/>
          <w:szCs w:val="24"/>
          <w:lang w:val="sv-SE"/>
        </w:rPr>
        <w:t xml:space="preserve">Bug management Tool        </w:t>
      </w:r>
      <w:r w:rsidR="00856FA6" w:rsidRPr="00B55BC8">
        <w:rPr>
          <w:rFonts w:ascii="Times New Roman" w:hAnsi="Times New Roman" w:cs="Times New Roman"/>
          <w:b/>
          <w:sz w:val="24"/>
          <w:szCs w:val="24"/>
          <w:lang w:val="sv-SE"/>
        </w:rPr>
        <w:t xml:space="preserve"> </w:t>
      </w:r>
      <w:r w:rsidR="000F796A">
        <w:rPr>
          <w:rFonts w:ascii="Times New Roman" w:hAnsi="Times New Roman" w:cs="Times New Roman"/>
          <w:b/>
          <w:sz w:val="24"/>
          <w:szCs w:val="24"/>
          <w:lang w:val="sv-SE"/>
        </w:rPr>
        <w:t xml:space="preserve"> </w:t>
      </w:r>
      <w:r w:rsidRPr="00B55BC8">
        <w:rPr>
          <w:rFonts w:ascii="Times New Roman" w:hAnsi="Times New Roman" w:cs="Times New Roman"/>
          <w:b/>
          <w:sz w:val="24"/>
          <w:szCs w:val="24"/>
          <w:lang w:val="sv-SE"/>
        </w:rPr>
        <w:t>:</w:t>
      </w:r>
      <w:r w:rsidRPr="00B55BC8">
        <w:rPr>
          <w:rFonts w:ascii="Times New Roman" w:hAnsi="Times New Roman" w:cs="Times New Roman"/>
          <w:sz w:val="24"/>
          <w:szCs w:val="24"/>
          <w:lang w:val="sv-SE"/>
        </w:rPr>
        <w:t xml:space="preserve"> JIRA</w:t>
      </w:r>
    </w:p>
    <w:p w14:paraId="1058F4C2" w14:textId="0E44F836" w:rsidR="009711C2" w:rsidRPr="003A1EED" w:rsidRDefault="00DB1695" w:rsidP="003A1EED">
      <w:pPr>
        <w:pStyle w:val="ListParagraph"/>
        <w:numPr>
          <w:ilvl w:val="0"/>
          <w:numId w:val="38"/>
        </w:numPr>
        <w:jc w:val="both"/>
        <w:rPr>
          <w:rFonts w:ascii="Times New Roman" w:hAnsi="Times New Roman" w:cs="Times New Roman"/>
          <w:sz w:val="24"/>
          <w:szCs w:val="24"/>
        </w:rPr>
      </w:pPr>
      <w:r w:rsidRPr="00B55BC8">
        <w:rPr>
          <w:rFonts w:ascii="Times New Roman" w:hAnsi="Times New Roman" w:cs="Times New Roman"/>
          <w:b/>
          <w:sz w:val="24"/>
          <w:szCs w:val="24"/>
        </w:rPr>
        <w:t xml:space="preserve">Operation System               </w:t>
      </w:r>
      <w:r w:rsidR="00856FA6" w:rsidRPr="00B55BC8">
        <w:rPr>
          <w:rFonts w:ascii="Times New Roman" w:hAnsi="Times New Roman" w:cs="Times New Roman"/>
          <w:b/>
          <w:sz w:val="24"/>
          <w:szCs w:val="24"/>
        </w:rPr>
        <w:t xml:space="preserve"> </w:t>
      </w:r>
      <w:r w:rsidRPr="00B55BC8">
        <w:rPr>
          <w:rFonts w:ascii="Times New Roman" w:hAnsi="Times New Roman" w:cs="Times New Roman"/>
          <w:b/>
          <w:sz w:val="24"/>
          <w:szCs w:val="24"/>
        </w:rPr>
        <w:t xml:space="preserve">  : </w:t>
      </w:r>
      <w:r w:rsidRPr="00B55BC8">
        <w:rPr>
          <w:rFonts w:ascii="Times New Roman" w:hAnsi="Times New Roman" w:cs="Times New Roman"/>
          <w:bCs/>
          <w:sz w:val="24"/>
          <w:szCs w:val="24"/>
        </w:rPr>
        <w:t>Windows</w:t>
      </w:r>
    </w:p>
    <w:p w14:paraId="4D6978B5" w14:textId="77777777" w:rsidR="003A3798" w:rsidRPr="00B55BC8" w:rsidRDefault="003A3798" w:rsidP="0041524C">
      <w:pPr>
        <w:spacing w:line="276" w:lineRule="auto"/>
        <w:jc w:val="both"/>
        <w:rPr>
          <w:rFonts w:ascii="Times New Roman" w:hAnsi="Times New Roman" w:cs="Times New Roman"/>
          <w:szCs w:val="24"/>
        </w:rPr>
      </w:pPr>
    </w:p>
    <w:tbl>
      <w:tblPr>
        <w:tblW w:w="10681" w:type="dxa"/>
        <w:tblInd w:w="1" w:type="dxa"/>
        <w:tblLayout w:type="fixed"/>
        <w:tblCellMar>
          <w:left w:w="0" w:type="dxa"/>
          <w:right w:w="0" w:type="dxa"/>
        </w:tblCellMar>
        <w:tblLook w:val="0000" w:firstRow="0" w:lastRow="0" w:firstColumn="0" w:lastColumn="0" w:noHBand="0" w:noVBand="0"/>
      </w:tblPr>
      <w:tblGrid>
        <w:gridCol w:w="10681"/>
      </w:tblGrid>
      <w:tr w:rsidR="00BD32DC" w:rsidRPr="00B55BC8" w14:paraId="12EF9DF3" w14:textId="77777777" w:rsidTr="00554EEE">
        <w:trPr>
          <w:trHeight w:val="339"/>
        </w:trPr>
        <w:tc>
          <w:tcPr>
            <w:tcW w:w="10681"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624883A8" w14:textId="560CFD31" w:rsidR="00BD32DC" w:rsidRPr="00B55BC8" w:rsidRDefault="009711C2" w:rsidP="0041524C">
            <w:pPr>
              <w:spacing w:line="276" w:lineRule="auto"/>
              <w:jc w:val="both"/>
              <w:rPr>
                <w:rFonts w:ascii="Times New Roman" w:hAnsi="Times New Roman" w:cs="Times New Roman"/>
                <w:b/>
                <w:color w:val="44546A" w:themeColor="text2"/>
                <w:szCs w:val="24"/>
              </w:rPr>
            </w:pPr>
            <w:r w:rsidRPr="00554EEE">
              <w:rPr>
                <w:rFonts w:ascii="Times New Roman" w:hAnsi="Times New Roman" w:cs="Times New Roman"/>
                <w:b/>
                <w:color w:val="FFFFFF" w:themeColor="background1"/>
                <w:szCs w:val="24"/>
                <w:highlight w:val="black"/>
              </w:rPr>
              <w:t>E</w:t>
            </w:r>
            <w:r w:rsidR="00554EEE" w:rsidRPr="00554EEE">
              <w:rPr>
                <w:rFonts w:ascii="Times New Roman" w:hAnsi="Times New Roman" w:cs="Times New Roman"/>
                <w:b/>
                <w:color w:val="FFFFFF" w:themeColor="background1"/>
                <w:szCs w:val="24"/>
                <w:highlight w:val="black"/>
              </w:rPr>
              <w:t>ducation</w:t>
            </w:r>
            <w:r w:rsidRPr="00554EEE">
              <w:rPr>
                <w:rFonts w:ascii="Times New Roman" w:hAnsi="Times New Roman" w:cs="Times New Roman"/>
                <w:b/>
                <w:color w:val="FFFFFF" w:themeColor="background1"/>
                <w:szCs w:val="24"/>
                <w:highlight w:val="black"/>
              </w:rPr>
              <w:t xml:space="preserve"> </w:t>
            </w:r>
            <w:r w:rsidR="00554EEE" w:rsidRPr="00554EEE">
              <w:rPr>
                <w:rFonts w:ascii="Times New Roman" w:hAnsi="Times New Roman" w:cs="Times New Roman"/>
                <w:b/>
                <w:color w:val="FFFFFF" w:themeColor="background1"/>
                <w:szCs w:val="24"/>
                <w:highlight w:val="black"/>
              </w:rPr>
              <w:t>Qualification</w:t>
            </w:r>
          </w:p>
        </w:tc>
      </w:tr>
    </w:tbl>
    <w:p w14:paraId="5E9BE5F9" w14:textId="7D4862E7" w:rsidR="000F4E2F" w:rsidRPr="000F796A" w:rsidRDefault="000F796A" w:rsidP="0041524C">
      <w:pPr>
        <w:pStyle w:val="Heading1"/>
        <w:numPr>
          <w:ilvl w:val="0"/>
          <w:numId w:val="0"/>
        </w:numPr>
        <w:spacing w:before="76" w:line="276" w:lineRule="auto"/>
        <w:ind w:right="2791"/>
        <w:jc w:val="both"/>
        <w:rPr>
          <w:rFonts w:ascii="Times New Roman" w:eastAsia="Times New Roman" w:hAnsi="Times New Roman" w:cs="Times New Roman"/>
          <w:sz w:val="24"/>
          <w:szCs w:val="24"/>
          <w:u w:val="none"/>
          <w:lang w:eastAsia="en-US"/>
        </w:rPr>
      </w:pPr>
      <w:r w:rsidRPr="000F796A">
        <w:rPr>
          <w:rFonts w:ascii="Times New Roman" w:hAnsi="Times New Roman" w:cs="Times New Roman"/>
          <w:sz w:val="24"/>
          <w:szCs w:val="24"/>
          <w:u w:val="none"/>
        </w:rPr>
        <w:t xml:space="preserve">Completed </w:t>
      </w:r>
      <w:r w:rsidR="000F4E2F" w:rsidRPr="000F796A">
        <w:rPr>
          <w:rFonts w:ascii="Times New Roman" w:hAnsi="Times New Roman" w:cs="Times New Roman"/>
          <w:sz w:val="24"/>
          <w:szCs w:val="24"/>
          <w:u w:val="none"/>
        </w:rPr>
        <w:t>BE</w:t>
      </w:r>
      <w:r w:rsidRPr="000F796A">
        <w:rPr>
          <w:rFonts w:ascii="Times New Roman" w:hAnsi="Times New Roman" w:cs="Times New Roman"/>
          <w:sz w:val="24"/>
          <w:szCs w:val="24"/>
          <w:u w:val="none"/>
        </w:rPr>
        <w:t>.,</w:t>
      </w:r>
      <w:r w:rsidR="000F4E2F" w:rsidRPr="000F796A">
        <w:rPr>
          <w:rFonts w:ascii="Times New Roman" w:hAnsi="Times New Roman" w:cs="Times New Roman"/>
          <w:sz w:val="24"/>
          <w:szCs w:val="24"/>
          <w:u w:val="none"/>
        </w:rPr>
        <w:t xml:space="preserve"> </w:t>
      </w:r>
      <w:r w:rsidR="000F4E2F" w:rsidRPr="000F796A">
        <w:rPr>
          <w:rFonts w:ascii="Times New Roman" w:hAnsi="Times New Roman" w:cs="Times New Roman"/>
          <w:b w:val="0"/>
          <w:sz w:val="24"/>
          <w:szCs w:val="24"/>
          <w:u w:val="none"/>
        </w:rPr>
        <w:t xml:space="preserve">in </w:t>
      </w:r>
      <w:r w:rsidR="000F4E2F" w:rsidRPr="000F796A">
        <w:rPr>
          <w:rFonts w:ascii="Times New Roman" w:hAnsi="Times New Roman" w:cs="Times New Roman"/>
          <w:sz w:val="24"/>
          <w:szCs w:val="24"/>
          <w:u w:val="none"/>
        </w:rPr>
        <w:t>Mechanical Engineering from VelsUniversity</w:t>
      </w:r>
      <w:r>
        <w:rPr>
          <w:rFonts w:ascii="Times New Roman" w:hAnsi="Times New Roman" w:cs="Times New Roman"/>
          <w:sz w:val="24"/>
          <w:szCs w:val="24"/>
          <w:u w:val="none"/>
        </w:rPr>
        <w:t>.</w:t>
      </w:r>
    </w:p>
    <w:p w14:paraId="1879C221" w14:textId="77777777" w:rsidR="004A2ECC" w:rsidRPr="000F796A" w:rsidRDefault="004A2ECC" w:rsidP="0041524C">
      <w:pPr>
        <w:spacing w:line="276" w:lineRule="auto"/>
        <w:jc w:val="both"/>
        <w:rPr>
          <w:rFonts w:ascii="Times New Roman" w:hAnsi="Times New Roman" w:cs="Times New Roman"/>
          <w:szCs w:val="24"/>
        </w:rPr>
      </w:pPr>
    </w:p>
    <w:tbl>
      <w:tblPr>
        <w:tblpPr w:leftFromText="180" w:rightFromText="180" w:vertAnchor="text" w:horzAnchor="margin" w:tblpY="254"/>
        <w:tblW w:w="10532" w:type="dxa"/>
        <w:tblLayout w:type="fixed"/>
        <w:tblCellMar>
          <w:left w:w="0" w:type="dxa"/>
          <w:right w:w="0" w:type="dxa"/>
        </w:tblCellMar>
        <w:tblLook w:val="0000" w:firstRow="0" w:lastRow="0" w:firstColumn="0" w:lastColumn="0" w:noHBand="0" w:noVBand="0"/>
      </w:tblPr>
      <w:tblGrid>
        <w:gridCol w:w="10532"/>
      </w:tblGrid>
      <w:tr w:rsidR="006C02F4" w:rsidRPr="00B55BC8" w14:paraId="696E632D" w14:textId="77777777" w:rsidTr="00554EEE">
        <w:trPr>
          <w:trHeight w:val="255"/>
        </w:trPr>
        <w:tc>
          <w:tcPr>
            <w:tcW w:w="10532"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1219235D" w14:textId="77777777" w:rsidR="006C02F4" w:rsidRPr="00554EEE" w:rsidRDefault="006C02F4" w:rsidP="0041524C">
            <w:pPr>
              <w:pStyle w:val="Heading5"/>
              <w:spacing w:line="276" w:lineRule="auto"/>
              <w:jc w:val="both"/>
              <w:rPr>
                <w:szCs w:val="24"/>
                <w:highlight w:val="black"/>
              </w:rPr>
            </w:pPr>
            <w:r w:rsidRPr="00554EEE">
              <w:rPr>
                <w:i w:val="0"/>
                <w:color w:val="FFFFFF"/>
                <w:szCs w:val="24"/>
                <w:highlight w:val="black"/>
              </w:rPr>
              <w:t>Project Profile</w:t>
            </w:r>
          </w:p>
        </w:tc>
      </w:tr>
    </w:tbl>
    <w:p w14:paraId="38099DA6" w14:textId="77777777" w:rsidR="004D1197" w:rsidRPr="00B55BC8" w:rsidRDefault="004D1197" w:rsidP="0041524C">
      <w:pPr>
        <w:pBdr>
          <w:top w:val="nil"/>
          <w:left w:val="nil"/>
          <w:bottom w:val="nil"/>
          <w:right w:val="nil"/>
          <w:between w:val="nil"/>
        </w:pBdr>
        <w:spacing w:line="276" w:lineRule="auto"/>
        <w:jc w:val="both"/>
        <w:rPr>
          <w:rFonts w:ascii="Times New Roman" w:eastAsia="Times New Roman" w:hAnsi="Times New Roman" w:cs="Times New Roman"/>
          <w:b/>
          <w:szCs w:val="24"/>
        </w:rPr>
      </w:pPr>
    </w:p>
    <w:p w14:paraId="7FD51B77" w14:textId="61AB7260" w:rsidR="00E2375B" w:rsidRPr="00B55BC8" w:rsidRDefault="00140E57" w:rsidP="0041524C">
      <w:pPr>
        <w:spacing w:line="276" w:lineRule="auto"/>
        <w:ind w:firstLine="720"/>
        <w:jc w:val="both"/>
        <w:rPr>
          <w:rFonts w:ascii="Times New Roman" w:hAnsi="Times New Roman" w:cs="Times New Roman"/>
          <w:b/>
          <w:szCs w:val="24"/>
          <w:u w:val="single"/>
        </w:rPr>
      </w:pPr>
      <w:r w:rsidRPr="00222D06">
        <w:rPr>
          <w:rFonts w:ascii="Times New Roman" w:hAnsi="Times New Roman" w:cs="Times New Roman"/>
          <w:b/>
          <w:szCs w:val="24"/>
          <w:highlight w:val="darkGray"/>
          <w:u w:val="single"/>
        </w:rPr>
        <w:t>Project #</w:t>
      </w:r>
      <w:r w:rsidR="00A96FB2" w:rsidRPr="00222D06">
        <w:rPr>
          <w:rFonts w:ascii="Times New Roman" w:hAnsi="Times New Roman" w:cs="Times New Roman"/>
          <w:b/>
          <w:szCs w:val="24"/>
          <w:highlight w:val="darkGray"/>
          <w:u w:val="single"/>
        </w:rPr>
        <w:t>2</w:t>
      </w:r>
    </w:p>
    <w:p w14:paraId="2D8B9F0A" w14:textId="4BB18495" w:rsidR="00140E57" w:rsidRPr="00B55BC8" w:rsidRDefault="00140E57" w:rsidP="0041524C">
      <w:pPr>
        <w:pBdr>
          <w:top w:val="nil"/>
          <w:left w:val="nil"/>
          <w:bottom w:val="nil"/>
          <w:right w:val="nil"/>
          <w:between w:val="nil"/>
        </w:pBdr>
        <w:spacing w:line="276" w:lineRule="auto"/>
        <w:jc w:val="both"/>
        <w:rPr>
          <w:rFonts w:ascii="Times New Roman" w:eastAsia="Times New Roman" w:hAnsi="Times New Roman" w:cs="Times New Roman"/>
          <w:b/>
          <w:bCs/>
          <w:color w:val="000000"/>
          <w:szCs w:val="24"/>
          <w:lang w:val="en-IN" w:eastAsia="en-IN"/>
        </w:rPr>
      </w:pPr>
      <w:r w:rsidRPr="00B55BC8">
        <w:rPr>
          <w:rFonts w:ascii="Times New Roman" w:eastAsia="Times New Roman" w:hAnsi="Times New Roman" w:cs="Times New Roman"/>
          <w:b/>
          <w:bCs/>
          <w:color w:val="0000FF"/>
          <w:szCs w:val="24"/>
          <w:lang w:val="en-IN" w:eastAsia="en-IN"/>
        </w:rPr>
        <w:tab/>
      </w:r>
      <w:r w:rsidR="00E2375B" w:rsidRPr="00B55BC8">
        <w:rPr>
          <w:rFonts w:ascii="Times New Roman" w:eastAsia="Times New Roman" w:hAnsi="Times New Roman" w:cs="Times New Roman"/>
          <w:b/>
          <w:bCs/>
          <w:color w:val="000000"/>
          <w:szCs w:val="24"/>
          <w:lang w:val="en-IN" w:eastAsia="en-IN"/>
        </w:rPr>
        <w:t>Project Title:</w:t>
      </w:r>
      <w:r w:rsidR="00CC5699" w:rsidRPr="00B55BC8">
        <w:rPr>
          <w:rFonts w:ascii="Times New Roman" w:eastAsia="Times New Roman" w:hAnsi="Times New Roman" w:cs="Times New Roman"/>
          <w:b/>
          <w:bCs/>
          <w:color w:val="000000"/>
          <w:szCs w:val="24"/>
          <w:lang w:val="en-IN" w:eastAsia="en-IN"/>
        </w:rPr>
        <w:t xml:space="preserve"> </w:t>
      </w:r>
      <w:r w:rsidR="00A96FB2" w:rsidRPr="00B55BC8">
        <w:rPr>
          <w:rFonts w:ascii="Times New Roman" w:hAnsi="Times New Roman" w:cs="Times New Roman"/>
          <w:color w:val="000000" w:themeColor="text1"/>
          <w:szCs w:val="24"/>
        </w:rPr>
        <w:t>Portable Timepiece Manufacturer</w:t>
      </w:r>
      <w:r w:rsidR="00CC5699" w:rsidRPr="00B55BC8">
        <w:rPr>
          <w:rFonts w:ascii="Times New Roman" w:eastAsia="Times New Roman" w:hAnsi="Times New Roman" w:cs="Times New Roman"/>
          <w:b/>
          <w:bCs/>
          <w:color w:val="000000"/>
          <w:szCs w:val="24"/>
          <w:lang w:val="en-IN" w:eastAsia="en-IN"/>
        </w:rPr>
        <w:tab/>
      </w:r>
      <w:r w:rsidR="00CC5699" w:rsidRPr="00B55BC8">
        <w:rPr>
          <w:rFonts w:ascii="Times New Roman" w:eastAsia="Times New Roman" w:hAnsi="Times New Roman" w:cs="Times New Roman"/>
          <w:b/>
          <w:bCs/>
          <w:color w:val="000000"/>
          <w:szCs w:val="24"/>
          <w:lang w:val="en-IN" w:eastAsia="en-IN"/>
        </w:rPr>
        <w:tab/>
      </w:r>
      <w:r w:rsidR="006605CC" w:rsidRPr="00B55BC8">
        <w:rPr>
          <w:rFonts w:ascii="Times New Roman" w:eastAsia="Times New Roman" w:hAnsi="Times New Roman" w:cs="Times New Roman"/>
          <w:b/>
          <w:bCs/>
          <w:color w:val="000000"/>
          <w:szCs w:val="24"/>
          <w:lang w:val="en-IN" w:eastAsia="en-IN"/>
        </w:rPr>
        <w:t xml:space="preserve">                  </w:t>
      </w:r>
      <w:r w:rsidR="00540E19" w:rsidRPr="00B55BC8">
        <w:rPr>
          <w:rFonts w:ascii="Times New Roman" w:eastAsia="Times New Roman" w:hAnsi="Times New Roman" w:cs="Times New Roman"/>
          <w:b/>
          <w:bCs/>
          <w:color w:val="000000"/>
          <w:szCs w:val="24"/>
          <w:lang w:val="en-IN" w:eastAsia="en-IN"/>
        </w:rPr>
        <w:t xml:space="preserve"> </w:t>
      </w:r>
      <w:r w:rsidRPr="00B55BC8">
        <w:rPr>
          <w:rFonts w:ascii="Times New Roman" w:eastAsia="Times New Roman" w:hAnsi="Times New Roman" w:cs="Times New Roman"/>
          <w:b/>
          <w:szCs w:val="24"/>
        </w:rPr>
        <w:t xml:space="preserve">Duration: </w:t>
      </w:r>
      <w:r w:rsidR="00540E19" w:rsidRPr="00B55BC8">
        <w:rPr>
          <w:rFonts w:ascii="Times New Roman" w:eastAsia="Times New Roman" w:hAnsi="Times New Roman" w:cs="Times New Roman"/>
          <w:bCs/>
          <w:szCs w:val="24"/>
        </w:rPr>
        <w:t>2</w:t>
      </w:r>
      <w:r w:rsidRPr="00B55BC8">
        <w:rPr>
          <w:rFonts w:ascii="Times New Roman" w:eastAsia="Times New Roman" w:hAnsi="Times New Roman" w:cs="Times New Roman"/>
          <w:bCs/>
          <w:szCs w:val="24"/>
        </w:rPr>
        <w:t xml:space="preserve"> years</w:t>
      </w:r>
    </w:p>
    <w:p w14:paraId="1C63DC22" w14:textId="77777777" w:rsidR="00F571B1" w:rsidRPr="00B55BC8" w:rsidRDefault="00E2375B" w:rsidP="0041524C">
      <w:pPr>
        <w:pBdr>
          <w:top w:val="nil"/>
          <w:left w:val="nil"/>
          <w:bottom w:val="nil"/>
          <w:right w:val="nil"/>
          <w:between w:val="nil"/>
        </w:pBdr>
        <w:spacing w:line="276" w:lineRule="auto"/>
        <w:ind w:left="720"/>
        <w:jc w:val="both"/>
        <w:rPr>
          <w:rFonts w:ascii="Times New Roman" w:eastAsia="Times New Roman" w:hAnsi="Times New Roman" w:cs="Times New Roman"/>
          <w:b/>
          <w:szCs w:val="24"/>
        </w:rPr>
      </w:pPr>
      <w:r w:rsidRPr="00B55BC8">
        <w:rPr>
          <w:rFonts w:ascii="Times New Roman" w:eastAsia="Times New Roman" w:hAnsi="Times New Roman" w:cs="Times New Roman"/>
          <w:b/>
          <w:szCs w:val="24"/>
        </w:rPr>
        <w:t>Domain</w:t>
      </w:r>
      <w:r w:rsidR="00140E57" w:rsidRPr="00B55BC8">
        <w:rPr>
          <w:rFonts w:ascii="Times New Roman" w:eastAsia="Times New Roman" w:hAnsi="Times New Roman" w:cs="Times New Roman"/>
          <w:b/>
          <w:szCs w:val="24"/>
        </w:rPr>
        <w:t xml:space="preserve">: </w:t>
      </w:r>
      <w:r w:rsidR="00540E19" w:rsidRPr="00B55BC8">
        <w:rPr>
          <w:rFonts w:ascii="Times New Roman" w:eastAsia="Times New Roman" w:hAnsi="Times New Roman" w:cs="Times New Roman"/>
          <w:bCs/>
          <w:szCs w:val="24"/>
        </w:rPr>
        <w:t>CRM</w:t>
      </w:r>
      <w:r w:rsidR="00CC5699" w:rsidRPr="00B55BC8">
        <w:rPr>
          <w:rFonts w:ascii="Times New Roman" w:eastAsia="Times New Roman" w:hAnsi="Times New Roman" w:cs="Times New Roman"/>
          <w:b/>
          <w:szCs w:val="24"/>
        </w:rPr>
        <w:tab/>
      </w:r>
      <w:r w:rsidR="00CC5699" w:rsidRPr="00B55BC8">
        <w:rPr>
          <w:rFonts w:ascii="Times New Roman" w:eastAsia="Times New Roman" w:hAnsi="Times New Roman" w:cs="Times New Roman"/>
          <w:b/>
          <w:szCs w:val="24"/>
        </w:rPr>
        <w:tab/>
      </w:r>
      <w:r w:rsidR="00CC5699" w:rsidRPr="00B55BC8">
        <w:rPr>
          <w:rFonts w:ascii="Times New Roman" w:eastAsia="Times New Roman" w:hAnsi="Times New Roman" w:cs="Times New Roman"/>
          <w:b/>
          <w:szCs w:val="24"/>
        </w:rPr>
        <w:tab/>
      </w:r>
      <w:r w:rsidR="00CC5699" w:rsidRPr="00B55BC8">
        <w:rPr>
          <w:rFonts w:ascii="Times New Roman" w:eastAsia="Times New Roman" w:hAnsi="Times New Roman" w:cs="Times New Roman"/>
          <w:b/>
          <w:szCs w:val="24"/>
        </w:rPr>
        <w:tab/>
      </w:r>
      <w:r w:rsidR="00CC5699" w:rsidRPr="00B55BC8">
        <w:rPr>
          <w:rFonts w:ascii="Times New Roman" w:eastAsia="Times New Roman" w:hAnsi="Times New Roman" w:cs="Times New Roman"/>
          <w:b/>
          <w:szCs w:val="24"/>
        </w:rPr>
        <w:tab/>
      </w:r>
      <w:r w:rsidR="00540E19" w:rsidRPr="00B55BC8">
        <w:rPr>
          <w:rFonts w:ascii="Times New Roman" w:eastAsia="Times New Roman" w:hAnsi="Times New Roman" w:cs="Times New Roman"/>
          <w:b/>
          <w:szCs w:val="24"/>
        </w:rPr>
        <w:t xml:space="preserve">                               </w:t>
      </w:r>
      <w:r w:rsidRPr="00B55BC8">
        <w:rPr>
          <w:rFonts w:ascii="Times New Roman" w:eastAsia="Times New Roman" w:hAnsi="Times New Roman" w:cs="Times New Roman"/>
          <w:b/>
          <w:szCs w:val="24"/>
        </w:rPr>
        <w:t>Role:</w:t>
      </w:r>
      <w:r w:rsidRPr="00B55BC8">
        <w:rPr>
          <w:rFonts w:ascii="Times New Roman" w:eastAsia="Times New Roman" w:hAnsi="Times New Roman" w:cs="Times New Roman"/>
          <w:bCs/>
          <w:szCs w:val="24"/>
        </w:rPr>
        <w:t xml:space="preserve"> </w:t>
      </w:r>
      <w:r w:rsidR="00540E19" w:rsidRPr="00B55BC8">
        <w:rPr>
          <w:rFonts w:ascii="Times New Roman" w:eastAsia="Times New Roman" w:hAnsi="Times New Roman" w:cs="Times New Roman"/>
          <w:bCs/>
          <w:szCs w:val="24"/>
        </w:rPr>
        <w:t>Software</w:t>
      </w:r>
      <w:r w:rsidRPr="00B55BC8">
        <w:rPr>
          <w:rFonts w:ascii="Times New Roman" w:eastAsia="Times New Roman" w:hAnsi="Times New Roman" w:cs="Times New Roman"/>
          <w:bCs/>
          <w:szCs w:val="24"/>
        </w:rPr>
        <w:t xml:space="preserve"> Test Engineer</w:t>
      </w:r>
    </w:p>
    <w:p w14:paraId="17A80C24" w14:textId="06F2FAC6" w:rsidR="004D1197" w:rsidRPr="00B55BC8" w:rsidRDefault="00B65958" w:rsidP="003A1EED">
      <w:pPr>
        <w:pBdr>
          <w:top w:val="nil"/>
          <w:left w:val="nil"/>
          <w:bottom w:val="nil"/>
          <w:right w:val="nil"/>
          <w:between w:val="nil"/>
        </w:pBdr>
        <w:spacing w:line="276" w:lineRule="auto"/>
        <w:jc w:val="both"/>
        <w:rPr>
          <w:rFonts w:ascii="Times New Roman" w:hAnsi="Times New Roman" w:cs="Times New Roman"/>
          <w:color w:val="000000" w:themeColor="text1"/>
          <w:szCs w:val="24"/>
          <w:shd w:val="clear" w:color="auto" w:fill="FFFFFF"/>
        </w:rPr>
      </w:pPr>
      <w:r w:rsidRPr="00B55BC8">
        <w:rPr>
          <w:rFonts w:ascii="Times New Roman" w:eastAsia="Times New Roman" w:hAnsi="Times New Roman" w:cs="Times New Roman"/>
          <w:b/>
          <w:szCs w:val="24"/>
        </w:rPr>
        <w:t xml:space="preserve">                                                                                                                   </w:t>
      </w:r>
      <w:r w:rsidR="00A7745A" w:rsidRPr="00B55BC8">
        <w:rPr>
          <w:rFonts w:ascii="Times New Roman" w:eastAsia="Times New Roman" w:hAnsi="Times New Roman" w:cs="Times New Roman"/>
          <w:b/>
          <w:szCs w:val="24"/>
        </w:rPr>
        <w:t xml:space="preserve">            </w:t>
      </w:r>
      <w:r w:rsidRPr="00B55BC8">
        <w:rPr>
          <w:rFonts w:ascii="Times New Roman" w:eastAsia="Times New Roman" w:hAnsi="Times New Roman" w:cs="Times New Roman"/>
          <w:b/>
          <w:szCs w:val="24"/>
        </w:rPr>
        <w:t>Process:</w:t>
      </w:r>
      <w:r w:rsidR="00A7745A" w:rsidRPr="00B55BC8">
        <w:rPr>
          <w:rFonts w:ascii="Times New Roman" w:eastAsia="Times New Roman" w:hAnsi="Times New Roman" w:cs="Times New Roman"/>
          <w:b/>
          <w:szCs w:val="24"/>
        </w:rPr>
        <w:t xml:space="preserve"> </w:t>
      </w:r>
      <w:r w:rsidRPr="00B55BC8">
        <w:rPr>
          <w:rFonts w:ascii="Times New Roman" w:eastAsia="Times New Roman" w:hAnsi="Times New Roman" w:cs="Times New Roman"/>
          <w:color w:val="000000" w:themeColor="text1"/>
          <w:szCs w:val="24"/>
          <w:lang w:val="en-IN" w:eastAsia="en-IN"/>
        </w:rPr>
        <w:t>Agile</w:t>
      </w:r>
      <w:r w:rsidR="00A7745A" w:rsidRPr="00B55BC8">
        <w:rPr>
          <w:rFonts w:ascii="Times New Roman" w:eastAsia="Times New Roman" w:hAnsi="Times New Roman" w:cs="Times New Roman"/>
          <w:color w:val="000000" w:themeColor="text1"/>
          <w:szCs w:val="24"/>
          <w:lang w:val="en-IN" w:eastAsia="en-IN"/>
        </w:rPr>
        <w:t xml:space="preserve"> </w:t>
      </w:r>
      <w:r w:rsidRPr="00B55BC8">
        <w:rPr>
          <w:rFonts w:ascii="Times New Roman" w:eastAsia="Times New Roman" w:hAnsi="Times New Roman" w:cs="Times New Roman"/>
          <w:color w:val="000000" w:themeColor="text1"/>
          <w:szCs w:val="24"/>
          <w:lang w:val="en-IN" w:eastAsia="en-IN"/>
        </w:rPr>
        <w:t>Methodology</w:t>
      </w:r>
      <w:r w:rsidR="00140E57" w:rsidRPr="00B55BC8">
        <w:rPr>
          <w:rFonts w:ascii="Times New Roman" w:eastAsia="Times New Roman" w:hAnsi="Times New Roman" w:cs="Times New Roman"/>
          <w:color w:val="222222"/>
          <w:szCs w:val="24"/>
          <w:lang w:val="en-IN" w:eastAsia="en-IN"/>
        </w:rPr>
        <w:br/>
      </w:r>
      <w:r w:rsidR="004D1197" w:rsidRPr="00B55BC8">
        <w:rPr>
          <w:rFonts w:ascii="Times New Roman" w:eastAsia="Times New Roman" w:hAnsi="Times New Roman" w:cs="Times New Roman"/>
          <w:b/>
          <w:bCs/>
          <w:color w:val="000000"/>
          <w:szCs w:val="24"/>
          <w:lang w:val="en-IN" w:eastAsia="en-IN"/>
        </w:rPr>
        <w:t xml:space="preserve">            </w:t>
      </w:r>
      <w:r w:rsidRPr="00B55BC8">
        <w:rPr>
          <w:rFonts w:ascii="Times New Roman" w:eastAsia="Times New Roman" w:hAnsi="Times New Roman" w:cs="Times New Roman"/>
          <w:b/>
          <w:bCs/>
          <w:color w:val="000000"/>
          <w:szCs w:val="24"/>
          <w:lang w:val="en-IN" w:eastAsia="en-IN"/>
        </w:rPr>
        <w:t>Description:</w:t>
      </w:r>
      <w:r w:rsidRPr="00B55BC8">
        <w:rPr>
          <w:rFonts w:ascii="Times New Roman" w:hAnsi="Times New Roman" w:cs="Times New Roman"/>
          <w:color w:val="000000" w:themeColor="text1"/>
          <w:szCs w:val="24"/>
        </w:rPr>
        <w:t xml:space="preserve"> This</w:t>
      </w:r>
      <w:r w:rsidR="00F42BFF" w:rsidRPr="00B55BC8">
        <w:rPr>
          <w:rFonts w:ascii="Times New Roman" w:hAnsi="Times New Roman" w:cs="Times New Roman"/>
          <w:color w:val="000000" w:themeColor="text1"/>
          <w:szCs w:val="24"/>
        </w:rPr>
        <w:t xml:space="preserve"> project is a web-based application which is Portable Timepiece </w:t>
      </w:r>
      <w:r w:rsidR="000F796A" w:rsidRPr="00B55BC8">
        <w:rPr>
          <w:rFonts w:ascii="Times New Roman" w:hAnsi="Times New Roman" w:cs="Times New Roman"/>
          <w:color w:val="000000" w:themeColor="text1"/>
          <w:szCs w:val="24"/>
        </w:rPr>
        <w:t>Manufacturer. Is</w:t>
      </w:r>
      <w:r w:rsidR="00F42BFF" w:rsidRPr="00B55BC8">
        <w:rPr>
          <w:rFonts w:ascii="Times New Roman" w:hAnsi="Times New Roman" w:cs="Times New Roman"/>
          <w:color w:val="000000" w:themeColor="text1"/>
          <w:szCs w:val="24"/>
        </w:rPr>
        <w:t xml:space="preserve"> </w:t>
      </w:r>
      <w:r w:rsidR="00F42BFF" w:rsidRPr="00B55BC8">
        <w:rPr>
          <w:rFonts w:ascii="Times New Roman" w:hAnsi="Times New Roman" w:cs="Times New Roman"/>
          <w:color w:val="000000" w:themeColor="text1"/>
          <w:szCs w:val="24"/>
          <w:shd w:val="clear" w:color="auto" w:fill="FFFFFF"/>
        </w:rPr>
        <w:t xml:space="preserve">a German watch manufactory </w:t>
      </w:r>
      <w:r w:rsidR="00915609" w:rsidRPr="00B55BC8">
        <w:rPr>
          <w:rFonts w:ascii="Times New Roman" w:hAnsi="Times New Roman" w:cs="Times New Roman"/>
          <w:color w:val="000000" w:themeColor="text1"/>
          <w:szCs w:val="24"/>
          <w:shd w:val="clear" w:color="auto" w:fill="FFFFFF"/>
        </w:rPr>
        <w:t>specializing</w:t>
      </w:r>
      <w:r w:rsidR="00F42BFF" w:rsidRPr="00B55BC8">
        <w:rPr>
          <w:rFonts w:ascii="Times New Roman" w:hAnsi="Times New Roman" w:cs="Times New Roman"/>
          <w:color w:val="000000" w:themeColor="text1"/>
          <w:szCs w:val="24"/>
          <w:shd w:val="clear" w:color="auto" w:fill="FFFFFF"/>
        </w:rPr>
        <w:t xml:space="preserve"> in high quality mechanical watches and chronographs unit. And to manage that unit my client requires a </w:t>
      </w:r>
      <w:r w:rsidR="00915609" w:rsidRPr="00B55BC8">
        <w:rPr>
          <w:rFonts w:ascii="Times New Roman" w:hAnsi="Times New Roman" w:cs="Times New Roman"/>
          <w:color w:val="000000" w:themeColor="text1"/>
          <w:szCs w:val="24"/>
          <w:shd w:val="clear" w:color="auto" w:fill="FFFFFF"/>
        </w:rPr>
        <w:t>standardized</w:t>
      </w:r>
      <w:r w:rsidR="00F42BFF" w:rsidRPr="00B55BC8">
        <w:rPr>
          <w:rFonts w:ascii="Times New Roman" w:hAnsi="Times New Roman" w:cs="Times New Roman"/>
          <w:color w:val="000000" w:themeColor="text1"/>
          <w:szCs w:val="24"/>
          <w:shd w:val="clear" w:color="auto" w:fill="FFFFFF"/>
        </w:rPr>
        <w:t xml:space="preserve"> arrangement of software through which they can manage all transaction, pickup, dealer, billing etc. My client needs a software to enhance their business so he needs an own company software application. The require of the application was to keep a track of stocks, arrangements, keeping track on the deals, keep all the trade focuses of intrigued, keep all the advantage inconspicuous components, it comprises of various major modules like drive, convenience, conduct, management, attest, brand, dealer, pickup order, transaction order &amp; statement, </w:t>
      </w:r>
      <w:r w:rsidR="00F42BFF" w:rsidRPr="00B55BC8">
        <w:rPr>
          <w:rFonts w:ascii="Times New Roman" w:hAnsi="Times New Roman" w:cs="Times New Roman"/>
          <w:color w:val="000000" w:themeColor="text1"/>
          <w:szCs w:val="24"/>
        </w:rPr>
        <w:t>explanation numerous more.</w:t>
      </w:r>
      <w:r w:rsidR="00F42BFF" w:rsidRPr="00B55BC8">
        <w:rPr>
          <w:rFonts w:ascii="Times New Roman" w:hAnsi="Times New Roman" w:cs="Times New Roman"/>
          <w:color w:val="000000" w:themeColor="text1"/>
          <w:szCs w:val="24"/>
          <w:shd w:val="clear" w:color="auto" w:fill="FFFFFF"/>
        </w:rPr>
        <w:t xml:space="preserve"> And I got opportunity to work on this project for two years. In this project I worked on three important modules like Transaction order, brand &amp; Dealer. So, we are creating and managing order by sections like generate, manage, associate records &amp; Mass management.</w:t>
      </w:r>
    </w:p>
    <w:p w14:paraId="0EAB0510" w14:textId="77777777" w:rsidR="003F5FDC" w:rsidRPr="00B55BC8" w:rsidRDefault="003F5FDC" w:rsidP="0041524C">
      <w:pPr>
        <w:shd w:val="clear" w:color="auto" w:fill="FFFFFF"/>
        <w:suppressAutoHyphens w:val="0"/>
        <w:spacing w:line="276" w:lineRule="auto"/>
        <w:ind w:left="720"/>
        <w:jc w:val="both"/>
        <w:rPr>
          <w:rFonts w:ascii="Times New Roman" w:eastAsia="Times New Roman" w:hAnsi="Times New Roman" w:cs="Times New Roman"/>
          <w:color w:val="222222"/>
          <w:szCs w:val="24"/>
          <w:lang w:val="en-IN" w:eastAsia="en-IN"/>
        </w:rPr>
      </w:pPr>
      <w:r w:rsidRPr="00B55BC8">
        <w:rPr>
          <w:rFonts w:ascii="Times New Roman" w:eastAsia="Times New Roman" w:hAnsi="Times New Roman" w:cs="Times New Roman"/>
          <w:b/>
          <w:bCs/>
          <w:color w:val="000000"/>
          <w:szCs w:val="24"/>
          <w:u w:val="single"/>
          <w:lang w:val="en-IN" w:eastAsia="en-IN"/>
        </w:rPr>
        <w:t>Roles &amp; Responsibilities</w:t>
      </w:r>
    </w:p>
    <w:p w14:paraId="51EDF3F4" w14:textId="77777777" w:rsidR="00E2375B" w:rsidRPr="00B55BC8" w:rsidRDefault="00E2375B" w:rsidP="0041524C">
      <w:pPr>
        <w:numPr>
          <w:ilvl w:val="0"/>
          <w:numId w:val="2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hAnsi="Times New Roman" w:cs="Times New Roman"/>
          <w:color w:val="000000"/>
          <w:szCs w:val="24"/>
        </w:rPr>
      </w:pPr>
      <w:r w:rsidRPr="00B55BC8">
        <w:rPr>
          <w:rFonts w:ascii="Times New Roman" w:hAnsi="Times New Roman" w:cs="Times New Roman"/>
          <w:color w:val="000000"/>
          <w:szCs w:val="24"/>
        </w:rPr>
        <w:t>Understanding the requirement.</w:t>
      </w:r>
    </w:p>
    <w:p w14:paraId="30B4B9DF" w14:textId="77777777" w:rsidR="00E2375B" w:rsidRPr="00B55BC8" w:rsidRDefault="00E2375B" w:rsidP="0041524C">
      <w:pPr>
        <w:numPr>
          <w:ilvl w:val="0"/>
          <w:numId w:val="2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jc w:val="both"/>
        <w:rPr>
          <w:rFonts w:ascii="Times New Roman" w:hAnsi="Times New Roman" w:cs="Times New Roman"/>
          <w:color w:val="000000"/>
          <w:szCs w:val="24"/>
        </w:rPr>
      </w:pPr>
      <w:r w:rsidRPr="00B55BC8">
        <w:rPr>
          <w:rFonts w:ascii="Times New Roman" w:hAnsi="Times New Roman" w:cs="Times New Roman"/>
          <w:color w:val="000000"/>
          <w:szCs w:val="24"/>
        </w:rPr>
        <w:t>Involved in System Study.</w:t>
      </w:r>
    </w:p>
    <w:p w14:paraId="0B0DDE85" w14:textId="77777777" w:rsidR="00F42BFF" w:rsidRPr="00B55BC8" w:rsidRDefault="00F42BFF" w:rsidP="0041524C">
      <w:pPr>
        <w:pStyle w:val="ListParagraph"/>
        <w:numPr>
          <w:ilvl w:val="0"/>
          <w:numId w:val="24"/>
        </w:numPr>
        <w:spacing w:after="160"/>
        <w:jc w:val="both"/>
        <w:rPr>
          <w:rFonts w:ascii="Times New Roman" w:hAnsi="Times New Roman" w:cs="Times New Roman"/>
          <w:bCs/>
          <w:sz w:val="24"/>
          <w:szCs w:val="24"/>
          <w:lang w:val="en-US"/>
        </w:rPr>
      </w:pPr>
      <w:r w:rsidRPr="00B55BC8">
        <w:rPr>
          <w:rFonts w:ascii="Times New Roman" w:hAnsi="Times New Roman" w:cs="Times New Roman"/>
          <w:bCs/>
          <w:sz w:val="24"/>
          <w:szCs w:val="24"/>
          <w:lang w:val="en-US"/>
        </w:rPr>
        <w:t>Involved in Stand-Up meeting / retrospect meeting/ review meeting</w:t>
      </w:r>
    </w:p>
    <w:p w14:paraId="2E1E5C79" w14:textId="77777777" w:rsidR="00F42BFF" w:rsidRPr="00B55BC8" w:rsidRDefault="00F42BFF" w:rsidP="0041524C">
      <w:pPr>
        <w:pStyle w:val="ListParagraph"/>
        <w:numPr>
          <w:ilvl w:val="0"/>
          <w:numId w:val="24"/>
        </w:numPr>
        <w:spacing w:after="160"/>
        <w:jc w:val="both"/>
        <w:rPr>
          <w:rFonts w:ascii="Times New Roman" w:hAnsi="Times New Roman" w:cs="Times New Roman"/>
          <w:bCs/>
          <w:sz w:val="24"/>
          <w:szCs w:val="24"/>
          <w:lang w:val="en-US"/>
        </w:rPr>
      </w:pPr>
      <w:r w:rsidRPr="00B55BC8">
        <w:rPr>
          <w:rFonts w:ascii="Times New Roman" w:hAnsi="Times New Roman" w:cs="Times New Roman"/>
          <w:bCs/>
          <w:sz w:val="24"/>
          <w:szCs w:val="24"/>
          <w:lang w:val="en-US"/>
        </w:rPr>
        <w:t>Involved in identifying impacted areas after bug fixing.</w:t>
      </w:r>
    </w:p>
    <w:p w14:paraId="5DCE64B9" w14:textId="77777777" w:rsidR="00F42BFF" w:rsidRPr="00B55BC8" w:rsidRDefault="00F42BFF" w:rsidP="0041524C">
      <w:pPr>
        <w:pStyle w:val="ListParagraph"/>
        <w:numPr>
          <w:ilvl w:val="0"/>
          <w:numId w:val="24"/>
        </w:numPr>
        <w:spacing w:after="160"/>
        <w:jc w:val="both"/>
        <w:rPr>
          <w:rFonts w:ascii="Times New Roman" w:hAnsi="Times New Roman" w:cs="Times New Roman"/>
          <w:bCs/>
          <w:sz w:val="24"/>
          <w:szCs w:val="24"/>
          <w:lang w:val="en-US"/>
        </w:rPr>
      </w:pPr>
      <w:r w:rsidRPr="00B55BC8">
        <w:rPr>
          <w:rFonts w:ascii="Times New Roman" w:hAnsi="Times New Roman" w:cs="Times New Roman"/>
          <w:bCs/>
          <w:sz w:val="24"/>
          <w:szCs w:val="24"/>
          <w:lang w:val="en-US"/>
        </w:rPr>
        <w:lastRenderedPageBreak/>
        <w:t xml:space="preserve">Involved in maintaining test scripts in </w:t>
      </w:r>
      <w:r w:rsidRPr="00B55BC8">
        <w:rPr>
          <w:rFonts w:ascii="Times New Roman" w:hAnsi="Times New Roman" w:cs="Times New Roman"/>
          <w:b/>
          <w:sz w:val="24"/>
          <w:szCs w:val="24"/>
          <w:lang w:val="en-US"/>
        </w:rPr>
        <w:t>GitHub</w:t>
      </w:r>
      <w:r w:rsidRPr="00B55BC8">
        <w:rPr>
          <w:rFonts w:ascii="Times New Roman" w:hAnsi="Times New Roman" w:cs="Times New Roman"/>
          <w:bCs/>
          <w:sz w:val="24"/>
          <w:szCs w:val="24"/>
          <w:lang w:val="en-US"/>
        </w:rPr>
        <w:t>.</w:t>
      </w:r>
    </w:p>
    <w:p w14:paraId="51FAF415" w14:textId="1A8273D9" w:rsidR="00F42BFF" w:rsidRPr="00B55BC8" w:rsidRDefault="00F42BFF" w:rsidP="0041524C">
      <w:pPr>
        <w:pStyle w:val="ListParagraph"/>
        <w:numPr>
          <w:ilvl w:val="0"/>
          <w:numId w:val="24"/>
        </w:numPr>
        <w:spacing w:after="160"/>
        <w:jc w:val="both"/>
        <w:rPr>
          <w:rFonts w:ascii="Times New Roman" w:hAnsi="Times New Roman" w:cs="Times New Roman"/>
          <w:bCs/>
          <w:sz w:val="24"/>
          <w:szCs w:val="24"/>
          <w:lang w:val="en-US"/>
        </w:rPr>
      </w:pPr>
      <w:r w:rsidRPr="00B55BC8">
        <w:rPr>
          <w:rFonts w:ascii="Times New Roman" w:hAnsi="Times New Roman" w:cs="Times New Roman"/>
          <w:bCs/>
          <w:sz w:val="24"/>
          <w:szCs w:val="24"/>
          <w:lang w:val="en-US"/>
        </w:rPr>
        <w:t xml:space="preserve">Involved in </w:t>
      </w:r>
      <w:r w:rsidRPr="00B55BC8">
        <w:rPr>
          <w:rFonts w:ascii="Times New Roman" w:hAnsi="Times New Roman" w:cs="Times New Roman"/>
          <w:b/>
          <w:sz w:val="24"/>
          <w:szCs w:val="24"/>
          <w:lang w:val="en-US"/>
        </w:rPr>
        <w:t>POM</w:t>
      </w:r>
      <w:r w:rsidRPr="00B55BC8">
        <w:rPr>
          <w:rFonts w:ascii="Times New Roman" w:hAnsi="Times New Roman" w:cs="Times New Roman"/>
          <w:bCs/>
          <w:sz w:val="24"/>
          <w:szCs w:val="24"/>
          <w:lang w:val="en-US"/>
        </w:rPr>
        <w:t xml:space="preserve"> class Creation</w:t>
      </w:r>
      <w:r w:rsidR="00404804">
        <w:rPr>
          <w:rFonts w:ascii="Times New Roman" w:hAnsi="Times New Roman" w:cs="Times New Roman"/>
          <w:bCs/>
          <w:sz w:val="24"/>
          <w:szCs w:val="24"/>
          <w:lang w:val="en-US"/>
        </w:rPr>
        <w:t>.</w:t>
      </w:r>
    </w:p>
    <w:p w14:paraId="2372B288" w14:textId="689796D6" w:rsidR="00F42BFF" w:rsidRPr="00B55BC8" w:rsidRDefault="00F42BFF"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Involved in verifying execution reports, when Jenkins send out execution report</w:t>
      </w:r>
      <w:r w:rsidR="00404804">
        <w:rPr>
          <w:rFonts w:ascii="Times New Roman" w:hAnsi="Times New Roman" w:cs="Times New Roman"/>
          <w:bCs/>
          <w:sz w:val="24"/>
          <w:szCs w:val="24"/>
        </w:rPr>
        <w:t>.</w:t>
      </w:r>
    </w:p>
    <w:p w14:paraId="0237CA46" w14:textId="0E5B88B1" w:rsidR="00F42BFF" w:rsidRPr="00B55BC8" w:rsidRDefault="00F42BFF"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Involved in debugging the test scripts &amp; raise regression defect if test failed because of Product issue or else fix the test scripts</w:t>
      </w:r>
      <w:r w:rsidR="00404804">
        <w:rPr>
          <w:rFonts w:ascii="Times New Roman" w:hAnsi="Times New Roman" w:cs="Times New Roman"/>
          <w:bCs/>
          <w:sz w:val="24"/>
          <w:szCs w:val="24"/>
        </w:rPr>
        <w:t>.</w:t>
      </w:r>
    </w:p>
    <w:p w14:paraId="3157A21E" w14:textId="39E7D823" w:rsidR="00F42BFF" w:rsidRPr="00B55BC8" w:rsidRDefault="00F42BFF"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Involved in daily stand-Up meeting</w:t>
      </w:r>
      <w:r w:rsidR="00404804">
        <w:rPr>
          <w:rFonts w:ascii="Times New Roman" w:hAnsi="Times New Roman" w:cs="Times New Roman"/>
          <w:bCs/>
          <w:sz w:val="24"/>
          <w:szCs w:val="24"/>
        </w:rPr>
        <w:t>.</w:t>
      </w:r>
      <w:r w:rsidRPr="00B55BC8">
        <w:rPr>
          <w:rFonts w:ascii="Times New Roman" w:hAnsi="Times New Roman" w:cs="Times New Roman"/>
          <w:bCs/>
          <w:sz w:val="24"/>
          <w:szCs w:val="24"/>
        </w:rPr>
        <w:t xml:space="preserve"> </w:t>
      </w:r>
    </w:p>
    <w:p w14:paraId="09F325B5" w14:textId="4690BE78" w:rsidR="00F42BFF" w:rsidRPr="00B55BC8" w:rsidRDefault="00F42BFF"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Involved in framework development</w:t>
      </w:r>
      <w:r w:rsidR="00404804">
        <w:rPr>
          <w:rFonts w:ascii="Times New Roman" w:hAnsi="Times New Roman" w:cs="Times New Roman"/>
          <w:bCs/>
          <w:sz w:val="24"/>
          <w:szCs w:val="24"/>
        </w:rPr>
        <w:t>.</w:t>
      </w:r>
      <w:r w:rsidRPr="00B55BC8">
        <w:rPr>
          <w:rFonts w:ascii="Times New Roman" w:hAnsi="Times New Roman" w:cs="Times New Roman"/>
          <w:bCs/>
          <w:sz w:val="24"/>
          <w:szCs w:val="24"/>
        </w:rPr>
        <w:t xml:space="preserve"> </w:t>
      </w:r>
    </w:p>
    <w:p w14:paraId="2A552A03" w14:textId="3FC9BE39" w:rsidR="009B3896" w:rsidRPr="004E5937" w:rsidRDefault="00F42BFF" w:rsidP="0041524C">
      <w:pPr>
        <w:pStyle w:val="ListParagraph"/>
        <w:numPr>
          <w:ilvl w:val="0"/>
          <w:numId w:val="24"/>
        </w:numPr>
        <w:tabs>
          <w:tab w:val="left" w:pos="5207"/>
        </w:tabs>
        <w:spacing w:after="160"/>
        <w:jc w:val="both"/>
        <w:rPr>
          <w:rFonts w:ascii="Times New Roman" w:hAnsi="Times New Roman" w:cs="Times New Roman"/>
          <w:b/>
          <w:sz w:val="24"/>
          <w:szCs w:val="24"/>
        </w:rPr>
      </w:pPr>
      <w:r w:rsidRPr="00B55BC8">
        <w:rPr>
          <w:rFonts w:ascii="Times New Roman" w:hAnsi="Times New Roman" w:cs="Times New Roman"/>
          <w:bCs/>
          <w:sz w:val="24"/>
          <w:szCs w:val="24"/>
        </w:rPr>
        <w:t xml:space="preserve">Involved in creation of webdriver action for every element in GUI like select class, </w:t>
      </w:r>
      <w:r w:rsidRPr="004E5937">
        <w:rPr>
          <w:rFonts w:ascii="Times New Roman" w:hAnsi="Times New Roman" w:cs="Times New Roman"/>
          <w:b/>
          <w:sz w:val="24"/>
          <w:szCs w:val="24"/>
        </w:rPr>
        <w:t>mouseMove(</w:t>
      </w:r>
      <w:r w:rsidR="00487426" w:rsidRPr="004E5937">
        <w:rPr>
          <w:rFonts w:ascii="Times New Roman" w:hAnsi="Times New Roman" w:cs="Times New Roman"/>
          <w:b/>
          <w:sz w:val="24"/>
          <w:szCs w:val="24"/>
        </w:rPr>
        <w:t>),</w:t>
      </w:r>
      <w:r w:rsidRPr="004E5937">
        <w:rPr>
          <w:rFonts w:ascii="Times New Roman" w:hAnsi="Times New Roman" w:cs="Times New Roman"/>
          <w:b/>
          <w:sz w:val="24"/>
          <w:szCs w:val="24"/>
        </w:rPr>
        <w:t xml:space="preserve"> swicthToWindow(</w:t>
      </w:r>
      <w:r w:rsidR="004E5937" w:rsidRPr="004E5937">
        <w:rPr>
          <w:rFonts w:ascii="Times New Roman" w:hAnsi="Times New Roman" w:cs="Times New Roman"/>
          <w:b/>
          <w:sz w:val="24"/>
          <w:szCs w:val="24"/>
        </w:rPr>
        <w:t>) etc.</w:t>
      </w:r>
    </w:p>
    <w:p w14:paraId="6ECE1F2B" w14:textId="13BFF7C3" w:rsidR="00FA72AE" w:rsidRPr="00B55BC8" w:rsidRDefault="00FA72AE"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 xml:space="preserve">Used </w:t>
      </w:r>
      <w:r w:rsidRPr="00B55BC8">
        <w:rPr>
          <w:rFonts w:ascii="Times New Roman" w:hAnsi="Times New Roman" w:cs="Times New Roman"/>
          <w:b/>
          <w:sz w:val="24"/>
          <w:szCs w:val="24"/>
        </w:rPr>
        <w:t>Maven</w:t>
      </w:r>
      <w:r w:rsidRPr="00B55BC8">
        <w:rPr>
          <w:rFonts w:ascii="Times New Roman" w:hAnsi="Times New Roman" w:cs="Times New Roman"/>
          <w:bCs/>
          <w:sz w:val="24"/>
          <w:szCs w:val="24"/>
        </w:rPr>
        <w:t xml:space="preserve"> as build management tool and to build and manage my framework and also usage of plugins for invoking </w:t>
      </w:r>
      <w:r w:rsidRPr="00B55BC8">
        <w:rPr>
          <w:rFonts w:ascii="Times New Roman" w:hAnsi="Times New Roman" w:cs="Times New Roman"/>
          <w:b/>
          <w:sz w:val="24"/>
          <w:szCs w:val="24"/>
        </w:rPr>
        <w:t>XML</w:t>
      </w:r>
      <w:r w:rsidRPr="00B55BC8">
        <w:rPr>
          <w:rFonts w:ascii="Times New Roman" w:hAnsi="Times New Roman" w:cs="Times New Roman"/>
          <w:bCs/>
          <w:sz w:val="24"/>
          <w:szCs w:val="24"/>
        </w:rPr>
        <w:t xml:space="preserve"> files</w:t>
      </w:r>
      <w:r w:rsidR="00404804">
        <w:rPr>
          <w:rFonts w:ascii="Times New Roman" w:hAnsi="Times New Roman" w:cs="Times New Roman"/>
          <w:bCs/>
          <w:sz w:val="24"/>
          <w:szCs w:val="24"/>
        </w:rPr>
        <w:t>.</w:t>
      </w:r>
    </w:p>
    <w:p w14:paraId="1724C2A3" w14:textId="69BC6378" w:rsidR="00FA72AE" w:rsidRPr="00B55BC8" w:rsidRDefault="00FA72AE"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 xml:space="preserve">Before test scripts </w:t>
      </w:r>
      <w:r w:rsidR="00487426" w:rsidRPr="00B55BC8">
        <w:rPr>
          <w:rFonts w:ascii="Times New Roman" w:hAnsi="Times New Roman" w:cs="Times New Roman"/>
          <w:bCs/>
          <w:sz w:val="24"/>
          <w:szCs w:val="24"/>
        </w:rPr>
        <w:t>development, was</w:t>
      </w:r>
      <w:r w:rsidRPr="00B55BC8">
        <w:rPr>
          <w:rFonts w:ascii="Times New Roman" w:hAnsi="Times New Roman" w:cs="Times New Roman"/>
          <w:bCs/>
          <w:sz w:val="24"/>
          <w:szCs w:val="24"/>
        </w:rPr>
        <w:t xml:space="preserve"> </w:t>
      </w:r>
      <w:r w:rsidR="00487426" w:rsidRPr="00B55BC8">
        <w:rPr>
          <w:rFonts w:ascii="Times New Roman" w:hAnsi="Times New Roman" w:cs="Times New Roman"/>
          <w:bCs/>
          <w:sz w:val="24"/>
          <w:szCs w:val="24"/>
        </w:rPr>
        <w:t xml:space="preserve">getting the last framework for the </w:t>
      </w:r>
      <w:r w:rsidR="00487426" w:rsidRPr="00B55BC8">
        <w:rPr>
          <w:rFonts w:ascii="Times New Roman" w:hAnsi="Times New Roman" w:cs="Times New Roman"/>
          <w:b/>
          <w:sz w:val="24"/>
          <w:szCs w:val="24"/>
        </w:rPr>
        <w:t>GIT</w:t>
      </w:r>
      <w:r w:rsidR="00487426" w:rsidRPr="00B55BC8">
        <w:rPr>
          <w:rFonts w:ascii="Times New Roman" w:hAnsi="Times New Roman" w:cs="Times New Roman"/>
          <w:bCs/>
          <w:sz w:val="24"/>
          <w:szCs w:val="24"/>
        </w:rPr>
        <w:t xml:space="preserve"> repo.</w:t>
      </w:r>
    </w:p>
    <w:p w14:paraId="58334BA5" w14:textId="1C537001" w:rsidR="00487426" w:rsidRPr="00B55BC8" w:rsidRDefault="00487426" w:rsidP="0041524C">
      <w:pPr>
        <w:pStyle w:val="ListParagraph"/>
        <w:numPr>
          <w:ilvl w:val="0"/>
          <w:numId w:val="24"/>
        </w:numPr>
        <w:tabs>
          <w:tab w:val="left" w:pos="5207"/>
        </w:tabs>
        <w:spacing w:after="160"/>
        <w:jc w:val="both"/>
        <w:rPr>
          <w:rFonts w:ascii="Times New Roman" w:hAnsi="Times New Roman" w:cs="Times New Roman"/>
          <w:bCs/>
          <w:sz w:val="24"/>
          <w:szCs w:val="24"/>
        </w:rPr>
      </w:pPr>
      <w:r w:rsidRPr="00B55BC8">
        <w:rPr>
          <w:rFonts w:ascii="Times New Roman" w:hAnsi="Times New Roman" w:cs="Times New Roman"/>
          <w:bCs/>
          <w:sz w:val="24"/>
          <w:szCs w:val="24"/>
        </w:rPr>
        <w:t>Involved in verifying execution reports, When</w:t>
      </w:r>
      <w:r w:rsidRPr="00B55BC8">
        <w:rPr>
          <w:rFonts w:ascii="Times New Roman" w:hAnsi="Times New Roman" w:cs="Times New Roman"/>
          <w:b/>
          <w:sz w:val="24"/>
          <w:szCs w:val="24"/>
        </w:rPr>
        <w:t xml:space="preserve"> Jenkins</w:t>
      </w:r>
      <w:r w:rsidRPr="00B55BC8">
        <w:rPr>
          <w:rFonts w:ascii="Times New Roman" w:hAnsi="Times New Roman" w:cs="Times New Roman"/>
          <w:bCs/>
          <w:sz w:val="24"/>
          <w:szCs w:val="24"/>
        </w:rPr>
        <w:t xml:space="preserve"> used to send execution report.</w:t>
      </w:r>
    </w:p>
    <w:p w14:paraId="3929F4C1" w14:textId="77777777" w:rsidR="0021770E" w:rsidRPr="00B55BC8" w:rsidRDefault="0021770E" w:rsidP="0041524C">
      <w:pPr>
        <w:pStyle w:val="ListParagraph"/>
        <w:tabs>
          <w:tab w:val="left" w:pos="5207"/>
        </w:tabs>
        <w:spacing w:after="160"/>
        <w:jc w:val="both"/>
        <w:rPr>
          <w:rFonts w:ascii="Times New Roman" w:hAnsi="Times New Roman" w:cs="Times New Roman"/>
          <w:bCs/>
          <w:sz w:val="24"/>
          <w:szCs w:val="24"/>
        </w:rPr>
      </w:pPr>
    </w:p>
    <w:p w14:paraId="4FAA3E80" w14:textId="607BCC2B" w:rsidR="006A59E0" w:rsidRPr="00B55BC8" w:rsidRDefault="006A59E0" w:rsidP="0041524C">
      <w:pPr>
        <w:spacing w:line="276" w:lineRule="auto"/>
        <w:ind w:firstLine="720"/>
        <w:jc w:val="both"/>
        <w:rPr>
          <w:rFonts w:ascii="Times New Roman" w:hAnsi="Times New Roman" w:cs="Times New Roman"/>
          <w:b/>
          <w:color w:val="000000" w:themeColor="text1"/>
          <w:szCs w:val="24"/>
          <w:u w:val="single"/>
        </w:rPr>
      </w:pPr>
      <w:r w:rsidRPr="00222D06">
        <w:rPr>
          <w:rFonts w:ascii="Times New Roman" w:hAnsi="Times New Roman" w:cs="Times New Roman"/>
          <w:b/>
          <w:color w:val="000000" w:themeColor="text1"/>
          <w:szCs w:val="24"/>
          <w:highlight w:val="darkGray"/>
          <w:u w:val="single"/>
        </w:rPr>
        <w:t>Project #</w:t>
      </w:r>
      <w:r w:rsidR="00854291" w:rsidRPr="00222D06">
        <w:rPr>
          <w:rFonts w:ascii="Times New Roman" w:hAnsi="Times New Roman" w:cs="Times New Roman"/>
          <w:b/>
          <w:color w:val="000000" w:themeColor="text1"/>
          <w:szCs w:val="24"/>
          <w:highlight w:val="darkGray"/>
          <w:u w:val="single"/>
        </w:rPr>
        <w:t>1</w:t>
      </w:r>
    </w:p>
    <w:p w14:paraId="512CA2A5" w14:textId="7471B8CD" w:rsidR="002C311F" w:rsidRPr="00B55BC8" w:rsidRDefault="002C311F" w:rsidP="0041524C">
      <w:pPr>
        <w:pBdr>
          <w:top w:val="nil"/>
          <w:left w:val="nil"/>
          <w:bottom w:val="nil"/>
          <w:right w:val="nil"/>
          <w:between w:val="nil"/>
        </w:pBdr>
        <w:spacing w:line="276" w:lineRule="auto"/>
        <w:ind w:left="720"/>
        <w:jc w:val="both"/>
        <w:rPr>
          <w:rFonts w:ascii="Times New Roman" w:eastAsia="Times New Roman" w:hAnsi="Times New Roman" w:cs="Times New Roman"/>
          <w:b/>
          <w:szCs w:val="24"/>
        </w:rPr>
      </w:pPr>
      <w:r w:rsidRPr="00B55BC8">
        <w:rPr>
          <w:rFonts w:ascii="Times New Roman" w:eastAsia="Times New Roman" w:hAnsi="Times New Roman" w:cs="Times New Roman"/>
          <w:b/>
          <w:szCs w:val="24"/>
        </w:rPr>
        <w:t xml:space="preserve">Project Title: </w:t>
      </w:r>
      <w:r w:rsidR="00854291" w:rsidRPr="00B55BC8">
        <w:rPr>
          <w:rFonts w:ascii="Times New Roman" w:hAnsi="Times New Roman" w:cs="Times New Roman"/>
          <w:color w:val="000000" w:themeColor="text1"/>
          <w:szCs w:val="24"/>
        </w:rPr>
        <w:t>weQ stature services</w:t>
      </w:r>
      <w:r w:rsidR="00CC5699" w:rsidRPr="00B55BC8">
        <w:rPr>
          <w:rFonts w:ascii="Times New Roman" w:eastAsia="Times New Roman" w:hAnsi="Times New Roman" w:cs="Times New Roman"/>
          <w:bCs/>
          <w:szCs w:val="24"/>
        </w:rPr>
        <w:tab/>
      </w:r>
      <w:r w:rsidR="00CC5699" w:rsidRPr="00B55BC8">
        <w:rPr>
          <w:rFonts w:ascii="Times New Roman" w:eastAsia="Times New Roman" w:hAnsi="Times New Roman" w:cs="Times New Roman"/>
          <w:bCs/>
          <w:szCs w:val="24"/>
        </w:rPr>
        <w:tab/>
      </w:r>
      <w:r w:rsidR="00CC5699" w:rsidRPr="00B55BC8">
        <w:rPr>
          <w:rFonts w:ascii="Times New Roman" w:eastAsia="Times New Roman" w:hAnsi="Times New Roman" w:cs="Times New Roman"/>
          <w:bCs/>
          <w:szCs w:val="24"/>
        </w:rPr>
        <w:tab/>
      </w:r>
      <w:r w:rsidR="00CC5699" w:rsidRPr="00B55BC8">
        <w:rPr>
          <w:rFonts w:ascii="Times New Roman" w:eastAsia="Times New Roman" w:hAnsi="Times New Roman" w:cs="Times New Roman"/>
          <w:bCs/>
          <w:szCs w:val="24"/>
        </w:rPr>
        <w:tab/>
      </w:r>
      <w:r w:rsidR="00CC5699" w:rsidRPr="00B55BC8">
        <w:rPr>
          <w:rFonts w:ascii="Times New Roman" w:eastAsia="Times New Roman" w:hAnsi="Times New Roman" w:cs="Times New Roman"/>
          <w:bCs/>
          <w:szCs w:val="24"/>
        </w:rPr>
        <w:tab/>
      </w:r>
      <w:r w:rsidR="00CC5699" w:rsidRPr="00B55BC8">
        <w:rPr>
          <w:rFonts w:ascii="Times New Roman" w:eastAsia="Times New Roman" w:hAnsi="Times New Roman" w:cs="Times New Roman"/>
          <w:b/>
          <w:szCs w:val="24"/>
        </w:rPr>
        <w:t xml:space="preserve">Duration: </w:t>
      </w:r>
      <w:r w:rsidR="00CC5699" w:rsidRPr="00B55BC8">
        <w:rPr>
          <w:rFonts w:ascii="Times New Roman" w:eastAsia="Times New Roman" w:hAnsi="Times New Roman" w:cs="Times New Roman"/>
          <w:bCs/>
          <w:szCs w:val="24"/>
        </w:rPr>
        <w:t>2 years</w:t>
      </w:r>
    </w:p>
    <w:p w14:paraId="38686E3B" w14:textId="5CAE2746" w:rsidR="004D256F" w:rsidRPr="00B55BC8" w:rsidRDefault="004D256F" w:rsidP="0041524C">
      <w:pPr>
        <w:pBdr>
          <w:top w:val="nil"/>
          <w:left w:val="nil"/>
          <w:bottom w:val="nil"/>
          <w:right w:val="nil"/>
          <w:between w:val="nil"/>
        </w:pBdr>
        <w:spacing w:line="276" w:lineRule="auto"/>
        <w:jc w:val="both"/>
        <w:rPr>
          <w:rFonts w:ascii="Times New Roman" w:eastAsia="Times New Roman" w:hAnsi="Times New Roman" w:cs="Times New Roman"/>
          <w:b/>
          <w:szCs w:val="24"/>
        </w:rPr>
      </w:pPr>
      <w:r w:rsidRPr="00B55BC8">
        <w:rPr>
          <w:rFonts w:ascii="Times New Roman" w:eastAsia="Times New Roman" w:hAnsi="Times New Roman" w:cs="Times New Roman"/>
          <w:b/>
          <w:szCs w:val="24"/>
        </w:rPr>
        <w:tab/>
        <w:t>Domain:</w:t>
      </w:r>
      <w:r w:rsidR="00854291" w:rsidRPr="00B55BC8">
        <w:rPr>
          <w:rFonts w:ascii="Times New Roman" w:hAnsi="Times New Roman" w:cs="Times New Roman"/>
          <w:color w:val="000000" w:themeColor="text1"/>
          <w:szCs w:val="24"/>
        </w:rPr>
        <w:t xml:space="preserve"> e-commerce                                                  </w:t>
      </w:r>
      <w:r w:rsidR="00CC5699" w:rsidRPr="00B55BC8">
        <w:rPr>
          <w:rFonts w:ascii="Times New Roman" w:eastAsia="Times New Roman" w:hAnsi="Times New Roman" w:cs="Times New Roman"/>
          <w:b/>
          <w:szCs w:val="24"/>
        </w:rPr>
        <w:tab/>
      </w:r>
      <w:r w:rsidR="00CC5699" w:rsidRPr="00B55BC8">
        <w:rPr>
          <w:rFonts w:ascii="Times New Roman" w:eastAsia="Times New Roman" w:hAnsi="Times New Roman" w:cs="Times New Roman"/>
          <w:b/>
          <w:szCs w:val="24"/>
        </w:rPr>
        <w:tab/>
      </w:r>
      <w:r w:rsidRPr="00B55BC8">
        <w:rPr>
          <w:rFonts w:ascii="Times New Roman" w:eastAsia="Times New Roman" w:hAnsi="Times New Roman" w:cs="Times New Roman"/>
          <w:b/>
          <w:szCs w:val="24"/>
        </w:rPr>
        <w:t>Role:</w:t>
      </w:r>
      <w:r w:rsidRPr="00B55BC8">
        <w:rPr>
          <w:rFonts w:ascii="Times New Roman" w:eastAsia="Times New Roman" w:hAnsi="Times New Roman" w:cs="Times New Roman"/>
          <w:bCs/>
          <w:szCs w:val="24"/>
        </w:rPr>
        <w:t xml:space="preserve"> Software Test Engineer</w:t>
      </w:r>
    </w:p>
    <w:p w14:paraId="17C9C2C4" w14:textId="42A7048B" w:rsidR="00854291" w:rsidRPr="00B55BC8" w:rsidRDefault="00854291" w:rsidP="0041524C">
      <w:pPr>
        <w:spacing w:line="276" w:lineRule="auto"/>
        <w:jc w:val="both"/>
        <w:rPr>
          <w:rFonts w:ascii="Times New Roman" w:hAnsi="Times New Roman" w:cs="Times New Roman"/>
          <w:b/>
          <w:bCs/>
          <w:color w:val="000000" w:themeColor="text1"/>
          <w:szCs w:val="24"/>
        </w:rPr>
      </w:pPr>
      <w:r w:rsidRPr="00B55BC8">
        <w:rPr>
          <w:rFonts w:ascii="Times New Roman" w:eastAsia="Times New Roman" w:hAnsi="Times New Roman" w:cs="Times New Roman"/>
          <w:b/>
          <w:szCs w:val="24"/>
        </w:rPr>
        <w:t xml:space="preserve">            </w:t>
      </w:r>
      <w:r w:rsidR="00334BCA" w:rsidRPr="00B55BC8">
        <w:rPr>
          <w:rFonts w:ascii="Times New Roman" w:eastAsia="Times New Roman" w:hAnsi="Times New Roman" w:cs="Times New Roman"/>
          <w:b/>
          <w:szCs w:val="24"/>
        </w:rPr>
        <w:t xml:space="preserve">                                                                                                            Process:</w:t>
      </w:r>
      <w:r w:rsidR="00334BCA" w:rsidRPr="00B55BC8">
        <w:rPr>
          <w:rFonts w:ascii="Times New Roman" w:eastAsia="Times New Roman" w:hAnsi="Times New Roman" w:cs="Times New Roman"/>
          <w:color w:val="222222"/>
          <w:szCs w:val="24"/>
          <w:lang w:val="en-IN" w:eastAsia="en-IN"/>
        </w:rPr>
        <w:t xml:space="preserve"> Agile Methodology</w:t>
      </w:r>
    </w:p>
    <w:p w14:paraId="129C7F64" w14:textId="0E8621D0" w:rsidR="00854291" w:rsidRPr="00B55BC8" w:rsidRDefault="00854291" w:rsidP="0041524C">
      <w:pPr>
        <w:spacing w:line="276" w:lineRule="auto"/>
        <w:jc w:val="both"/>
        <w:rPr>
          <w:rFonts w:ascii="Times New Roman" w:hAnsi="Times New Roman" w:cs="Times New Roman"/>
          <w:color w:val="000000" w:themeColor="text1"/>
          <w:szCs w:val="24"/>
        </w:rPr>
      </w:pPr>
      <w:r w:rsidRPr="00B55BC8">
        <w:rPr>
          <w:rFonts w:ascii="Times New Roman" w:hAnsi="Times New Roman" w:cs="Times New Roman"/>
          <w:b/>
          <w:color w:val="000000" w:themeColor="text1"/>
          <w:szCs w:val="24"/>
        </w:rPr>
        <w:t xml:space="preserve">        </w:t>
      </w:r>
      <w:r w:rsidR="004D1197" w:rsidRPr="00B55BC8">
        <w:rPr>
          <w:rFonts w:ascii="Times New Roman" w:hAnsi="Times New Roman" w:cs="Times New Roman"/>
          <w:b/>
          <w:color w:val="000000" w:themeColor="text1"/>
          <w:szCs w:val="24"/>
        </w:rPr>
        <w:t xml:space="preserve">   </w:t>
      </w:r>
      <w:r w:rsidRPr="00B55BC8">
        <w:rPr>
          <w:rFonts w:ascii="Times New Roman" w:hAnsi="Times New Roman" w:cs="Times New Roman"/>
          <w:b/>
          <w:color w:val="000000" w:themeColor="text1"/>
          <w:szCs w:val="24"/>
        </w:rPr>
        <w:t xml:space="preserve"> </w:t>
      </w:r>
      <w:r w:rsidR="00334BCA" w:rsidRPr="00B55BC8">
        <w:rPr>
          <w:rFonts w:ascii="Times New Roman" w:eastAsia="Times New Roman" w:hAnsi="Times New Roman" w:cs="Times New Roman"/>
          <w:b/>
          <w:szCs w:val="24"/>
        </w:rPr>
        <w:t>Description:</w:t>
      </w:r>
      <w:r w:rsidR="00334BCA" w:rsidRPr="00B55BC8">
        <w:rPr>
          <w:rFonts w:ascii="Times New Roman" w:hAnsi="Times New Roman" w:cs="Times New Roman"/>
          <w:b/>
          <w:color w:val="000000" w:themeColor="text1"/>
          <w:szCs w:val="24"/>
        </w:rPr>
        <w:t xml:space="preserve"> </w:t>
      </w:r>
      <w:r w:rsidRPr="00B55BC8">
        <w:rPr>
          <w:rFonts w:ascii="Times New Roman" w:hAnsi="Times New Roman" w:cs="Times New Roman"/>
          <w:color w:val="000000" w:themeColor="text1"/>
          <w:szCs w:val="24"/>
        </w:rPr>
        <w:t xml:space="preserve">This project is a web-based application which belongs to Romania based e-commerce domain. Here this application talks about how the customer communicate to purchase the products. It is one of the online shopping websites where products are available to customer all the time and it is also profitable for the product owner where he can run his business and gain the profit every </w:t>
      </w:r>
      <w:r w:rsidR="0062546F" w:rsidRPr="00B55BC8">
        <w:rPr>
          <w:rFonts w:ascii="Times New Roman" w:hAnsi="Times New Roman" w:cs="Times New Roman"/>
          <w:color w:val="000000" w:themeColor="text1"/>
          <w:szCs w:val="24"/>
        </w:rPr>
        <w:t>day. And I got opportunity to worked</w:t>
      </w:r>
      <w:r w:rsidRPr="00B55BC8">
        <w:rPr>
          <w:rFonts w:ascii="Times New Roman" w:hAnsi="Times New Roman" w:cs="Times New Roman"/>
          <w:b/>
          <w:bCs/>
          <w:color w:val="000000" w:themeColor="text1"/>
          <w:szCs w:val="24"/>
        </w:rPr>
        <w:t xml:space="preserve"> </w:t>
      </w:r>
      <w:r w:rsidRPr="00B55BC8">
        <w:rPr>
          <w:rFonts w:ascii="Times New Roman" w:hAnsi="Times New Roman" w:cs="Times New Roman"/>
          <w:color w:val="000000" w:themeColor="text1"/>
          <w:szCs w:val="24"/>
        </w:rPr>
        <w:t>Modules</w:t>
      </w:r>
      <w:r w:rsidR="0062546F" w:rsidRPr="00B55BC8">
        <w:rPr>
          <w:rFonts w:ascii="Times New Roman" w:hAnsi="Times New Roman" w:cs="Times New Roman"/>
          <w:color w:val="000000" w:themeColor="text1"/>
          <w:szCs w:val="24"/>
        </w:rPr>
        <w:t xml:space="preserve"> like</w:t>
      </w:r>
      <w:r w:rsidRPr="00B55BC8">
        <w:rPr>
          <w:rFonts w:ascii="Times New Roman" w:hAnsi="Times New Roman" w:cs="Times New Roman"/>
          <w:color w:val="000000" w:themeColor="text1"/>
          <w:szCs w:val="24"/>
        </w:rPr>
        <w:t xml:space="preserve"> Chartbuster, Client service</w:t>
      </w:r>
      <w:r w:rsidRPr="00B55BC8">
        <w:rPr>
          <w:rFonts w:ascii="Times New Roman" w:hAnsi="Times New Roman" w:cs="Times New Roman"/>
          <w:szCs w:val="24"/>
        </w:rPr>
        <w:t>,</w:t>
      </w:r>
      <w:r w:rsidRPr="00B55BC8">
        <w:rPr>
          <w:rFonts w:ascii="Times New Roman" w:hAnsi="Times New Roman" w:cs="Times New Roman"/>
          <w:color w:val="000000" w:themeColor="text1"/>
          <w:szCs w:val="24"/>
        </w:rPr>
        <w:t xml:space="preserve"> my assortment &amp;</w:t>
      </w:r>
      <w:r w:rsidRPr="00B55BC8">
        <w:rPr>
          <w:rFonts w:ascii="Times New Roman" w:hAnsi="Times New Roman" w:cs="Times New Roman"/>
          <w:szCs w:val="24"/>
        </w:rPr>
        <w:t xml:space="preserve"> new</w:t>
      </w:r>
      <w:r w:rsidRPr="00B55BC8">
        <w:rPr>
          <w:rFonts w:ascii="Times New Roman" w:hAnsi="Times New Roman" w:cs="Times New Roman"/>
          <w:color w:val="000000" w:themeColor="text1"/>
          <w:szCs w:val="24"/>
        </w:rPr>
        <w:t xml:space="preserve"> </w:t>
      </w:r>
      <w:r w:rsidRPr="00B55BC8">
        <w:rPr>
          <w:rFonts w:ascii="Times New Roman" w:hAnsi="Times New Roman" w:cs="Times New Roman"/>
          <w:szCs w:val="24"/>
        </w:rPr>
        <w:t>floater</w:t>
      </w:r>
      <w:r w:rsidR="0062546F" w:rsidRPr="00B55BC8">
        <w:rPr>
          <w:rFonts w:ascii="Times New Roman" w:hAnsi="Times New Roman" w:cs="Times New Roman"/>
          <w:szCs w:val="24"/>
        </w:rPr>
        <w:t>.</w:t>
      </w:r>
    </w:p>
    <w:p w14:paraId="44F71689" w14:textId="152EF117" w:rsidR="00854291" w:rsidRPr="00B55BC8" w:rsidRDefault="00854291" w:rsidP="0041524C">
      <w:pPr>
        <w:pBdr>
          <w:top w:val="nil"/>
          <w:left w:val="nil"/>
          <w:bottom w:val="nil"/>
          <w:right w:val="nil"/>
          <w:between w:val="nil"/>
        </w:pBdr>
        <w:spacing w:line="276" w:lineRule="auto"/>
        <w:jc w:val="both"/>
        <w:rPr>
          <w:rFonts w:ascii="Times New Roman" w:eastAsia="Times New Roman" w:hAnsi="Times New Roman" w:cs="Times New Roman"/>
          <w:bCs/>
          <w:szCs w:val="24"/>
        </w:rPr>
      </w:pPr>
    </w:p>
    <w:p w14:paraId="5EFE08AC" w14:textId="77777777" w:rsidR="003A3798" w:rsidRPr="00B55BC8" w:rsidRDefault="003A3798" w:rsidP="0041524C">
      <w:pPr>
        <w:pBdr>
          <w:top w:val="nil"/>
          <w:left w:val="nil"/>
          <w:bottom w:val="nil"/>
          <w:right w:val="nil"/>
          <w:between w:val="nil"/>
        </w:pBdr>
        <w:spacing w:line="276" w:lineRule="auto"/>
        <w:jc w:val="both"/>
        <w:rPr>
          <w:rFonts w:ascii="Times New Roman" w:eastAsia="Times New Roman" w:hAnsi="Times New Roman" w:cs="Times New Roman"/>
          <w:b/>
          <w:szCs w:val="24"/>
          <w:u w:val="single"/>
        </w:rPr>
      </w:pPr>
      <w:r w:rsidRPr="00B55BC8">
        <w:rPr>
          <w:rFonts w:ascii="Times New Roman" w:eastAsia="Times New Roman" w:hAnsi="Times New Roman" w:cs="Times New Roman"/>
          <w:bCs/>
          <w:szCs w:val="24"/>
        </w:rPr>
        <w:tab/>
      </w:r>
      <w:r w:rsidRPr="00B55BC8">
        <w:rPr>
          <w:rFonts w:ascii="Times New Roman" w:eastAsia="Times New Roman" w:hAnsi="Times New Roman" w:cs="Times New Roman"/>
          <w:b/>
          <w:szCs w:val="24"/>
          <w:u w:val="single"/>
        </w:rPr>
        <w:t>Roles &amp; Responsibilities</w:t>
      </w:r>
    </w:p>
    <w:p w14:paraId="4980A00C" w14:textId="77777777" w:rsidR="00915609" w:rsidRPr="00B55BC8" w:rsidRDefault="00915609" w:rsidP="0041524C">
      <w:pPr>
        <w:pStyle w:val="ListParagraph"/>
        <w:numPr>
          <w:ilvl w:val="0"/>
          <w:numId w:val="40"/>
        </w:numPr>
        <w:suppressAutoHyphens/>
        <w:rPr>
          <w:rFonts w:ascii="Times New Roman" w:hAnsi="Times New Roman" w:cs="Times New Roman"/>
          <w:sz w:val="24"/>
          <w:szCs w:val="24"/>
          <w:lang w:val="en-US" w:eastAsia="ar-SA"/>
        </w:rPr>
      </w:pPr>
      <w:r w:rsidRPr="00B55BC8">
        <w:rPr>
          <w:rFonts w:ascii="Times New Roman" w:hAnsi="Times New Roman" w:cs="Times New Roman"/>
          <w:sz w:val="24"/>
          <w:szCs w:val="24"/>
        </w:rPr>
        <w:t xml:space="preserve">Convert Functional Design Documents into Test Scripts </w:t>
      </w:r>
    </w:p>
    <w:p w14:paraId="6688C3E0" w14:textId="77777777" w:rsidR="00915609" w:rsidRPr="00B55BC8" w:rsidRDefault="00915609" w:rsidP="0041524C">
      <w:pPr>
        <w:pStyle w:val="ListParagraph"/>
        <w:numPr>
          <w:ilvl w:val="0"/>
          <w:numId w:val="40"/>
        </w:numPr>
        <w:suppressAutoHyphens/>
        <w:rPr>
          <w:rFonts w:ascii="Times New Roman" w:hAnsi="Times New Roman" w:cs="Times New Roman"/>
          <w:sz w:val="24"/>
          <w:szCs w:val="24"/>
        </w:rPr>
      </w:pPr>
      <w:r w:rsidRPr="00B55BC8">
        <w:rPr>
          <w:rFonts w:ascii="Times New Roman" w:hAnsi="Times New Roman" w:cs="Times New Roman"/>
          <w:sz w:val="24"/>
          <w:szCs w:val="24"/>
        </w:rPr>
        <w:t>Developed and automated regression test cases in Selenium WebDriver using Java programming language and TestNG Framework.</w:t>
      </w:r>
    </w:p>
    <w:p w14:paraId="27CF53AD" w14:textId="77777777" w:rsidR="00915609" w:rsidRPr="00B55BC8" w:rsidRDefault="00915609" w:rsidP="0041524C">
      <w:pPr>
        <w:pStyle w:val="ListParagraph"/>
        <w:numPr>
          <w:ilvl w:val="0"/>
          <w:numId w:val="40"/>
        </w:numPr>
        <w:suppressAutoHyphens/>
        <w:rPr>
          <w:rFonts w:ascii="Times New Roman" w:hAnsi="Times New Roman" w:cs="Times New Roman"/>
          <w:sz w:val="24"/>
          <w:szCs w:val="24"/>
        </w:rPr>
      </w:pPr>
      <w:r w:rsidRPr="00B55BC8">
        <w:rPr>
          <w:rFonts w:ascii="Times New Roman" w:hAnsi="Times New Roman" w:cs="Times New Roman"/>
          <w:sz w:val="24"/>
          <w:szCs w:val="24"/>
        </w:rPr>
        <w:t>Maintain the selenium scripts to accommodate any changes in the GUI.</w:t>
      </w:r>
    </w:p>
    <w:p w14:paraId="57C9CB85" w14:textId="19A31916" w:rsidR="00915609" w:rsidRPr="00B55BC8" w:rsidRDefault="00915609" w:rsidP="0041524C">
      <w:pPr>
        <w:pStyle w:val="ListParagraph"/>
        <w:numPr>
          <w:ilvl w:val="0"/>
          <w:numId w:val="40"/>
        </w:numPr>
        <w:suppressAutoHyphens/>
        <w:rPr>
          <w:rFonts w:ascii="Times New Roman" w:hAnsi="Times New Roman" w:cs="Times New Roman"/>
          <w:sz w:val="24"/>
          <w:szCs w:val="24"/>
        </w:rPr>
      </w:pPr>
      <w:r w:rsidRPr="00B55BC8">
        <w:rPr>
          <w:rFonts w:ascii="Times New Roman" w:hAnsi="Times New Roman" w:cs="Times New Roman"/>
          <w:sz w:val="24"/>
          <w:szCs w:val="24"/>
        </w:rPr>
        <w:t>Followed Agile Methodologies</w:t>
      </w:r>
      <w:r w:rsidR="00404804">
        <w:rPr>
          <w:rFonts w:ascii="Times New Roman" w:hAnsi="Times New Roman" w:cs="Times New Roman"/>
          <w:sz w:val="24"/>
          <w:szCs w:val="24"/>
        </w:rPr>
        <w:t>.</w:t>
      </w:r>
    </w:p>
    <w:p w14:paraId="73918594" w14:textId="77777777" w:rsidR="00915609" w:rsidRPr="00B55BC8" w:rsidRDefault="00915609" w:rsidP="0041524C">
      <w:pPr>
        <w:pStyle w:val="ListParagraph"/>
        <w:numPr>
          <w:ilvl w:val="0"/>
          <w:numId w:val="40"/>
        </w:numPr>
        <w:suppressAutoHyphens/>
        <w:rPr>
          <w:rFonts w:ascii="Times New Roman" w:hAnsi="Times New Roman" w:cs="Times New Roman"/>
          <w:sz w:val="24"/>
          <w:szCs w:val="24"/>
        </w:rPr>
      </w:pPr>
      <w:r w:rsidRPr="00B55BC8">
        <w:rPr>
          <w:rFonts w:ascii="Times New Roman" w:hAnsi="Times New Roman" w:cs="Times New Roman"/>
          <w:sz w:val="24"/>
          <w:szCs w:val="24"/>
        </w:rPr>
        <w:t>Perform Functional, Integration, Regression, Smoke, End to End Testing.</w:t>
      </w:r>
    </w:p>
    <w:p w14:paraId="30BE7DEC" w14:textId="21061EE3" w:rsidR="00915609" w:rsidRPr="00B55BC8" w:rsidRDefault="00915609" w:rsidP="0041524C">
      <w:pPr>
        <w:pStyle w:val="ListParagraph"/>
        <w:numPr>
          <w:ilvl w:val="0"/>
          <w:numId w:val="40"/>
        </w:numPr>
        <w:suppressAutoHyphens/>
        <w:rPr>
          <w:rFonts w:ascii="Times New Roman" w:hAnsi="Times New Roman" w:cs="Times New Roman"/>
          <w:sz w:val="24"/>
          <w:szCs w:val="24"/>
        </w:rPr>
      </w:pPr>
      <w:r w:rsidRPr="00B55BC8">
        <w:rPr>
          <w:rFonts w:ascii="Times New Roman" w:hAnsi="Times New Roman" w:cs="Times New Roman"/>
          <w:sz w:val="24"/>
          <w:szCs w:val="24"/>
        </w:rPr>
        <w:t>Developed and Maintain POM (Page Object Model) based on Automation Testing Framework utilizing Java, Selenium WebDriver, Maven, TestNG</w:t>
      </w:r>
      <w:r w:rsidR="00404804">
        <w:rPr>
          <w:rFonts w:ascii="Times New Roman" w:hAnsi="Times New Roman" w:cs="Times New Roman"/>
          <w:sz w:val="24"/>
          <w:szCs w:val="24"/>
        </w:rPr>
        <w:t>.</w:t>
      </w:r>
    </w:p>
    <w:p w14:paraId="16F183A7" w14:textId="2C680DF5" w:rsidR="00915609" w:rsidRPr="00B55BC8" w:rsidRDefault="00915609" w:rsidP="0041524C">
      <w:pPr>
        <w:pStyle w:val="ListParagraph"/>
        <w:numPr>
          <w:ilvl w:val="0"/>
          <w:numId w:val="40"/>
        </w:numPr>
        <w:rPr>
          <w:rFonts w:ascii="Times New Roman" w:hAnsi="Times New Roman" w:cs="Times New Roman"/>
          <w:sz w:val="24"/>
          <w:szCs w:val="24"/>
        </w:rPr>
      </w:pPr>
      <w:r w:rsidRPr="00B55BC8">
        <w:rPr>
          <w:rFonts w:ascii="Times New Roman" w:hAnsi="Times New Roman" w:cs="Times New Roman"/>
          <w:sz w:val="24"/>
          <w:szCs w:val="24"/>
        </w:rPr>
        <w:t>Analysed execution results to identify test failure and reporting defects.</w:t>
      </w:r>
    </w:p>
    <w:p w14:paraId="4A546AFE" w14:textId="77777777" w:rsidR="00915609" w:rsidRPr="00B55BC8" w:rsidRDefault="00915609" w:rsidP="0041524C">
      <w:pPr>
        <w:numPr>
          <w:ilvl w:val="0"/>
          <w:numId w:val="40"/>
        </w:numPr>
        <w:spacing w:after="160" w:line="276" w:lineRule="auto"/>
        <w:contextualSpacing/>
        <w:rPr>
          <w:rFonts w:ascii="Times New Roman" w:hAnsi="Times New Roman" w:cs="Times New Roman"/>
          <w:szCs w:val="24"/>
          <w:lang w:val="sv-SE"/>
        </w:rPr>
      </w:pPr>
      <w:r w:rsidRPr="00B55BC8">
        <w:rPr>
          <w:rFonts w:ascii="Times New Roman" w:hAnsi="Times New Roman" w:cs="Times New Roman"/>
          <w:szCs w:val="24"/>
          <w:lang w:val="sv-SE"/>
        </w:rPr>
        <w:t xml:space="preserve">Involved in finding the bugs and </w:t>
      </w:r>
      <w:r w:rsidRPr="00B55BC8">
        <w:rPr>
          <w:rFonts w:ascii="Times New Roman" w:hAnsi="Times New Roman" w:cs="Times New Roman"/>
          <w:szCs w:val="24"/>
        </w:rPr>
        <w:t>reporting bug.</w:t>
      </w:r>
    </w:p>
    <w:p w14:paraId="23997D7F" w14:textId="77777777" w:rsidR="00915609" w:rsidRPr="00B55BC8" w:rsidRDefault="00915609" w:rsidP="0041524C">
      <w:pPr>
        <w:numPr>
          <w:ilvl w:val="0"/>
          <w:numId w:val="40"/>
        </w:numPr>
        <w:spacing w:after="160" w:line="276" w:lineRule="auto"/>
        <w:contextualSpacing/>
        <w:rPr>
          <w:rFonts w:ascii="Times New Roman" w:hAnsi="Times New Roman" w:cs="Times New Roman"/>
          <w:szCs w:val="24"/>
          <w:lang w:val="sv-SE"/>
        </w:rPr>
      </w:pPr>
      <w:r w:rsidRPr="00B55BC8">
        <w:rPr>
          <w:rFonts w:ascii="Times New Roman" w:hAnsi="Times New Roman" w:cs="Times New Roman"/>
          <w:szCs w:val="24"/>
          <w:lang w:val="sv-SE"/>
        </w:rPr>
        <w:t>Involved in Daily Stand-up Meeting and Responsible for reporting daily status report.</w:t>
      </w:r>
    </w:p>
    <w:p w14:paraId="52704834" w14:textId="77777777" w:rsidR="00915609" w:rsidRPr="00B55BC8" w:rsidRDefault="00915609" w:rsidP="0041524C">
      <w:pPr>
        <w:numPr>
          <w:ilvl w:val="0"/>
          <w:numId w:val="40"/>
        </w:numPr>
        <w:spacing w:after="160" w:line="276" w:lineRule="auto"/>
        <w:contextualSpacing/>
        <w:rPr>
          <w:rFonts w:ascii="Times New Roman" w:hAnsi="Times New Roman" w:cs="Times New Roman"/>
          <w:szCs w:val="24"/>
          <w:lang w:val="en-IN"/>
        </w:rPr>
      </w:pPr>
      <w:r w:rsidRPr="00B55BC8">
        <w:rPr>
          <w:rFonts w:ascii="Times New Roman" w:hAnsi="Times New Roman" w:cs="Times New Roman"/>
          <w:szCs w:val="24"/>
        </w:rPr>
        <w:t>Maintained the test data.</w:t>
      </w:r>
    </w:p>
    <w:p w14:paraId="388ECF47" w14:textId="77777777" w:rsidR="00915609" w:rsidRPr="00B55BC8" w:rsidRDefault="00915609" w:rsidP="0041524C">
      <w:pPr>
        <w:numPr>
          <w:ilvl w:val="0"/>
          <w:numId w:val="40"/>
        </w:numPr>
        <w:spacing w:after="160" w:line="276" w:lineRule="auto"/>
        <w:contextualSpacing/>
        <w:rPr>
          <w:rFonts w:ascii="Times New Roman" w:hAnsi="Times New Roman" w:cs="Times New Roman"/>
          <w:szCs w:val="24"/>
        </w:rPr>
      </w:pPr>
      <w:r w:rsidRPr="00B55BC8">
        <w:rPr>
          <w:rFonts w:ascii="Times New Roman" w:hAnsi="Times New Roman" w:cs="Times New Roman"/>
          <w:szCs w:val="24"/>
        </w:rPr>
        <w:t>Used Robot Class to handle standalone pop-up.</w:t>
      </w:r>
    </w:p>
    <w:p w14:paraId="59B2AF35" w14:textId="77777777" w:rsidR="00915609" w:rsidRPr="00B55BC8" w:rsidRDefault="00915609" w:rsidP="0041524C">
      <w:pPr>
        <w:numPr>
          <w:ilvl w:val="0"/>
          <w:numId w:val="40"/>
        </w:numPr>
        <w:spacing w:after="160" w:line="276" w:lineRule="auto"/>
        <w:contextualSpacing/>
        <w:rPr>
          <w:rFonts w:ascii="Times New Roman" w:hAnsi="Times New Roman" w:cs="Times New Roman"/>
          <w:szCs w:val="24"/>
        </w:rPr>
      </w:pPr>
      <w:r w:rsidRPr="00B55BC8">
        <w:rPr>
          <w:rFonts w:ascii="Times New Roman" w:hAnsi="Times New Roman" w:cs="Times New Roman"/>
          <w:szCs w:val="24"/>
        </w:rPr>
        <w:t>Perform debugging if any script fails and resolve the error.</w:t>
      </w:r>
    </w:p>
    <w:p w14:paraId="36F86AFB" w14:textId="77777777" w:rsidR="00915609" w:rsidRPr="00B55BC8" w:rsidRDefault="00915609" w:rsidP="0041524C">
      <w:pPr>
        <w:spacing w:line="276" w:lineRule="auto"/>
        <w:contextualSpacing/>
        <w:rPr>
          <w:rFonts w:ascii="Times New Roman" w:hAnsi="Times New Roman" w:cs="Times New Roman"/>
          <w:szCs w:val="24"/>
        </w:rPr>
      </w:pPr>
    </w:p>
    <w:p w14:paraId="3B10BB64" w14:textId="77777777" w:rsidR="0041524C" w:rsidRPr="00B55BC8" w:rsidRDefault="0041524C" w:rsidP="0041524C">
      <w:pPr>
        <w:keepNext/>
        <w:spacing w:line="276" w:lineRule="auto"/>
        <w:jc w:val="both"/>
        <w:rPr>
          <w:rFonts w:ascii="Times New Roman" w:eastAsia="Times New Roman" w:hAnsi="Times New Roman" w:cs="Times New Roman"/>
          <w:szCs w:val="24"/>
        </w:rPr>
      </w:pPr>
    </w:p>
    <w:tbl>
      <w:tblPr>
        <w:tblW w:w="10532" w:type="dxa"/>
        <w:tblInd w:w="3" w:type="dxa"/>
        <w:tblLayout w:type="fixed"/>
        <w:tblCellMar>
          <w:left w:w="0" w:type="dxa"/>
          <w:right w:w="0" w:type="dxa"/>
        </w:tblCellMar>
        <w:tblLook w:val="0000" w:firstRow="0" w:lastRow="0" w:firstColumn="0" w:lastColumn="0" w:noHBand="0" w:noVBand="0"/>
      </w:tblPr>
      <w:tblGrid>
        <w:gridCol w:w="10532"/>
      </w:tblGrid>
      <w:tr w:rsidR="001E490E" w:rsidRPr="00B55BC8" w14:paraId="2C0951A3" w14:textId="77777777" w:rsidTr="00554EEE">
        <w:trPr>
          <w:trHeight w:val="255"/>
        </w:trPr>
        <w:tc>
          <w:tcPr>
            <w:tcW w:w="10532" w:type="dxa"/>
            <w:tcBorders>
              <w:top w:val="single" w:sz="2" w:space="0" w:color="C0C0C0"/>
              <w:left w:val="single" w:sz="2" w:space="0" w:color="C0C0C0"/>
              <w:bottom w:val="single" w:sz="2" w:space="0" w:color="C0C0C0"/>
              <w:right w:val="single" w:sz="2" w:space="0" w:color="C0C0C0"/>
            </w:tcBorders>
            <w:shd w:val="clear" w:color="auto" w:fill="000000" w:themeFill="text1"/>
            <w:vAlign w:val="center"/>
          </w:tcPr>
          <w:p w14:paraId="3A06A589" w14:textId="77777777" w:rsidR="001E490E" w:rsidRPr="00554EEE" w:rsidRDefault="001E490E" w:rsidP="0041524C">
            <w:pPr>
              <w:pStyle w:val="Heading5"/>
              <w:spacing w:line="276" w:lineRule="auto"/>
              <w:jc w:val="both"/>
              <w:rPr>
                <w:szCs w:val="24"/>
                <w:highlight w:val="black"/>
              </w:rPr>
            </w:pPr>
            <w:r w:rsidRPr="00554EEE">
              <w:rPr>
                <w:i w:val="0"/>
                <w:color w:val="FFFFFF"/>
                <w:szCs w:val="24"/>
                <w:highlight w:val="black"/>
              </w:rPr>
              <w:t>Declaration</w:t>
            </w:r>
          </w:p>
        </w:tc>
      </w:tr>
    </w:tbl>
    <w:p w14:paraId="5FF434C7" w14:textId="77777777" w:rsidR="00E86930" w:rsidRPr="00B55BC8" w:rsidRDefault="00E86930" w:rsidP="0041524C">
      <w:pPr>
        <w:spacing w:line="276" w:lineRule="auto"/>
        <w:jc w:val="both"/>
        <w:rPr>
          <w:rFonts w:ascii="Times New Roman" w:eastAsia="Times New Roman" w:hAnsi="Times New Roman" w:cs="Times New Roman"/>
          <w:szCs w:val="24"/>
          <w:u w:val="single"/>
        </w:rPr>
      </w:pPr>
    </w:p>
    <w:p w14:paraId="3699A603" w14:textId="77777777" w:rsidR="00E86930" w:rsidRPr="00B55BC8" w:rsidRDefault="00E86930" w:rsidP="0041524C">
      <w:pPr>
        <w:spacing w:line="276" w:lineRule="auto"/>
        <w:jc w:val="both"/>
        <w:rPr>
          <w:rFonts w:ascii="Times New Roman" w:eastAsia="Times New Roman" w:hAnsi="Times New Roman" w:cs="Times New Roman"/>
          <w:szCs w:val="24"/>
        </w:rPr>
      </w:pPr>
      <w:r w:rsidRPr="00B55BC8">
        <w:rPr>
          <w:rFonts w:ascii="Times New Roman" w:eastAsia="Times New Roman" w:hAnsi="Times New Roman" w:cs="Times New Roman"/>
          <w:szCs w:val="24"/>
        </w:rPr>
        <w:lastRenderedPageBreak/>
        <w:t>I hereby declare that the information furnished above is true to the best of my knowledge and belief. I look forward to join in your concern whereby I can contribute my skills for attaining the goals of the concern.</w:t>
      </w:r>
    </w:p>
    <w:p w14:paraId="3F829443" w14:textId="77777777" w:rsidR="00E86930" w:rsidRPr="00B55BC8" w:rsidRDefault="00E86930" w:rsidP="0041524C">
      <w:pPr>
        <w:pBdr>
          <w:top w:val="nil"/>
          <w:left w:val="nil"/>
          <w:bottom w:val="nil"/>
          <w:right w:val="nil"/>
          <w:between w:val="nil"/>
        </w:pBdr>
        <w:spacing w:line="276" w:lineRule="auto"/>
        <w:jc w:val="both"/>
        <w:rPr>
          <w:rFonts w:ascii="Times New Roman" w:eastAsia="Times New Roman" w:hAnsi="Times New Roman" w:cs="Times New Roman"/>
          <w:color w:val="000000"/>
          <w:szCs w:val="24"/>
        </w:rPr>
      </w:pPr>
    </w:p>
    <w:p w14:paraId="26D88ECB" w14:textId="77777777" w:rsidR="00F80E7E" w:rsidRPr="00B55BC8" w:rsidRDefault="00F80E7E" w:rsidP="0041524C">
      <w:pPr>
        <w:tabs>
          <w:tab w:val="left" w:pos="900"/>
        </w:tabs>
        <w:spacing w:line="276" w:lineRule="auto"/>
        <w:jc w:val="both"/>
        <w:rPr>
          <w:rFonts w:ascii="Times New Roman" w:eastAsia="Times New Roman" w:hAnsi="Times New Roman" w:cs="Times New Roman"/>
          <w:b/>
          <w:szCs w:val="24"/>
        </w:rPr>
      </w:pPr>
    </w:p>
    <w:p w14:paraId="1179E854" w14:textId="77777777" w:rsidR="0041524C" w:rsidRDefault="0041524C" w:rsidP="0041524C">
      <w:pPr>
        <w:tabs>
          <w:tab w:val="left" w:pos="900"/>
        </w:tabs>
        <w:spacing w:line="276" w:lineRule="auto"/>
        <w:jc w:val="both"/>
        <w:rPr>
          <w:rFonts w:ascii="Times New Roman" w:eastAsia="Times New Roman" w:hAnsi="Times New Roman" w:cs="Times New Roman"/>
          <w:b/>
          <w:szCs w:val="24"/>
        </w:rPr>
      </w:pPr>
    </w:p>
    <w:p w14:paraId="32BAA064" w14:textId="32429A17" w:rsidR="0021770E" w:rsidRPr="00B55BC8" w:rsidRDefault="00E86930" w:rsidP="0041524C">
      <w:pPr>
        <w:tabs>
          <w:tab w:val="left" w:pos="900"/>
        </w:tabs>
        <w:spacing w:line="276" w:lineRule="auto"/>
        <w:jc w:val="both"/>
        <w:rPr>
          <w:rFonts w:ascii="Times New Roman" w:eastAsia="Times New Roman" w:hAnsi="Times New Roman" w:cs="Times New Roman"/>
          <w:b/>
          <w:szCs w:val="24"/>
        </w:rPr>
      </w:pPr>
      <w:r w:rsidRPr="00B55BC8">
        <w:rPr>
          <w:rFonts w:ascii="Times New Roman" w:eastAsia="Times New Roman" w:hAnsi="Times New Roman" w:cs="Times New Roman"/>
          <w:b/>
          <w:szCs w:val="24"/>
        </w:rPr>
        <w:tab/>
      </w:r>
    </w:p>
    <w:p w14:paraId="46177226" w14:textId="77777777" w:rsidR="00E86930" w:rsidRPr="00B55BC8" w:rsidRDefault="00E86930" w:rsidP="0041524C">
      <w:pPr>
        <w:tabs>
          <w:tab w:val="left" w:pos="7170"/>
        </w:tabs>
        <w:spacing w:line="276" w:lineRule="auto"/>
        <w:jc w:val="both"/>
        <w:rPr>
          <w:rFonts w:ascii="Times New Roman" w:eastAsia="Times New Roman" w:hAnsi="Times New Roman" w:cs="Times New Roman"/>
          <w:szCs w:val="24"/>
        </w:rPr>
      </w:pPr>
      <w:r w:rsidRPr="00B55BC8">
        <w:rPr>
          <w:rFonts w:ascii="Times New Roman" w:eastAsia="Times New Roman" w:hAnsi="Times New Roman" w:cs="Times New Roman"/>
          <w:szCs w:val="24"/>
        </w:rPr>
        <w:t>Place: Bangalore</w:t>
      </w:r>
    </w:p>
    <w:p w14:paraId="5BEF2D04" w14:textId="77777777" w:rsidR="00B70616" w:rsidRPr="00B55BC8" w:rsidRDefault="00E86930" w:rsidP="0041524C">
      <w:pPr>
        <w:spacing w:line="276" w:lineRule="auto"/>
        <w:jc w:val="both"/>
        <w:rPr>
          <w:rFonts w:ascii="Times New Roman" w:eastAsia="Times New Roman" w:hAnsi="Times New Roman" w:cs="Times New Roman"/>
          <w:szCs w:val="24"/>
        </w:rPr>
      </w:pPr>
      <w:r w:rsidRPr="00B55BC8">
        <w:rPr>
          <w:rFonts w:ascii="Times New Roman" w:eastAsia="Times New Roman" w:hAnsi="Times New Roman" w:cs="Times New Roman"/>
          <w:szCs w:val="24"/>
        </w:rPr>
        <w:t>Date:</w:t>
      </w:r>
    </w:p>
    <w:p w14:paraId="004514D7" w14:textId="1F9C6A45" w:rsidR="00E86930" w:rsidRPr="00B55BC8" w:rsidRDefault="00B70616" w:rsidP="0041524C">
      <w:pPr>
        <w:spacing w:line="276" w:lineRule="auto"/>
        <w:jc w:val="both"/>
        <w:rPr>
          <w:rFonts w:ascii="Times New Roman" w:eastAsia="Times New Roman" w:hAnsi="Times New Roman" w:cs="Times New Roman"/>
          <w:szCs w:val="24"/>
        </w:rPr>
      </w:pPr>
      <w:r w:rsidRPr="00B55BC8">
        <w:rPr>
          <w:rFonts w:ascii="Times New Roman" w:eastAsia="Times New Roman" w:hAnsi="Times New Roman" w:cs="Times New Roman"/>
          <w:szCs w:val="24"/>
        </w:rPr>
        <w:t xml:space="preserve">                                                                                                                                         </w:t>
      </w:r>
      <w:bookmarkStart w:id="1" w:name="_GoBack"/>
      <w:bookmarkEnd w:id="1"/>
    </w:p>
    <w:sectPr w:rsidR="00E86930" w:rsidRPr="00B55BC8" w:rsidSect="00E541A7">
      <w:footerReference w:type="default" r:id="rId9"/>
      <w:pgSz w:w="12240" w:h="15840"/>
      <w:pgMar w:top="450" w:right="900" w:bottom="810" w:left="810" w:header="720" w:footer="720" w:gutter="0"/>
      <w:pgBorders>
        <w:top w:val="single" w:sz="4" w:space="0" w:color="000000"/>
        <w:left w:val="single" w:sz="4" w:space="16" w:color="000000"/>
        <w:bottom w:val="single" w:sz="4" w:space="12" w:color="000000"/>
        <w:right w:val="single" w:sz="4" w:space="21"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6D841" w14:textId="77777777" w:rsidR="00EC120F" w:rsidRDefault="00EC120F">
      <w:r>
        <w:separator/>
      </w:r>
    </w:p>
  </w:endnote>
  <w:endnote w:type="continuationSeparator" w:id="0">
    <w:p w14:paraId="72AF4257" w14:textId="77777777" w:rsidR="00EC120F" w:rsidRDefault="00EC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Noto Sans Symbols">
    <w:altName w:val="Times New Roman"/>
    <w:charset w:val="00"/>
    <w:family w:val="swiss"/>
    <w:pitch w:val="variable"/>
    <w:sig w:usb0="00000003" w:usb1="0200FDEE" w:usb2="0304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bany">
    <w:altName w:val="Arial"/>
    <w:charset w:val="00"/>
    <w:family w:val="swiss"/>
    <w:pitch w:val="variable"/>
  </w:font>
  <w:font w:name="HG Mincho Light J">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unga">
    <w:panose1 w:val="000004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0C47C" w14:textId="77777777" w:rsidR="009978A4" w:rsidRDefault="009978A4">
    <w:pPr>
      <w:pStyle w:val="Footer"/>
      <w:ind w:right="360"/>
      <w:jc w:val="right"/>
      <w:rPr>
        <w:rFonts w:ascii="Tahoma" w:hAnsi="Tahoma" w:cs="Tahoma"/>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15967" w14:textId="77777777" w:rsidR="00EC120F" w:rsidRDefault="00EC120F">
      <w:r>
        <w:separator/>
      </w:r>
    </w:p>
  </w:footnote>
  <w:footnote w:type="continuationSeparator" w:id="0">
    <w:p w14:paraId="54FD87AE" w14:textId="77777777" w:rsidR="00EC120F" w:rsidRDefault="00EC1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filled="t">
        <v:fill color2="black"/>
        <v:imagedata r:id="rId1" o:title=""/>
      </v:shape>
    </w:pict>
  </w:numPicBullet>
  <w:numPicBullet w:numPicBulletId="1">
    <w:pict>
      <v:shape id="_x0000_i1029" type="#_x0000_t75" style="width:11.5pt;height:11.5pt" o:bullet="t">
        <v:imagedata r:id="rId2" o:title="mso67F7"/>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bullet"/>
      <w:suff w:val="nothing"/>
      <w:lvlText w:val=""/>
      <w:lvlJc w:val="left"/>
      <w:pPr>
        <w:tabs>
          <w:tab w:val="num" w:pos="0"/>
        </w:tabs>
        <w:ind w:left="0" w:firstLine="0"/>
      </w:pPr>
      <w:rPr>
        <w:rFonts w:ascii="Wingdings" w:hAnsi="Wingdings" w:cs="Wingdings"/>
        <w:b w:val="0"/>
        <w:sz w:val="22"/>
        <w:szCs w:val="22"/>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2">
    <w:nsid w:val="00000003"/>
    <w:multiLevelType w:val="multilevel"/>
    <w:tmpl w:val="00000003"/>
    <w:name w:val="WW8Num3"/>
    <w:lvl w:ilvl="0">
      <w:start w:val="1"/>
      <w:numFmt w:val="bullet"/>
      <w:suff w:val="nothing"/>
      <w:lvlText w:val=""/>
      <w:lvlJc w:val="left"/>
      <w:pPr>
        <w:tabs>
          <w:tab w:val="num" w:pos="0"/>
        </w:tabs>
        <w:ind w:left="0" w:firstLine="0"/>
      </w:pPr>
      <w:rPr>
        <w:rFonts w:ascii="Symbol" w:hAnsi="Symbol" w:cs="OpenSymbol"/>
      </w:rPr>
    </w:lvl>
    <w:lvl w:ilvl="1">
      <w:start w:val="1"/>
      <w:numFmt w:val="bullet"/>
      <w:suff w:val="nothing"/>
      <w:lvlText w:val=""/>
      <w:lvlJc w:val="left"/>
      <w:pPr>
        <w:tabs>
          <w:tab w:val="num" w:pos="0"/>
        </w:tabs>
        <w:ind w:left="0" w:firstLine="0"/>
      </w:pPr>
      <w:rPr>
        <w:rFonts w:ascii="Symbol" w:hAnsi="Symbol" w:cs="OpenSymbol"/>
      </w:rPr>
    </w:lvl>
    <w:lvl w:ilvl="2">
      <w:start w:val="1"/>
      <w:numFmt w:val="bullet"/>
      <w:suff w:val="nothing"/>
      <w:lvlText w:val=""/>
      <w:lvlJc w:val="left"/>
      <w:pPr>
        <w:tabs>
          <w:tab w:val="num" w:pos="0"/>
        </w:tabs>
        <w:ind w:left="0" w:firstLine="0"/>
      </w:pPr>
      <w:rPr>
        <w:rFonts w:ascii="Symbol" w:hAnsi="Symbol" w:cs="OpenSymbol"/>
      </w:rPr>
    </w:lvl>
    <w:lvl w:ilvl="3">
      <w:start w:val="1"/>
      <w:numFmt w:val="bullet"/>
      <w:suff w:val="nothing"/>
      <w:lvlText w:val=""/>
      <w:lvlJc w:val="left"/>
      <w:pPr>
        <w:tabs>
          <w:tab w:val="num" w:pos="0"/>
        </w:tabs>
        <w:ind w:left="0" w:firstLine="0"/>
      </w:pPr>
      <w:rPr>
        <w:rFonts w:ascii="Symbol" w:hAnsi="Symbol" w:cs="OpenSymbol"/>
      </w:rPr>
    </w:lvl>
    <w:lvl w:ilvl="4">
      <w:start w:val="1"/>
      <w:numFmt w:val="bullet"/>
      <w:suff w:val="nothing"/>
      <w:lvlText w:val=""/>
      <w:lvlJc w:val="left"/>
      <w:pPr>
        <w:tabs>
          <w:tab w:val="num" w:pos="0"/>
        </w:tabs>
        <w:ind w:left="0" w:firstLine="0"/>
      </w:pPr>
      <w:rPr>
        <w:rFonts w:ascii="Symbol" w:hAnsi="Symbol" w:cs="OpenSymbol"/>
      </w:rPr>
    </w:lvl>
    <w:lvl w:ilvl="5">
      <w:start w:val="1"/>
      <w:numFmt w:val="bullet"/>
      <w:suff w:val="nothing"/>
      <w:lvlText w:val=""/>
      <w:lvlJc w:val="left"/>
      <w:pPr>
        <w:tabs>
          <w:tab w:val="num" w:pos="0"/>
        </w:tabs>
        <w:ind w:left="0" w:firstLine="0"/>
      </w:pPr>
      <w:rPr>
        <w:rFonts w:ascii="Symbol" w:hAnsi="Symbol" w:cs="OpenSymbol"/>
      </w:rPr>
    </w:lvl>
    <w:lvl w:ilvl="6">
      <w:start w:val="1"/>
      <w:numFmt w:val="bullet"/>
      <w:suff w:val="nothing"/>
      <w:lvlText w:val=""/>
      <w:lvlJc w:val="left"/>
      <w:pPr>
        <w:tabs>
          <w:tab w:val="num" w:pos="0"/>
        </w:tabs>
        <w:ind w:left="0" w:firstLine="0"/>
      </w:pPr>
      <w:rPr>
        <w:rFonts w:ascii="Symbol" w:hAnsi="Symbol" w:cs="OpenSymbol"/>
      </w:rPr>
    </w:lvl>
    <w:lvl w:ilvl="7">
      <w:start w:val="1"/>
      <w:numFmt w:val="bullet"/>
      <w:suff w:val="nothing"/>
      <w:lvlText w:val=""/>
      <w:lvlJc w:val="left"/>
      <w:pPr>
        <w:tabs>
          <w:tab w:val="num" w:pos="0"/>
        </w:tabs>
        <w:ind w:left="0" w:firstLine="0"/>
      </w:pPr>
      <w:rPr>
        <w:rFonts w:ascii="Symbol" w:hAnsi="Symbol" w:cs="OpenSymbol"/>
      </w:rPr>
    </w:lvl>
    <w:lvl w:ilvl="8">
      <w:start w:val="1"/>
      <w:numFmt w:val="bullet"/>
      <w:suff w:val="nothing"/>
      <w:lvlText w:val=""/>
      <w:lvlJc w:val="left"/>
      <w:pPr>
        <w:tabs>
          <w:tab w:val="num" w:pos="0"/>
        </w:tabs>
        <w:ind w:left="0" w:firstLine="0"/>
      </w:pPr>
      <w:rPr>
        <w:rFonts w:ascii="Symbol" w:hAnsi="Symbol" w:cs="OpenSymbol"/>
      </w:rPr>
    </w:lvl>
  </w:abstractNum>
  <w:abstractNum w:abstractNumId="3">
    <w:nsid w:val="00000004"/>
    <w:multiLevelType w:val="singleLevel"/>
    <w:tmpl w:val="00000004"/>
    <w:name w:val="WW8Num11"/>
    <w:lvl w:ilvl="0">
      <w:start w:val="1"/>
      <w:numFmt w:val="bullet"/>
      <w:pStyle w:val="ListBullet2"/>
      <w:lvlText w:val=""/>
      <w:lvlJc w:val="left"/>
      <w:pPr>
        <w:tabs>
          <w:tab w:val="num" w:pos="720"/>
        </w:tabs>
        <w:ind w:left="720" w:hanging="360"/>
      </w:pPr>
      <w:rPr>
        <w:rFonts w:ascii="Wingdings" w:hAnsi="Wingdings" w:cs="Wingdings" w:hint="default"/>
      </w:rPr>
    </w:lvl>
  </w:abstractNum>
  <w:abstractNum w:abstractNumId="4">
    <w:nsid w:val="00000005"/>
    <w:multiLevelType w:val="multilevel"/>
    <w:tmpl w:val="00000005"/>
    <w:name w:val="WW8Num12"/>
    <w:lvl w:ilvl="0">
      <w:start w:val="1"/>
      <w:numFmt w:val="bullet"/>
      <w:lvlText w:val=""/>
      <w:lvlJc w:val="left"/>
      <w:pPr>
        <w:tabs>
          <w:tab w:val="num" w:pos="0"/>
        </w:tabs>
        <w:ind w:left="0" w:firstLine="0"/>
      </w:pPr>
      <w:rPr>
        <w:rFonts w:ascii="Symbol" w:hAnsi="Symbol" w:cs="Symbol" w:hint="default"/>
      </w:r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5">
    <w:nsid w:val="00000006"/>
    <w:multiLevelType w:val="singleLevel"/>
    <w:tmpl w:val="00000006"/>
    <w:name w:val="WW8Num21"/>
    <w:lvl w:ilvl="0">
      <w:start w:val="1"/>
      <w:numFmt w:val="bullet"/>
      <w:pStyle w:val="Normalblack"/>
      <w:lvlText w:val=""/>
      <w:lvlJc w:val="left"/>
      <w:pPr>
        <w:tabs>
          <w:tab w:val="num" w:pos="360"/>
        </w:tabs>
        <w:ind w:left="360" w:hanging="360"/>
      </w:pPr>
      <w:rPr>
        <w:rFonts w:ascii="Symbol" w:hAnsi="Symbol" w:cs="Symbol" w:hint="default"/>
        <w:color w:val="000000"/>
      </w:rPr>
    </w:lvl>
  </w:abstractNum>
  <w:abstractNum w:abstractNumId="6">
    <w:nsid w:val="00000007"/>
    <w:multiLevelType w:val="multilevel"/>
    <w:tmpl w:val="00000007"/>
    <w:name w:val="WWNum2"/>
    <w:lvl w:ilvl="0">
      <w:start w:val="1"/>
      <w:numFmt w:val="bullet"/>
      <w:lvlText w:val=""/>
      <w:lvlJc w:val="left"/>
      <w:pPr>
        <w:tabs>
          <w:tab w:val="num" w:pos="720"/>
        </w:tabs>
        <w:ind w:left="1080" w:hanging="360"/>
      </w:pPr>
      <w:rPr>
        <w:rFonts w:ascii="Symbol" w:hAnsi="Symbol" w:cs="Symbol"/>
      </w:rPr>
    </w:lvl>
    <w:lvl w:ilvl="1">
      <w:start w:val="1"/>
      <w:numFmt w:val="bullet"/>
      <w:lvlText w:val="o"/>
      <w:lvlJc w:val="left"/>
      <w:pPr>
        <w:tabs>
          <w:tab w:val="num" w:pos="720"/>
        </w:tabs>
        <w:ind w:left="1800" w:hanging="360"/>
      </w:pPr>
      <w:rPr>
        <w:rFonts w:ascii="Courier New" w:hAnsi="Courier New" w:cs="Courier New"/>
      </w:rPr>
    </w:lvl>
    <w:lvl w:ilvl="2">
      <w:start w:val="1"/>
      <w:numFmt w:val="bullet"/>
      <w:lvlText w:val=""/>
      <w:lvlJc w:val="left"/>
      <w:pPr>
        <w:tabs>
          <w:tab w:val="num" w:pos="720"/>
        </w:tabs>
        <w:ind w:left="2520" w:hanging="360"/>
      </w:pPr>
      <w:rPr>
        <w:rFonts w:ascii="Wingdings" w:hAnsi="Wingdings" w:cs="Wingdings"/>
      </w:rPr>
    </w:lvl>
    <w:lvl w:ilvl="3">
      <w:start w:val="1"/>
      <w:numFmt w:val="bullet"/>
      <w:lvlText w:val=""/>
      <w:lvlJc w:val="left"/>
      <w:pPr>
        <w:tabs>
          <w:tab w:val="num" w:pos="720"/>
        </w:tabs>
        <w:ind w:left="3240" w:hanging="360"/>
      </w:pPr>
      <w:rPr>
        <w:rFonts w:ascii="Symbol" w:hAnsi="Symbol" w:cs="Symbol"/>
      </w:rPr>
    </w:lvl>
    <w:lvl w:ilvl="4">
      <w:start w:val="1"/>
      <w:numFmt w:val="bullet"/>
      <w:lvlText w:val="o"/>
      <w:lvlJc w:val="left"/>
      <w:pPr>
        <w:tabs>
          <w:tab w:val="num" w:pos="720"/>
        </w:tabs>
        <w:ind w:left="3960" w:hanging="360"/>
      </w:pPr>
      <w:rPr>
        <w:rFonts w:ascii="Courier New" w:hAnsi="Courier New" w:cs="Courier New"/>
      </w:rPr>
    </w:lvl>
    <w:lvl w:ilvl="5">
      <w:start w:val="1"/>
      <w:numFmt w:val="bullet"/>
      <w:lvlText w:val=""/>
      <w:lvlJc w:val="left"/>
      <w:pPr>
        <w:tabs>
          <w:tab w:val="num" w:pos="720"/>
        </w:tabs>
        <w:ind w:left="4680" w:hanging="360"/>
      </w:pPr>
      <w:rPr>
        <w:rFonts w:ascii="Wingdings" w:hAnsi="Wingdings" w:cs="Wingdings"/>
      </w:rPr>
    </w:lvl>
    <w:lvl w:ilvl="6">
      <w:start w:val="1"/>
      <w:numFmt w:val="bullet"/>
      <w:lvlText w:val=""/>
      <w:lvlJc w:val="left"/>
      <w:pPr>
        <w:tabs>
          <w:tab w:val="num" w:pos="720"/>
        </w:tabs>
        <w:ind w:left="5400" w:hanging="360"/>
      </w:pPr>
      <w:rPr>
        <w:rFonts w:ascii="Symbol" w:hAnsi="Symbol" w:cs="Symbol"/>
      </w:rPr>
    </w:lvl>
    <w:lvl w:ilvl="7">
      <w:start w:val="1"/>
      <w:numFmt w:val="bullet"/>
      <w:lvlText w:val="o"/>
      <w:lvlJc w:val="left"/>
      <w:pPr>
        <w:tabs>
          <w:tab w:val="num" w:pos="720"/>
        </w:tabs>
        <w:ind w:left="6120" w:hanging="360"/>
      </w:pPr>
      <w:rPr>
        <w:rFonts w:ascii="Courier New" w:hAnsi="Courier New" w:cs="Courier New"/>
      </w:rPr>
    </w:lvl>
    <w:lvl w:ilvl="8">
      <w:start w:val="1"/>
      <w:numFmt w:val="bullet"/>
      <w:lvlText w:val=""/>
      <w:lvlJc w:val="left"/>
      <w:pPr>
        <w:tabs>
          <w:tab w:val="num" w:pos="720"/>
        </w:tabs>
        <w:ind w:left="6840" w:hanging="360"/>
      </w:pPr>
      <w:rPr>
        <w:rFonts w:ascii="Wingdings" w:hAnsi="Wingdings" w:cs="Wingdings"/>
      </w:rPr>
    </w:lvl>
  </w:abstractNum>
  <w:abstractNum w:abstractNumId="7">
    <w:nsid w:val="00000008"/>
    <w:multiLevelType w:val="multilevel"/>
    <w:tmpl w:val="00000008"/>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B67EFF"/>
    <w:multiLevelType w:val="hybridMultilevel"/>
    <w:tmpl w:val="9E7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026560"/>
    <w:multiLevelType w:val="hybridMultilevel"/>
    <w:tmpl w:val="EA7C15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5AD66DB"/>
    <w:multiLevelType w:val="hybridMultilevel"/>
    <w:tmpl w:val="4BBC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9884648"/>
    <w:multiLevelType w:val="hybridMultilevel"/>
    <w:tmpl w:val="863415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107041AC"/>
    <w:multiLevelType w:val="hybridMultilevel"/>
    <w:tmpl w:val="FD182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36535B8"/>
    <w:multiLevelType w:val="hybridMultilevel"/>
    <w:tmpl w:val="422E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67409C1"/>
    <w:multiLevelType w:val="multilevel"/>
    <w:tmpl w:val="0704624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17E435A1"/>
    <w:multiLevelType w:val="hybridMultilevel"/>
    <w:tmpl w:val="31DC1F56"/>
    <w:lvl w:ilvl="0" w:tplc="40090007">
      <w:start w:val="1"/>
      <w:numFmt w:val="bullet"/>
      <w:lvlText w:val=""/>
      <w:lvlPicBulletId w:val="1"/>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BE7224A"/>
    <w:multiLevelType w:val="hybridMultilevel"/>
    <w:tmpl w:val="5734C6B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7">
    <w:nsid w:val="1DDF3A7C"/>
    <w:multiLevelType w:val="hybridMultilevel"/>
    <w:tmpl w:val="C23AD1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1E2932F6"/>
    <w:multiLevelType w:val="multilevel"/>
    <w:tmpl w:val="A704D1D6"/>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19">
    <w:nsid w:val="1E4D24E4"/>
    <w:multiLevelType w:val="hybridMultilevel"/>
    <w:tmpl w:val="DFD69DB6"/>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20">
    <w:nsid w:val="244E0ED2"/>
    <w:multiLevelType w:val="multilevel"/>
    <w:tmpl w:val="82A2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9E5FC0"/>
    <w:multiLevelType w:val="hybridMultilevel"/>
    <w:tmpl w:val="87B83690"/>
    <w:lvl w:ilvl="0" w:tplc="B16E513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26054A00"/>
    <w:multiLevelType w:val="multilevel"/>
    <w:tmpl w:val="726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8C82D08"/>
    <w:multiLevelType w:val="hybridMultilevel"/>
    <w:tmpl w:val="9546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9C22356"/>
    <w:multiLevelType w:val="hybridMultilevel"/>
    <w:tmpl w:val="B2E0C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BD84BE4"/>
    <w:multiLevelType w:val="hybridMultilevel"/>
    <w:tmpl w:val="B576F6C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0293FB8"/>
    <w:multiLevelType w:val="hybridMultilevel"/>
    <w:tmpl w:val="9F68FD3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44361F27"/>
    <w:multiLevelType w:val="hybridMultilevel"/>
    <w:tmpl w:val="16D8D878"/>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nsid w:val="4B2178BF"/>
    <w:multiLevelType w:val="hybridMultilevel"/>
    <w:tmpl w:val="2B780F80"/>
    <w:lvl w:ilvl="0" w:tplc="4009000B">
      <w:start w:val="1"/>
      <w:numFmt w:val="bullet"/>
      <w:lvlText w:val=""/>
      <w:lvlJc w:val="left"/>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nsid w:val="4BAC5B53"/>
    <w:multiLevelType w:val="multilevel"/>
    <w:tmpl w:val="A8A0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9B2B39"/>
    <w:multiLevelType w:val="hybridMultilevel"/>
    <w:tmpl w:val="E34EC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D5D305E"/>
    <w:multiLevelType w:val="hybridMultilevel"/>
    <w:tmpl w:val="79B226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1DD4417"/>
    <w:multiLevelType w:val="hybridMultilevel"/>
    <w:tmpl w:val="E1865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7E1626"/>
    <w:multiLevelType w:val="hybridMultilevel"/>
    <w:tmpl w:val="FD1010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nsid w:val="597E7A12"/>
    <w:multiLevelType w:val="hybridMultilevel"/>
    <w:tmpl w:val="0DF4A7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5CFB45E7"/>
    <w:multiLevelType w:val="hybridMultilevel"/>
    <w:tmpl w:val="8B4E9B74"/>
    <w:lvl w:ilvl="0" w:tplc="2160C7B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4F25ECA"/>
    <w:multiLevelType w:val="multilevel"/>
    <w:tmpl w:val="5FEA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29282E"/>
    <w:multiLevelType w:val="hybridMultilevel"/>
    <w:tmpl w:val="37C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CF4D95"/>
    <w:multiLevelType w:val="multilevel"/>
    <w:tmpl w:val="049E5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E6959EE"/>
    <w:multiLevelType w:val="multilevel"/>
    <w:tmpl w:val="7E6959EE"/>
    <w:lvl w:ilvl="0">
      <w:numFmt w:val="bullet"/>
      <w:lvlText w:val=""/>
      <w:lvlJc w:val="left"/>
      <w:pPr>
        <w:ind w:left="851" w:hanging="361"/>
      </w:pPr>
      <w:rPr>
        <w:rFonts w:ascii="Symbol" w:eastAsia="Symbol" w:hAnsi="Symbol" w:cs="Symbol" w:hint="default"/>
        <w:w w:val="100"/>
        <w:sz w:val="24"/>
        <w:szCs w:val="24"/>
        <w:lang w:val="en-US" w:eastAsia="en-US" w:bidi="ar-SA"/>
      </w:rPr>
    </w:lvl>
    <w:lvl w:ilvl="1">
      <w:numFmt w:val="bullet"/>
      <w:lvlText w:val="•"/>
      <w:lvlJc w:val="left"/>
      <w:pPr>
        <w:ind w:left="1794" w:hanging="361"/>
      </w:pPr>
      <w:rPr>
        <w:lang w:val="en-US" w:eastAsia="en-US" w:bidi="ar-SA"/>
      </w:rPr>
    </w:lvl>
    <w:lvl w:ilvl="2">
      <w:numFmt w:val="bullet"/>
      <w:lvlText w:val="•"/>
      <w:lvlJc w:val="left"/>
      <w:pPr>
        <w:ind w:left="2728" w:hanging="361"/>
      </w:pPr>
      <w:rPr>
        <w:lang w:val="en-US" w:eastAsia="en-US" w:bidi="ar-SA"/>
      </w:rPr>
    </w:lvl>
    <w:lvl w:ilvl="3">
      <w:numFmt w:val="bullet"/>
      <w:lvlText w:val="•"/>
      <w:lvlJc w:val="left"/>
      <w:pPr>
        <w:ind w:left="3662" w:hanging="361"/>
      </w:pPr>
      <w:rPr>
        <w:lang w:val="en-US" w:eastAsia="en-US" w:bidi="ar-SA"/>
      </w:rPr>
    </w:lvl>
    <w:lvl w:ilvl="4">
      <w:numFmt w:val="bullet"/>
      <w:lvlText w:val="•"/>
      <w:lvlJc w:val="left"/>
      <w:pPr>
        <w:ind w:left="4596" w:hanging="361"/>
      </w:pPr>
      <w:rPr>
        <w:lang w:val="en-US" w:eastAsia="en-US" w:bidi="ar-SA"/>
      </w:rPr>
    </w:lvl>
    <w:lvl w:ilvl="5">
      <w:numFmt w:val="bullet"/>
      <w:lvlText w:val="•"/>
      <w:lvlJc w:val="left"/>
      <w:pPr>
        <w:ind w:left="5530" w:hanging="361"/>
      </w:pPr>
      <w:rPr>
        <w:lang w:val="en-US" w:eastAsia="en-US" w:bidi="ar-SA"/>
      </w:rPr>
    </w:lvl>
    <w:lvl w:ilvl="6">
      <w:numFmt w:val="bullet"/>
      <w:lvlText w:val="•"/>
      <w:lvlJc w:val="left"/>
      <w:pPr>
        <w:ind w:left="6464" w:hanging="361"/>
      </w:pPr>
      <w:rPr>
        <w:lang w:val="en-US" w:eastAsia="en-US" w:bidi="ar-SA"/>
      </w:rPr>
    </w:lvl>
    <w:lvl w:ilvl="7">
      <w:numFmt w:val="bullet"/>
      <w:lvlText w:val="•"/>
      <w:lvlJc w:val="left"/>
      <w:pPr>
        <w:ind w:left="7398" w:hanging="361"/>
      </w:pPr>
      <w:rPr>
        <w:lang w:val="en-US" w:eastAsia="en-US" w:bidi="ar-SA"/>
      </w:rPr>
    </w:lvl>
    <w:lvl w:ilvl="8">
      <w:numFmt w:val="bullet"/>
      <w:lvlText w:val="•"/>
      <w:lvlJc w:val="left"/>
      <w:pPr>
        <w:ind w:left="8332" w:hanging="361"/>
      </w:pPr>
      <w:rPr>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33"/>
  </w:num>
  <w:num w:numId="12">
    <w:abstractNumId w:val="25"/>
  </w:num>
  <w:num w:numId="13">
    <w:abstractNumId w:val="18"/>
  </w:num>
  <w:num w:numId="14">
    <w:abstractNumId w:val="36"/>
  </w:num>
  <w:num w:numId="15">
    <w:abstractNumId w:val="22"/>
  </w:num>
  <w:num w:numId="16">
    <w:abstractNumId w:val="20"/>
  </w:num>
  <w:num w:numId="17">
    <w:abstractNumId w:val="12"/>
  </w:num>
  <w:num w:numId="18">
    <w:abstractNumId w:val="27"/>
  </w:num>
  <w:num w:numId="19">
    <w:abstractNumId w:val="23"/>
  </w:num>
  <w:num w:numId="20">
    <w:abstractNumId w:val="9"/>
  </w:num>
  <w:num w:numId="21">
    <w:abstractNumId w:val="29"/>
  </w:num>
  <w:num w:numId="22">
    <w:abstractNumId w:val="19"/>
  </w:num>
  <w:num w:numId="23">
    <w:abstractNumId w:val="13"/>
  </w:num>
  <w:num w:numId="24">
    <w:abstractNumId w:val="38"/>
  </w:num>
  <w:num w:numId="25">
    <w:abstractNumId w:val="14"/>
  </w:num>
  <w:num w:numId="26">
    <w:abstractNumId w:val="30"/>
  </w:num>
  <w:num w:numId="27">
    <w:abstractNumId w:val="10"/>
  </w:num>
  <w:num w:numId="28">
    <w:abstractNumId w:val="26"/>
  </w:num>
  <w:num w:numId="29">
    <w:abstractNumId w:val="32"/>
  </w:num>
  <w:num w:numId="30">
    <w:abstractNumId w:val="37"/>
  </w:num>
  <w:num w:numId="31">
    <w:abstractNumId w:val="24"/>
  </w:num>
  <w:num w:numId="32">
    <w:abstractNumId w:val="34"/>
  </w:num>
  <w:num w:numId="33">
    <w:abstractNumId w:val="35"/>
  </w:num>
  <w:num w:numId="34">
    <w:abstractNumId w:val="21"/>
  </w:num>
  <w:num w:numId="35">
    <w:abstractNumId w:val="39"/>
  </w:num>
  <w:num w:numId="36">
    <w:abstractNumId w:val="15"/>
  </w:num>
  <w:num w:numId="37">
    <w:abstractNumId w:val="28"/>
  </w:num>
  <w:num w:numId="38">
    <w:abstractNumId w:val="31"/>
  </w:num>
  <w:num w:numId="39">
    <w:abstractNumId w:val="1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94"/>
    <w:rsid w:val="00015688"/>
    <w:rsid w:val="00086FD5"/>
    <w:rsid w:val="000C1958"/>
    <w:rsid w:val="000F4E2F"/>
    <w:rsid w:val="000F796A"/>
    <w:rsid w:val="00120A87"/>
    <w:rsid w:val="00130F09"/>
    <w:rsid w:val="00136363"/>
    <w:rsid w:val="00140E57"/>
    <w:rsid w:val="00152BA6"/>
    <w:rsid w:val="00184E03"/>
    <w:rsid w:val="001B49D7"/>
    <w:rsid w:val="001B5A0C"/>
    <w:rsid w:val="001E1BD1"/>
    <w:rsid w:val="001E3B68"/>
    <w:rsid w:val="001E490E"/>
    <w:rsid w:val="001F5A21"/>
    <w:rsid w:val="00200665"/>
    <w:rsid w:val="002100CE"/>
    <w:rsid w:val="00212D91"/>
    <w:rsid w:val="0021466E"/>
    <w:rsid w:val="0021770E"/>
    <w:rsid w:val="00222D06"/>
    <w:rsid w:val="00266FF7"/>
    <w:rsid w:val="00293D06"/>
    <w:rsid w:val="002B658A"/>
    <w:rsid w:val="002C311F"/>
    <w:rsid w:val="003226E9"/>
    <w:rsid w:val="00332286"/>
    <w:rsid w:val="00334BCA"/>
    <w:rsid w:val="00337F7F"/>
    <w:rsid w:val="00355F55"/>
    <w:rsid w:val="003A1EED"/>
    <w:rsid w:val="003A3798"/>
    <w:rsid w:val="003A6E77"/>
    <w:rsid w:val="003F1292"/>
    <w:rsid w:val="003F5FDC"/>
    <w:rsid w:val="00404804"/>
    <w:rsid w:val="0041524C"/>
    <w:rsid w:val="00420B88"/>
    <w:rsid w:val="004227D7"/>
    <w:rsid w:val="00426E10"/>
    <w:rsid w:val="004651F2"/>
    <w:rsid w:val="00487426"/>
    <w:rsid w:val="00491FB0"/>
    <w:rsid w:val="00492A6E"/>
    <w:rsid w:val="004A2ECC"/>
    <w:rsid w:val="004A3F30"/>
    <w:rsid w:val="004B7194"/>
    <w:rsid w:val="004D1197"/>
    <w:rsid w:val="004D256F"/>
    <w:rsid w:val="004D668F"/>
    <w:rsid w:val="004E2D94"/>
    <w:rsid w:val="004E5937"/>
    <w:rsid w:val="004E7F85"/>
    <w:rsid w:val="004F6CCE"/>
    <w:rsid w:val="00502AF6"/>
    <w:rsid w:val="00507901"/>
    <w:rsid w:val="005138C7"/>
    <w:rsid w:val="00530E97"/>
    <w:rsid w:val="00540E19"/>
    <w:rsid w:val="00554EEE"/>
    <w:rsid w:val="005712CE"/>
    <w:rsid w:val="005774AB"/>
    <w:rsid w:val="0058178F"/>
    <w:rsid w:val="005E0320"/>
    <w:rsid w:val="0060210F"/>
    <w:rsid w:val="0062546F"/>
    <w:rsid w:val="0064578E"/>
    <w:rsid w:val="00646ABD"/>
    <w:rsid w:val="0065322E"/>
    <w:rsid w:val="006605CC"/>
    <w:rsid w:val="006A0BDC"/>
    <w:rsid w:val="006A59E0"/>
    <w:rsid w:val="006B080E"/>
    <w:rsid w:val="006C02F4"/>
    <w:rsid w:val="006D305A"/>
    <w:rsid w:val="006E5243"/>
    <w:rsid w:val="00717DC0"/>
    <w:rsid w:val="00742B67"/>
    <w:rsid w:val="007506DE"/>
    <w:rsid w:val="00774E90"/>
    <w:rsid w:val="00780FC6"/>
    <w:rsid w:val="007909FD"/>
    <w:rsid w:val="00797600"/>
    <w:rsid w:val="007A312B"/>
    <w:rsid w:val="007E035D"/>
    <w:rsid w:val="0080540A"/>
    <w:rsid w:val="00822617"/>
    <w:rsid w:val="0085153E"/>
    <w:rsid w:val="00854291"/>
    <w:rsid w:val="00856FA6"/>
    <w:rsid w:val="008607EF"/>
    <w:rsid w:val="00874DBE"/>
    <w:rsid w:val="008949AA"/>
    <w:rsid w:val="00894F84"/>
    <w:rsid w:val="00906FA7"/>
    <w:rsid w:val="00915609"/>
    <w:rsid w:val="0092548B"/>
    <w:rsid w:val="009350E8"/>
    <w:rsid w:val="0095117C"/>
    <w:rsid w:val="009711C2"/>
    <w:rsid w:val="009978A4"/>
    <w:rsid w:val="009A6920"/>
    <w:rsid w:val="009B3896"/>
    <w:rsid w:val="009F6E7A"/>
    <w:rsid w:val="00A33B47"/>
    <w:rsid w:val="00A36354"/>
    <w:rsid w:val="00A7086B"/>
    <w:rsid w:val="00A7745A"/>
    <w:rsid w:val="00A869FE"/>
    <w:rsid w:val="00A96FB2"/>
    <w:rsid w:val="00AB3DBE"/>
    <w:rsid w:val="00AE41FD"/>
    <w:rsid w:val="00B12246"/>
    <w:rsid w:val="00B539D5"/>
    <w:rsid w:val="00B55BC8"/>
    <w:rsid w:val="00B65958"/>
    <w:rsid w:val="00B70616"/>
    <w:rsid w:val="00BA2E7B"/>
    <w:rsid w:val="00BB2458"/>
    <w:rsid w:val="00BD0219"/>
    <w:rsid w:val="00BD0782"/>
    <w:rsid w:val="00BD2189"/>
    <w:rsid w:val="00BD32DC"/>
    <w:rsid w:val="00BD524A"/>
    <w:rsid w:val="00BF3F0C"/>
    <w:rsid w:val="00C04E79"/>
    <w:rsid w:val="00C12F03"/>
    <w:rsid w:val="00CC5699"/>
    <w:rsid w:val="00CF5B42"/>
    <w:rsid w:val="00DB1695"/>
    <w:rsid w:val="00DD1950"/>
    <w:rsid w:val="00DE1D8C"/>
    <w:rsid w:val="00E2375B"/>
    <w:rsid w:val="00E44FA2"/>
    <w:rsid w:val="00E541A7"/>
    <w:rsid w:val="00E650A5"/>
    <w:rsid w:val="00E86930"/>
    <w:rsid w:val="00EC120F"/>
    <w:rsid w:val="00ED3B31"/>
    <w:rsid w:val="00ED480B"/>
    <w:rsid w:val="00EE4425"/>
    <w:rsid w:val="00F42BFF"/>
    <w:rsid w:val="00F571B1"/>
    <w:rsid w:val="00F80E7E"/>
    <w:rsid w:val="00F92AEC"/>
    <w:rsid w:val="00FA7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099235"/>
  <w15:chartTrackingRefBased/>
  <w15:docId w15:val="{9E967977-629F-E64D-A335-258CA619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eastAsia="SimSun" w:hAnsi="Arial" w:cs="Arial"/>
      <w:sz w:val="24"/>
      <w:lang w:val="en-US" w:eastAsia="zh-CN"/>
    </w:rPr>
  </w:style>
  <w:style w:type="paragraph" w:styleId="Heading1">
    <w:name w:val="heading 1"/>
    <w:basedOn w:val="Normal"/>
    <w:next w:val="Normal"/>
    <w:qFormat/>
    <w:pPr>
      <w:keepNext/>
      <w:numPr>
        <w:numId w:val="1"/>
      </w:numPr>
      <w:jc w:val="center"/>
      <w:outlineLvl w:val="0"/>
    </w:pPr>
    <w:rPr>
      <w:b/>
      <w:sz w:val="36"/>
      <w:u w:val="single"/>
    </w:rPr>
  </w:style>
  <w:style w:type="paragraph" w:styleId="Heading2">
    <w:name w:val="heading 2"/>
    <w:basedOn w:val="Normal"/>
    <w:next w:val="Normal"/>
    <w:qFormat/>
    <w:pPr>
      <w:keepNext/>
      <w:numPr>
        <w:ilvl w:val="1"/>
        <w:numId w:val="1"/>
      </w:numPr>
      <w:outlineLvl w:val="1"/>
    </w:pPr>
    <w:rPr>
      <w:i/>
    </w:rPr>
  </w:style>
  <w:style w:type="paragraph" w:styleId="Heading3">
    <w:name w:val="heading 3"/>
    <w:basedOn w:val="Normal"/>
    <w:next w:val="Normal"/>
    <w:qFormat/>
    <w:pPr>
      <w:keepNext/>
      <w:numPr>
        <w:ilvl w:val="2"/>
        <w:numId w:val="1"/>
      </w:numPr>
      <w:jc w:val="both"/>
      <w:outlineLvl w:val="2"/>
    </w:pPr>
    <w:rPr>
      <w:rFonts w:ascii="Times New Roman" w:hAnsi="Times New Roman" w:cs="Times New Roman"/>
      <w:i/>
    </w:rPr>
  </w:style>
  <w:style w:type="paragraph" w:styleId="Heading4">
    <w:name w:val="heading 4"/>
    <w:basedOn w:val="Normal"/>
    <w:next w:val="Normal"/>
    <w:qFormat/>
    <w:pPr>
      <w:keepNext/>
      <w:numPr>
        <w:ilvl w:val="3"/>
        <w:numId w:val="1"/>
      </w:numPr>
      <w:jc w:val="both"/>
      <w:outlineLvl w:val="3"/>
    </w:pPr>
    <w:rPr>
      <w:rFonts w:ascii="Times New Roman" w:hAnsi="Times New Roman" w:cs="Times New Roman"/>
      <w:b/>
      <w:i/>
      <w:color w:val="000000"/>
    </w:rPr>
  </w:style>
  <w:style w:type="paragraph" w:styleId="Heading5">
    <w:name w:val="heading 5"/>
    <w:basedOn w:val="Normal"/>
    <w:next w:val="Normal"/>
    <w:qFormat/>
    <w:pPr>
      <w:keepNext/>
      <w:numPr>
        <w:ilvl w:val="4"/>
        <w:numId w:val="1"/>
      </w:numPr>
      <w:outlineLvl w:val="4"/>
    </w:pPr>
    <w:rPr>
      <w:rFonts w:ascii="Times New Roman" w:hAnsi="Times New Roman" w:cs="Times New Roman"/>
      <w:b/>
      <w:i/>
    </w:rPr>
  </w:style>
  <w:style w:type="paragraph" w:styleId="Heading6">
    <w:name w:val="heading 6"/>
    <w:basedOn w:val="Normal"/>
    <w:next w:val="Normal"/>
    <w:qFormat/>
    <w:pPr>
      <w:keepNext/>
      <w:numPr>
        <w:ilvl w:val="5"/>
        <w:numId w:val="1"/>
      </w:numPr>
      <w:ind w:left="4320" w:firstLine="720"/>
      <w:outlineLvl w:val="5"/>
    </w:pPr>
    <w:rPr>
      <w:rFonts w:ascii="Times New Roman" w:hAnsi="Times New Roman" w:cs="Times New Roman"/>
      <w:i/>
    </w:rPr>
  </w:style>
  <w:style w:type="paragraph" w:styleId="Heading7">
    <w:name w:val="heading 7"/>
    <w:basedOn w:val="Normal"/>
    <w:next w:val="Normal"/>
    <w:qFormat/>
    <w:pPr>
      <w:keepNext/>
      <w:numPr>
        <w:ilvl w:val="6"/>
        <w:numId w:val="1"/>
      </w:numPr>
      <w:jc w:val="both"/>
      <w:outlineLvl w:val="6"/>
    </w:pPr>
    <w:rPr>
      <w:rFonts w:ascii="Times New Roman" w:hAnsi="Times New Roman" w:cs="Times New Roman"/>
      <w:i/>
      <w:color w:val="000000"/>
    </w:rPr>
  </w:style>
  <w:style w:type="paragraph" w:styleId="Heading8">
    <w:name w:val="heading 8"/>
    <w:basedOn w:val="Normal"/>
    <w:next w:val="Normal"/>
    <w:qFormat/>
    <w:pPr>
      <w:keepNext/>
      <w:numPr>
        <w:ilvl w:val="7"/>
        <w:numId w:val="1"/>
      </w:numPr>
      <w:ind w:firstLine="720"/>
      <w:jc w:val="both"/>
      <w:outlineLvl w:val="7"/>
    </w:pPr>
    <w:rPr>
      <w:rFonts w:ascii="Times New Roman" w:hAnsi="Times New Roman" w:cs="Times New Roman"/>
      <w:i/>
      <w:color w:val="000000"/>
    </w:rPr>
  </w:style>
  <w:style w:type="paragraph" w:styleId="Heading9">
    <w:name w:val="heading 9"/>
    <w:basedOn w:val="Normal"/>
    <w:next w:val="Normal"/>
    <w:qFormat/>
    <w:pPr>
      <w:keepNext/>
      <w:numPr>
        <w:ilvl w:val="8"/>
        <w:numId w:val="1"/>
      </w:numPr>
      <w:outlineLvl w:val="8"/>
    </w:pPr>
    <w:rPr>
      <w:b/>
      <w:i/>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b w:val="0"/>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sz w:val="20"/>
      <w:szCs w:val="20"/>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sz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color w:val="00000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Wingdings" w:hAnsi="Wingdings" w:cs="Wingdings" w:hint="default"/>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Wingdings" w:hAnsi="Wingdings" w:cs="Wingdings" w:hint="default"/>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Wingdings" w:hAnsi="Wingdings" w:cs="Wingdings" w:hint="default"/>
    </w:rPr>
  </w:style>
  <w:style w:type="character" w:customStyle="1" w:styleId="WW8Num30z1">
    <w:name w:val="WW8Num30z1"/>
    <w:rPr>
      <w:rFonts w:ascii="Courier New" w:hAnsi="Courier New" w:cs="Courier New" w:hint="default"/>
    </w:rPr>
  </w:style>
  <w:style w:type="character" w:customStyle="1" w:styleId="WW8Num30z3">
    <w:name w:val="WW8Num30z3"/>
    <w:rPr>
      <w:rFonts w:ascii="Symbol" w:hAnsi="Symbol" w:cs="Symbol"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2z1">
    <w:name w:val="WW8Num32z1"/>
    <w:rPr>
      <w:rFonts w:ascii="Courier New" w:hAnsi="Courier New" w:cs="Courier New" w:hint="default"/>
    </w:rPr>
  </w:style>
  <w:style w:type="character" w:customStyle="1" w:styleId="WW8Num32z3">
    <w:name w:val="WW8Num32z3"/>
    <w:rPr>
      <w:rFonts w:ascii="Symbol" w:hAnsi="Symbol" w:cs="Symbol" w:hint="default"/>
    </w:rPr>
  </w:style>
  <w:style w:type="character" w:customStyle="1" w:styleId="WW8Num33z0">
    <w:name w:val="WW8Num33z0"/>
    <w:rPr>
      <w:rFonts w:ascii="Wingdings" w:hAnsi="Wingdings" w:cs="Wingdings" w:hint="default"/>
    </w:rPr>
  </w:style>
  <w:style w:type="character" w:customStyle="1" w:styleId="WW8Num33z1">
    <w:name w:val="WW8Num33z1"/>
    <w:rPr>
      <w:rFonts w:ascii="Courier New" w:hAnsi="Courier New" w:cs="Courier New" w:hint="default"/>
    </w:rPr>
  </w:style>
  <w:style w:type="character" w:customStyle="1" w:styleId="WW8Num33z3">
    <w:name w:val="WW8Num33z3"/>
    <w:rPr>
      <w:rFonts w:ascii="Symbol" w:hAnsi="Symbol" w:cs="Symbol"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Wingdings" w:hAnsi="Wingdings" w:cs="Wingdings" w:hint="default"/>
    </w:rPr>
  </w:style>
  <w:style w:type="character" w:customStyle="1" w:styleId="WW8Num35z1">
    <w:name w:val="WW8Num35z1"/>
    <w:rPr>
      <w:rFonts w:ascii="Courier New" w:hAnsi="Courier New" w:cs="Courier New"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Wingdings" w:hAnsi="Wingdings" w:cs="Wingdings" w:hint="default"/>
    </w:rPr>
  </w:style>
  <w:style w:type="character" w:customStyle="1" w:styleId="WW8Num37z1">
    <w:name w:val="WW8Num37z1"/>
    <w:rPr>
      <w:rFonts w:ascii="Courier New" w:hAnsi="Courier New" w:cs="Courier New" w:hint="default"/>
    </w:rPr>
  </w:style>
  <w:style w:type="character" w:customStyle="1" w:styleId="WW8Num37z3">
    <w:name w:val="WW8Num37z3"/>
    <w:rPr>
      <w:rFonts w:ascii="Symbol" w:hAnsi="Symbol" w:cs="Symbol" w:hint="default"/>
    </w:rPr>
  </w:style>
  <w:style w:type="character" w:customStyle="1" w:styleId="WW8Num38z0">
    <w:name w:val="WW8Num38z0"/>
    <w:rPr>
      <w:rFonts w:ascii="Wingdings" w:hAnsi="Wingdings" w:cs="Wingdings" w:hint="default"/>
    </w:rPr>
  </w:style>
  <w:style w:type="character" w:customStyle="1" w:styleId="WW8Num38z1">
    <w:name w:val="WW8Num38z1"/>
    <w:rPr>
      <w:rFonts w:ascii="Courier New" w:hAnsi="Courier New" w:cs="Courier New" w:hint="default"/>
    </w:rPr>
  </w:style>
  <w:style w:type="character" w:customStyle="1" w:styleId="WW8Num38z3">
    <w:name w:val="WW8Num38z3"/>
    <w:rPr>
      <w:rFonts w:ascii="Symbol" w:hAnsi="Symbol" w:cs="Symbol"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rPr>
  </w:style>
  <w:style w:type="character" w:customStyle="1" w:styleId="WW8Num42z3">
    <w:name w:val="WW8Num42z3"/>
    <w:rPr>
      <w:rFonts w:ascii="Symbol" w:hAnsi="Symbol" w:cs="Symbol" w:hint="default"/>
    </w:rPr>
  </w:style>
  <w:style w:type="character" w:customStyle="1" w:styleId="WW8Num43z0">
    <w:name w:val="WW8Num43z0"/>
    <w:rPr>
      <w:rFonts w:ascii="Wingdings" w:hAnsi="Wingdings" w:cs="Wingdings" w:hint="default"/>
    </w:rPr>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Wingdings" w:eastAsia="Times New Roman" w:hAnsi="Wingdings" w:cs="Wingdings" w:hint="default"/>
    </w:rPr>
  </w:style>
  <w:style w:type="character" w:customStyle="1" w:styleId="WW8Num45z2">
    <w:name w:val="WW8Num45z2"/>
    <w:rPr>
      <w:rFonts w:ascii="Wingdings" w:hAnsi="Wingdings" w:cs="Wingdings" w:hint="default"/>
    </w:rPr>
  </w:style>
  <w:style w:type="character" w:customStyle="1" w:styleId="WW8Num45z4">
    <w:name w:val="WW8Num45z4"/>
    <w:rPr>
      <w:rFonts w:ascii="Courier New" w:hAnsi="Courier New" w:cs="Courier New" w:hint="default"/>
    </w:rPr>
  </w:style>
  <w:style w:type="character" w:customStyle="1" w:styleId="WW8Num46z0">
    <w:name w:val="WW8Num46z0"/>
    <w:rPr>
      <w:rFonts w:ascii="Wingdings" w:hAnsi="Wingdings" w:cs="Wingdings" w:hint="default"/>
    </w:rPr>
  </w:style>
  <w:style w:type="character" w:customStyle="1" w:styleId="WW8Num46z1">
    <w:name w:val="WW8Num46z1"/>
    <w:rPr>
      <w:rFonts w:ascii="Courier New" w:hAnsi="Courier New" w:cs="Courier New" w:hint="default"/>
    </w:rPr>
  </w:style>
  <w:style w:type="character" w:customStyle="1" w:styleId="WW8Num46z3">
    <w:name w:val="WW8Num46z3"/>
    <w:rPr>
      <w:rFonts w:ascii="Symbol" w:hAnsi="Symbol" w:cs="Symbol" w:hint="default"/>
    </w:rPr>
  </w:style>
  <w:style w:type="character" w:customStyle="1" w:styleId="WW8Num47z0">
    <w:name w:val="WW8Num47z0"/>
    <w:rPr>
      <w:rFonts w:ascii="Wingdings" w:hAnsi="Wingdings" w:cs="Wingdings" w:hint="default"/>
    </w:rPr>
  </w:style>
  <w:style w:type="character" w:customStyle="1" w:styleId="WW8Num47z1">
    <w:name w:val="WW8Num47z1"/>
    <w:rPr>
      <w:rFonts w:ascii="Courier New" w:hAnsi="Courier New" w:cs="Courier New" w:hint="default"/>
    </w:rPr>
  </w:style>
  <w:style w:type="character" w:customStyle="1" w:styleId="WW8Num47z3">
    <w:name w:val="WW8Num47z3"/>
    <w:rPr>
      <w:rFonts w:ascii="Symbol" w:hAnsi="Symbol" w:cs="Symbol" w:hint="default"/>
    </w:rPr>
  </w:style>
  <w:style w:type="character" w:customStyle="1" w:styleId="WW8Num48z0">
    <w:name w:val="WW8Num48z0"/>
    <w:rPr>
      <w:rFonts w:ascii="Wingdings" w:hAnsi="Wingdings" w:cs="Wingdings" w:hint="default"/>
    </w:rPr>
  </w:style>
  <w:style w:type="character" w:customStyle="1" w:styleId="WW8Num48z1">
    <w:name w:val="WW8Num48z1"/>
    <w:rPr>
      <w:rFonts w:ascii="Courier New" w:hAnsi="Courier New" w:cs="Courier New" w:hint="default"/>
    </w:rPr>
  </w:style>
  <w:style w:type="character" w:customStyle="1" w:styleId="WW8Num48z3">
    <w:name w:val="WW8Num48z3"/>
    <w:rPr>
      <w:rFonts w:ascii="Symbol" w:hAnsi="Symbol" w:cs="Symbol" w:hint="default"/>
    </w:rPr>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WW8Num25z2">
    <w:name w:val="WW8Num25z2"/>
    <w:rPr>
      <w:rFonts w:ascii="Wingdings" w:hAnsi="Wingdings" w:cs="Wingdings"/>
    </w:rPr>
  </w:style>
  <w:style w:type="character" w:customStyle="1" w:styleId="WW8Num28z3">
    <w:name w:val="WW8Num28z3"/>
    <w:rPr>
      <w:rFonts w:ascii="Symbol" w:hAnsi="Symbol" w:cs="Symbol"/>
    </w:rPr>
  </w:style>
  <w:style w:type="character" w:customStyle="1" w:styleId="WW-WW8Num1z0">
    <w:name w:val="WW-WW8Num1z0"/>
    <w:rPr>
      <w:rFonts w:ascii="Wingdings" w:hAnsi="Wingdings" w:cs="Wingdings"/>
    </w:rPr>
  </w:style>
  <w:style w:type="character" w:customStyle="1" w:styleId="WW-WW8Num1z1">
    <w:name w:val="WW-WW8Num1z1"/>
    <w:rPr>
      <w:rFonts w:ascii="Courier New" w:hAnsi="Courier New" w:cs="Courier New"/>
    </w:rPr>
  </w:style>
  <w:style w:type="character" w:customStyle="1" w:styleId="WW-WW8Num1z3">
    <w:name w:val="WW-WW8Num1z3"/>
    <w:rPr>
      <w:rFonts w:ascii="Symbol" w:hAnsi="Symbol" w:cs="Symbol"/>
    </w:rPr>
  </w:style>
  <w:style w:type="character" w:customStyle="1" w:styleId="WW-WW8Num3z0">
    <w:name w:val="WW-WW8Num3z0"/>
    <w:rPr>
      <w:rFonts w:ascii="Wingdings" w:hAnsi="Wingdings" w:cs="Wingdings"/>
    </w:rPr>
  </w:style>
  <w:style w:type="character" w:customStyle="1" w:styleId="WW-WW8Num4z0">
    <w:name w:val="WW-WW8Num4z0"/>
    <w:rPr>
      <w:rFonts w:ascii="Wingdings" w:hAnsi="Wingdings" w:cs="Wingdings"/>
    </w:rPr>
  </w:style>
  <w:style w:type="character" w:customStyle="1" w:styleId="WW-WW8Num4z1">
    <w:name w:val="WW-WW8Num4z1"/>
    <w:rPr>
      <w:rFonts w:ascii="Courier New" w:hAnsi="Courier New" w:cs="Courier New"/>
    </w:rPr>
  </w:style>
  <w:style w:type="character" w:customStyle="1" w:styleId="WW-WW8Num4z3">
    <w:name w:val="WW-WW8Num4z3"/>
    <w:rPr>
      <w:rFonts w:ascii="Symbol" w:hAnsi="Symbol" w:cs="Symbol"/>
    </w:rPr>
  </w:style>
  <w:style w:type="character" w:customStyle="1" w:styleId="WW-WW8Num5z0">
    <w:name w:val="WW-WW8Num5z0"/>
    <w:rPr>
      <w:rFonts w:ascii="Wingdings" w:hAnsi="Wingdings" w:cs="Wingdings"/>
    </w:rPr>
  </w:style>
  <w:style w:type="character" w:customStyle="1" w:styleId="WW-WW8Num6z0">
    <w:name w:val="WW-WW8Num6z0"/>
    <w:rPr>
      <w:rFonts w:ascii="Wingdings" w:hAnsi="Wingdings" w:cs="Wingdings"/>
    </w:rPr>
  </w:style>
  <w:style w:type="character" w:customStyle="1" w:styleId="WW-WW8Num7z0">
    <w:name w:val="WW-WW8Num7z0"/>
    <w:rPr>
      <w:rFonts w:ascii="Wingdings" w:hAnsi="Wingdings" w:cs="Wingdings"/>
    </w:rPr>
  </w:style>
  <w:style w:type="character" w:customStyle="1" w:styleId="WW-WW8Num7z1">
    <w:name w:val="WW-WW8Num7z1"/>
    <w:rPr>
      <w:rFonts w:ascii="Courier New" w:hAnsi="Courier New" w:cs="Courier New"/>
    </w:rPr>
  </w:style>
  <w:style w:type="character" w:customStyle="1" w:styleId="WW-WW8Num7z3">
    <w:name w:val="WW-WW8Num7z3"/>
    <w:rPr>
      <w:rFonts w:ascii="Symbol" w:hAnsi="Symbol" w:cs="Symbol"/>
    </w:rPr>
  </w:style>
  <w:style w:type="character" w:customStyle="1" w:styleId="WW-WW8Num8z0">
    <w:name w:val="WW-WW8Num8z0"/>
    <w:rPr>
      <w:rFonts w:ascii="Wingdings" w:hAnsi="Wingdings" w:cs="Wingdings"/>
    </w:rPr>
  </w:style>
  <w:style w:type="character" w:styleId="PageNumber">
    <w:name w:val="page number"/>
    <w:basedOn w:val="DefaultParagraphFont"/>
  </w:style>
  <w:style w:type="character" w:styleId="Strong">
    <w:name w:val="Strong"/>
    <w:uiPriority w:val="22"/>
    <w:qFormat/>
    <w:rPr>
      <w:b/>
      <w:bCs/>
    </w:rPr>
  </w:style>
  <w:style w:type="character" w:customStyle="1" w:styleId="BodyTextIndentChar">
    <w:name w:val="Body Text Indent Char"/>
    <w:rPr>
      <w:i/>
      <w:iCs/>
      <w:sz w:val="28"/>
      <w:lang w:val="en-US" w:bidi="ar-SA"/>
    </w:rPr>
  </w:style>
  <w:style w:type="character" w:styleId="HTMLTypewriter">
    <w:name w:val="HTML Typewriter"/>
    <w:rPr>
      <w:sz w:val="20"/>
    </w:rPr>
  </w:style>
  <w:style w:type="character" w:customStyle="1" w:styleId="PlainTextChar">
    <w:name w:val="Plain Text Char"/>
    <w:rPr>
      <w:lang w:val="en-US"/>
    </w:rPr>
  </w:style>
  <w:style w:type="character" w:customStyle="1" w:styleId="NormalArialChar">
    <w:name w:val="Normal + Arial Char"/>
    <w:rPr>
      <w:rFonts w:ascii="Arial" w:hAnsi="Arial" w:cs="Arial"/>
      <w:lang w:val="en-US" w:bidi="ar-SA"/>
    </w:rPr>
  </w:style>
  <w:style w:type="character" w:customStyle="1" w:styleId="apple-converted-space">
    <w:name w:val="apple-converted-space"/>
  </w:style>
  <w:style w:type="character" w:customStyle="1" w:styleId="blackres">
    <w:name w:val="blackres"/>
    <w:basedOn w:val="DefaultParagraphFont"/>
  </w:style>
  <w:style w:type="character" w:customStyle="1" w:styleId="HeaderChar">
    <w:name w:val="Header Char"/>
    <w:rPr>
      <w:rFonts w:ascii="Arial" w:hAnsi="Arial" w:cs="Arial"/>
      <w:sz w:val="24"/>
    </w:rPr>
  </w:style>
  <w:style w:type="character" w:customStyle="1" w:styleId="ListLabel105">
    <w:name w:val="ListLabel 105"/>
    <w:rPr>
      <w:rFonts w:cs="Symbol"/>
      <w:b/>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lbany" w:eastAsia="HG Mincho Light J" w:hAnsi="Albany" w:cs="Albany"/>
      <w:sz w:val="28"/>
    </w:rPr>
  </w:style>
  <w:style w:type="paragraph" w:styleId="BodyText">
    <w:name w:val="Body Text"/>
    <w:basedOn w:val="Normal"/>
    <w:rPr>
      <w:rFonts w:ascii="Times New Roman" w:hAnsi="Times New Roman" w:cs="Times New Roman"/>
      <w:i/>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EnvelopeReturn">
    <w:name w:val="envelope return"/>
    <w:basedOn w:val="Normal"/>
    <w:rPr>
      <w:rFonts w:ascii="Wingdings" w:hAnsi="Wingdings" w:cs="Wingdings"/>
      <w:color w:val="008000"/>
    </w:rPr>
  </w:style>
  <w:style w:type="paragraph" w:styleId="Title">
    <w:name w:val="Title"/>
    <w:basedOn w:val="Normal"/>
    <w:next w:val="Subtitle"/>
    <w:link w:val="TitleChar"/>
    <w:uiPriority w:val="10"/>
    <w:qFormat/>
    <w:pPr>
      <w:jc w:val="center"/>
    </w:pPr>
    <w:rPr>
      <w:b/>
      <w:sz w:val="28"/>
    </w:rPr>
  </w:style>
  <w:style w:type="paragraph" w:styleId="Subtitle">
    <w:name w:val="Subtitle"/>
    <w:basedOn w:val="Heading"/>
    <w:next w:val="BodyText"/>
    <w:qFormat/>
    <w:pPr>
      <w:jc w:val="center"/>
    </w:pPr>
    <w:rPr>
      <w:i/>
    </w:rPr>
  </w:style>
  <w:style w:type="paragraph" w:customStyle="1" w:styleId="WW-BodyText2">
    <w:name w:val="WW-Body Text 2"/>
    <w:basedOn w:val="Normal"/>
    <w:pPr>
      <w:jc w:val="both"/>
    </w:pPr>
    <w:rPr>
      <w:rFonts w:ascii="Times New Roman" w:hAnsi="Times New Roman" w:cs="Times New Roman"/>
      <w:i/>
    </w:rPr>
  </w:style>
  <w:style w:type="paragraph" w:customStyle="1" w:styleId="WW-BodyText3">
    <w:name w:val="WW-Body Text 3"/>
    <w:basedOn w:val="Normal"/>
    <w:pPr>
      <w:spacing w:line="360" w:lineRule="auto"/>
      <w:jc w:val="both"/>
    </w:pPr>
    <w:rPr>
      <w:rFonts w:ascii="Times New Roman" w:hAnsi="Times New Roman" w:cs="Times New Roman"/>
      <w:b/>
      <w:i/>
      <w:color w:val="00000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rPr>
  </w:style>
  <w:style w:type="paragraph" w:styleId="BodyText2">
    <w:name w:val="Body Text 2"/>
    <w:basedOn w:val="Normal"/>
    <w:pPr>
      <w:suppressAutoHyphens w:val="0"/>
      <w:overflowPunct w:val="0"/>
      <w:autoSpaceDE w:val="0"/>
      <w:jc w:val="both"/>
      <w:textAlignment w:val="baseline"/>
    </w:pPr>
    <w:rPr>
      <w:rFonts w:ascii="Times New Roman" w:hAnsi="Times New Roman" w:cs="Times New Roman"/>
      <w:sz w:val="20"/>
    </w:rPr>
  </w:style>
  <w:style w:type="paragraph" w:styleId="BodyText3">
    <w:name w:val="Body Text 3"/>
    <w:basedOn w:val="Normal"/>
    <w:pPr>
      <w:jc w:val="both"/>
    </w:pPr>
    <w:rPr>
      <w:rFonts w:ascii="Times New Roman" w:hAnsi="Times New Roman" w:cs="Times New Roman"/>
      <w:iCs/>
      <w:color w:val="000000"/>
      <w:sz w:val="22"/>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Calendar">
    <w:name w:val="Calendar"/>
    <w:basedOn w:val="Normal"/>
    <w:pPr>
      <w:suppressAutoHyphens w:val="0"/>
    </w:pPr>
    <w:rPr>
      <w:rFonts w:ascii="Times New Roman" w:hAnsi="Times New Roman" w:cs="Times New Roman"/>
    </w:rPr>
  </w:style>
  <w:style w:type="paragraph" w:styleId="BlockText">
    <w:name w:val="Block Text"/>
    <w:basedOn w:val="Normal"/>
    <w:pPr>
      <w:tabs>
        <w:tab w:val="left" w:pos="720"/>
      </w:tabs>
      <w:suppressAutoHyphens w:val="0"/>
      <w:ind w:left="720" w:right="-90" w:hanging="360"/>
    </w:pPr>
    <w:rPr>
      <w:sz w:val="20"/>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WW-PlainText">
    <w:name w:val="WW-Plain Text"/>
    <w:basedOn w:val="Normal"/>
    <w:pPr>
      <w:widowControl w:val="0"/>
    </w:pPr>
    <w:rPr>
      <w:rFonts w:ascii="Courier New" w:hAnsi="Courier New" w:cs="Courier New"/>
      <w:sz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uppressAutoHyphens w:val="0"/>
      <w:spacing w:before="100" w:after="100"/>
    </w:pPr>
    <w:rPr>
      <w:rFonts w:ascii="Times New Roman" w:hAnsi="Times New Roman" w:cs="Times New Roman"/>
      <w:szCs w:val="24"/>
    </w:rPr>
  </w:style>
  <w:style w:type="paragraph" w:styleId="DocumentMap">
    <w:name w:val="Document Map"/>
    <w:basedOn w:val="Normal"/>
    <w:pPr>
      <w:shd w:val="clear" w:color="auto" w:fill="000080"/>
    </w:pPr>
    <w:rPr>
      <w:rFonts w:ascii="Tahoma" w:hAnsi="Tahoma" w:cs="Tahoma"/>
    </w:rPr>
  </w:style>
  <w:style w:type="paragraph" w:styleId="ListBullet2">
    <w:name w:val="List Bullet 2"/>
    <w:basedOn w:val="Normal"/>
    <w:pPr>
      <w:numPr>
        <w:numId w:val="4"/>
      </w:numPr>
      <w:suppressAutoHyphens w:val="0"/>
      <w:spacing w:line="288" w:lineRule="auto"/>
      <w:jc w:val="both"/>
    </w:pPr>
    <w:rPr>
      <w:rFonts w:ascii="Verdana" w:hAnsi="Verdana" w:cs="Verdana"/>
      <w:color w:val="000000"/>
      <w:sz w:val="20"/>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pPr>
      <w:suppressAutoHyphens w:val="0"/>
      <w:spacing w:after="200" w:line="276" w:lineRule="auto"/>
      <w:ind w:left="720"/>
      <w:contextualSpacing/>
    </w:pPr>
    <w:rPr>
      <w:rFonts w:ascii="Calibri" w:eastAsia="Calibri" w:hAnsi="Calibri" w:cs="Tunga"/>
      <w:sz w:val="22"/>
      <w:szCs w:val="22"/>
      <w:lang w:val="en-IN"/>
    </w:rPr>
  </w:style>
  <w:style w:type="paragraph" w:customStyle="1" w:styleId="Normalblack">
    <w:name w:val="Normal+black"/>
    <w:basedOn w:val="Heading1"/>
    <w:pPr>
      <w:widowControl w:val="0"/>
      <w:numPr>
        <w:numId w:val="6"/>
      </w:numPr>
      <w:suppressAutoHyphens w:val="0"/>
      <w:autoSpaceDE w:val="0"/>
      <w:spacing w:line="360" w:lineRule="auto"/>
      <w:jc w:val="both"/>
    </w:pPr>
    <w:rPr>
      <w:rFonts w:ascii="Times New Roman" w:eastAsia="Batang" w:hAnsi="Times New Roman" w:cs="Times New Roman"/>
      <w:b w:val="0"/>
      <w:sz w:val="28"/>
      <w:szCs w:val="28"/>
      <w:u w:val="none"/>
      <w:lang w:eastAsia="ko-KR"/>
    </w:rPr>
  </w:style>
  <w:style w:type="paragraph" w:styleId="PlainText">
    <w:name w:val="Plain Text"/>
    <w:basedOn w:val="Normal"/>
    <w:pPr>
      <w:suppressAutoHyphens w:val="0"/>
    </w:pPr>
    <w:rPr>
      <w:rFonts w:ascii="Times New Roman" w:hAnsi="Times New Roman" w:cs="Times New Roman"/>
      <w:sz w:val="20"/>
    </w:rPr>
  </w:style>
  <w:style w:type="paragraph" w:customStyle="1" w:styleId="Standard">
    <w:name w:val="Standard"/>
    <w:pPr>
      <w:widowControl w:val="0"/>
      <w:suppressAutoHyphens/>
      <w:textAlignment w:val="baseline"/>
    </w:pPr>
    <w:rPr>
      <w:rFonts w:eastAsia="SimSun" w:cs="Mangal"/>
      <w:kern w:val="2"/>
      <w:sz w:val="24"/>
      <w:szCs w:val="24"/>
      <w:lang w:val="en-US" w:eastAsia="zh-CN"/>
    </w:rPr>
  </w:style>
  <w:style w:type="table" w:styleId="TableGrid">
    <w:name w:val="Table Grid"/>
    <w:basedOn w:val="TableNormal"/>
    <w:uiPriority w:val="39"/>
    <w:rsid w:val="00577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2100CE"/>
    <w:rPr>
      <w:color w:val="605E5C"/>
      <w:shd w:val="clear" w:color="auto" w:fill="E1DFDD"/>
    </w:rPr>
  </w:style>
  <w:style w:type="paragraph" w:customStyle="1" w:styleId="Default">
    <w:name w:val="Default"/>
    <w:rsid w:val="00C12F03"/>
    <w:pPr>
      <w:autoSpaceDE w:val="0"/>
      <w:autoSpaceDN w:val="0"/>
      <w:adjustRightInd w:val="0"/>
    </w:pPr>
    <w:rPr>
      <w:rFonts w:ascii="Arial" w:eastAsia="Calibri" w:hAnsi="Arial" w:cs="Arial"/>
      <w:color w:val="000000"/>
      <w:sz w:val="24"/>
      <w:szCs w:val="24"/>
      <w:lang w:val="en-IN" w:eastAsia="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C12F03"/>
    <w:rPr>
      <w:rFonts w:ascii="Calibri" w:eastAsia="Calibri" w:hAnsi="Calibri" w:cs="Tunga"/>
      <w:sz w:val="22"/>
      <w:szCs w:val="22"/>
      <w:lang w:val="en-IN" w:eastAsia="zh-CN"/>
    </w:rPr>
  </w:style>
  <w:style w:type="character" w:customStyle="1" w:styleId="TitleChar">
    <w:name w:val="Title Char"/>
    <w:basedOn w:val="DefaultParagraphFont"/>
    <w:link w:val="Title"/>
    <w:uiPriority w:val="10"/>
    <w:rsid w:val="004227D7"/>
    <w:rPr>
      <w:rFonts w:ascii="Arial" w:eastAsia="SimSun" w:hAnsi="Arial" w:cs="Arial"/>
      <w:b/>
      <w:sz w:val="28"/>
      <w:lang w:val="en-US" w:eastAsia="zh-CN"/>
    </w:rPr>
  </w:style>
  <w:style w:type="character" w:styleId="Emphasis">
    <w:name w:val="Emphasis"/>
    <w:basedOn w:val="DefaultParagraphFont"/>
    <w:uiPriority w:val="20"/>
    <w:qFormat/>
    <w:rsid w:val="00A96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5057">
      <w:bodyDiv w:val="1"/>
      <w:marLeft w:val="0"/>
      <w:marRight w:val="0"/>
      <w:marTop w:val="0"/>
      <w:marBottom w:val="0"/>
      <w:divBdr>
        <w:top w:val="none" w:sz="0" w:space="0" w:color="auto"/>
        <w:left w:val="none" w:sz="0" w:space="0" w:color="auto"/>
        <w:bottom w:val="none" w:sz="0" w:space="0" w:color="auto"/>
        <w:right w:val="none" w:sz="0" w:space="0" w:color="auto"/>
      </w:divBdr>
    </w:div>
    <w:div w:id="614754126">
      <w:bodyDiv w:val="1"/>
      <w:marLeft w:val="0"/>
      <w:marRight w:val="0"/>
      <w:marTop w:val="0"/>
      <w:marBottom w:val="0"/>
      <w:divBdr>
        <w:top w:val="none" w:sz="0" w:space="0" w:color="auto"/>
        <w:left w:val="none" w:sz="0" w:space="0" w:color="auto"/>
        <w:bottom w:val="none" w:sz="0" w:space="0" w:color="auto"/>
        <w:right w:val="none" w:sz="0" w:space="0" w:color="auto"/>
      </w:divBdr>
    </w:div>
    <w:div w:id="694431191">
      <w:bodyDiv w:val="1"/>
      <w:marLeft w:val="0"/>
      <w:marRight w:val="0"/>
      <w:marTop w:val="0"/>
      <w:marBottom w:val="0"/>
      <w:divBdr>
        <w:top w:val="none" w:sz="0" w:space="0" w:color="auto"/>
        <w:left w:val="none" w:sz="0" w:space="0" w:color="auto"/>
        <w:bottom w:val="none" w:sz="0" w:space="0" w:color="auto"/>
        <w:right w:val="none" w:sz="0" w:space="0" w:color="auto"/>
      </w:divBdr>
    </w:div>
    <w:div w:id="720713743">
      <w:bodyDiv w:val="1"/>
      <w:marLeft w:val="0"/>
      <w:marRight w:val="0"/>
      <w:marTop w:val="0"/>
      <w:marBottom w:val="0"/>
      <w:divBdr>
        <w:top w:val="none" w:sz="0" w:space="0" w:color="auto"/>
        <w:left w:val="none" w:sz="0" w:space="0" w:color="auto"/>
        <w:bottom w:val="none" w:sz="0" w:space="0" w:color="auto"/>
        <w:right w:val="none" w:sz="0" w:space="0" w:color="auto"/>
      </w:divBdr>
    </w:div>
    <w:div w:id="1153528576">
      <w:bodyDiv w:val="1"/>
      <w:marLeft w:val="0"/>
      <w:marRight w:val="0"/>
      <w:marTop w:val="0"/>
      <w:marBottom w:val="0"/>
      <w:divBdr>
        <w:top w:val="none" w:sz="0" w:space="0" w:color="auto"/>
        <w:left w:val="none" w:sz="0" w:space="0" w:color="auto"/>
        <w:bottom w:val="none" w:sz="0" w:space="0" w:color="auto"/>
        <w:right w:val="none" w:sz="0" w:space="0" w:color="auto"/>
      </w:divBdr>
    </w:div>
    <w:div w:id="1405685139">
      <w:bodyDiv w:val="1"/>
      <w:marLeft w:val="0"/>
      <w:marRight w:val="0"/>
      <w:marTop w:val="0"/>
      <w:marBottom w:val="0"/>
      <w:divBdr>
        <w:top w:val="none" w:sz="0" w:space="0" w:color="auto"/>
        <w:left w:val="none" w:sz="0" w:space="0" w:color="auto"/>
        <w:bottom w:val="none" w:sz="0" w:space="0" w:color="auto"/>
        <w:right w:val="none" w:sz="0" w:space="0" w:color="auto"/>
      </w:divBdr>
    </w:div>
    <w:div w:id="1739552042">
      <w:bodyDiv w:val="1"/>
      <w:marLeft w:val="0"/>
      <w:marRight w:val="0"/>
      <w:marTop w:val="0"/>
      <w:marBottom w:val="0"/>
      <w:divBdr>
        <w:top w:val="none" w:sz="0" w:space="0" w:color="auto"/>
        <w:left w:val="none" w:sz="0" w:space="0" w:color="auto"/>
        <w:bottom w:val="none" w:sz="0" w:space="0" w:color="auto"/>
        <w:right w:val="none" w:sz="0" w:space="0" w:color="auto"/>
      </w:divBdr>
    </w:div>
    <w:div w:id="1740397070">
      <w:bodyDiv w:val="1"/>
      <w:marLeft w:val="0"/>
      <w:marRight w:val="0"/>
      <w:marTop w:val="0"/>
      <w:marBottom w:val="0"/>
      <w:divBdr>
        <w:top w:val="none" w:sz="0" w:space="0" w:color="auto"/>
        <w:left w:val="none" w:sz="0" w:space="0" w:color="auto"/>
        <w:bottom w:val="none" w:sz="0" w:space="0" w:color="auto"/>
        <w:right w:val="none" w:sz="0" w:space="0" w:color="auto"/>
      </w:divBdr>
    </w:div>
    <w:div w:id="20284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akram199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B203-CC51-44F1-9237-4CDF2567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Harish_QTP</vt:lpstr>
    </vt:vector>
  </TitlesOfParts>
  <Company/>
  <LinksUpToDate>false</LinksUpToDate>
  <CharactersWithSpaces>7541</CharactersWithSpaces>
  <SharedDoc>false</SharedDoc>
  <HLinks>
    <vt:vector size="6" baseType="variant">
      <vt:variant>
        <vt:i4>3670083</vt:i4>
      </vt:variant>
      <vt:variant>
        <vt:i4>0</vt:i4>
      </vt:variant>
      <vt:variant>
        <vt:i4>0</vt:i4>
      </vt:variant>
      <vt:variant>
        <vt:i4>5</vt:i4>
      </vt:variant>
      <vt:variant>
        <vt:lpwstr>mailto:jeevi.050890@gmail.com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Harish_QTP</dc:title>
  <dc:subject>Resume</dc:subject>
  <dc:creator>Harish K G</dc:creator>
  <cp:keywords/>
  <cp:lastModifiedBy>HARSHA GOWDA</cp:lastModifiedBy>
  <cp:revision>340</cp:revision>
  <cp:lastPrinted>2006-09-13T03:14:00Z</cp:lastPrinted>
  <dcterms:created xsi:type="dcterms:W3CDTF">2022-01-15T07:30:00Z</dcterms:created>
  <dcterms:modified xsi:type="dcterms:W3CDTF">2022-03-04T13:21:00Z</dcterms:modified>
</cp:coreProperties>
</file>