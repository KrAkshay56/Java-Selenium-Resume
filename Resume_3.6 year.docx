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1E961" w14:textId="240D1753" w:rsidR="00654A43" w:rsidRPr="0023311E" w:rsidRDefault="007D56B2" w:rsidP="007C74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Calibri"/>
          <w:b/>
          <w:color w:val="000000"/>
          <w:spacing w:val="-4"/>
          <w:sz w:val="32"/>
          <w:szCs w:val="32"/>
        </w:rPr>
        <w:t>Name,phonenumber,emailId</w:t>
      </w:r>
    </w:p>
    <w:p w14:paraId="1F486D20" w14:textId="34BE4C50" w:rsidR="0023311E" w:rsidRDefault="00990C20" w:rsidP="009F7F8A">
      <w:pPr>
        <w:spacing w:after="0"/>
        <w:ind w:left="-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25888" wp14:editId="7BF6B355">
                <wp:simplePos x="0" y="0"/>
                <wp:positionH relativeFrom="column">
                  <wp:posOffset>-365760</wp:posOffset>
                </wp:positionH>
                <wp:positionV relativeFrom="paragraph">
                  <wp:posOffset>110490</wp:posOffset>
                </wp:positionV>
                <wp:extent cx="66522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6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D8B59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8.7pt" to="4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23311E">
        <w:rPr>
          <w:rFonts w:ascii="Times New Roman" w:hAnsi="Times New Roman" w:cs="Times New Roman"/>
          <w:szCs w:val="24"/>
        </w:rPr>
        <w:t xml:space="preserve"> </w:t>
      </w:r>
    </w:p>
    <w:p w14:paraId="62571496" w14:textId="1A08D030" w:rsidR="009F7F8A" w:rsidRDefault="00DD7CCB" w:rsidP="009F7F8A">
      <w:pPr>
        <w:spacing w:after="0"/>
        <w:ind w:left="-426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9F7F8A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u w:val="single"/>
        </w:rPr>
        <w:t>CAREER</w:t>
      </w:r>
      <w:r w:rsidRPr="009F7F8A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Cs w:val="24"/>
          <w:u w:val="single"/>
        </w:rPr>
        <w:t xml:space="preserve"> </w:t>
      </w:r>
      <w:r w:rsidRPr="009F7F8A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u w:val="single"/>
        </w:rPr>
        <w:t>OBJECTIVE</w:t>
      </w:r>
      <w:r w:rsidR="009F7F8A" w:rsidRPr="009F7F8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:</w:t>
      </w:r>
    </w:p>
    <w:p w14:paraId="5F2778CF" w14:textId="3B749B21" w:rsidR="00DD7CCB" w:rsidRPr="00D12BDE" w:rsidRDefault="00DD7CCB" w:rsidP="009F7F8A">
      <w:pPr>
        <w:spacing w:after="0"/>
        <w:ind w:left="-426"/>
        <w:rPr>
          <w:rFonts w:ascii="Times New Roman" w:hAnsi="Times New Roman" w:cs="Times New Roman"/>
          <w:b/>
          <w:bCs/>
          <w:color w:val="2F5496" w:themeColor="accent1" w:themeShade="BF"/>
          <w:szCs w:val="24"/>
        </w:rPr>
      </w:pPr>
      <w:r w:rsidRPr="00D12BDE">
        <w:rPr>
          <w:rFonts w:ascii="Times New Roman" w:hAnsi="Times New Roman" w:cs="Times New Roman"/>
          <w:sz w:val="24"/>
          <w:szCs w:val="24"/>
        </w:rPr>
        <w:t>Seek to obtain a challenging and responsible position in the field of Software Testing where my knowledge and ability will be utilized towards the growth of the organization.</w:t>
      </w:r>
    </w:p>
    <w:p w14:paraId="44B6AEDA" w14:textId="77777777" w:rsidR="00A0305F" w:rsidRPr="00F12F2F" w:rsidRDefault="00A0305F" w:rsidP="00A0305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2F5EB0FF" w14:textId="440A082A" w:rsidR="00AA768E" w:rsidRPr="00DD7CCB" w:rsidRDefault="00DD7CCB" w:rsidP="00AA768E">
      <w:pPr>
        <w:pStyle w:val="Heading1"/>
        <w:tabs>
          <w:tab w:val="clear" w:pos="0"/>
        </w:tabs>
        <w:spacing w:before="0"/>
        <w:ind w:left="-426"/>
        <w:rPr>
          <w:rFonts w:ascii="Times New Roman" w:hAnsi="Times New Roman" w:cs="Times New Roman"/>
          <w:u w:val="single"/>
        </w:rPr>
      </w:pPr>
      <w:r w:rsidRPr="00DD7CCB">
        <w:rPr>
          <w:rFonts w:ascii="Times New Roman" w:hAnsi="Times New Roman" w:cs="Times New Roman"/>
          <w:i/>
          <w:iCs/>
          <w:u w:val="single"/>
        </w:rPr>
        <w:t>PROFESSIONAL  SUMMARY</w:t>
      </w:r>
      <w:r w:rsidRPr="00DD7CCB">
        <w:rPr>
          <w:rFonts w:ascii="Times New Roman" w:hAnsi="Times New Roman" w:cs="Times New Roman"/>
          <w:u w:val="single"/>
        </w:rPr>
        <w:t>:</w:t>
      </w:r>
    </w:p>
    <w:p w14:paraId="5EB8EB45" w14:textId="1EDD2DE8" w:rsidR="00AA768E" w:rsidRPr="00D12BDE" w:rsidRDefault="00C6143B" w:rsidP="002E2DA1">
      <w:pPr>
        <w:pStyle w:val="Heading1"/>
        <w:numPr>
          <w:ilvl w:val="2"/>
          <w:numId w:val="8"/>
        </w:numPr>
        <w:spacing w:before="0" w:line="240" w:lineRule="auto"/>
        <w:ind w:left="-142" w:hanging="284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Total</w:t>
      </w:r>
      <w:r w:rsidR="00AA768E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A768E" w:rsidRPr="00D12BDE">
        <w:rPr>
          <w:rFonts w:ascii="Times New Roman" w:hAnsi="Times New Roman" w:cs="Times New Roman"/>
          <w:bCs w:val="0"/>
          <w:color w:val="auto"/>
          <w:sz w:val="24"/>
          <w:szCs w:val="24"/>
        </w:rPr>
        <w:t>3</w:t>
      </w:r>
      <w:r w:rsidR="00326C24" w:rsidRPr="00D12BDE">
        <w:rPr>
          <w:rFonts w:ascii="Times New Roman" w:hAnsi="Times New Roman" w:cs="Times New Roman"/>
          <w:bCs w:val="0"/>
          <w:color w:val="auto"/>
          <w:sz w:val="24"/>
          <w:szCs w:val="24"/>
        </w:rPr>
        <w:t>+</w:t>
      </w:r>
      <w:r w:rsidR="00AA768E" w:rsidRPr="00D12BDE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years</w:t>
      </w:r>
      <w:r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of experience </w:t>
      </w:r>
      <w:r w:rsidR="00014511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 </w:t>
      </w:r>
      <w:r w:rsidR="006B5663" w:rsidRPr="00D12BDE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Software </w:t>
      </w:r>
      <w:r w:rsidR="007A617D" w:rsidRPr="00D12BDE">
        <w:rPr>
          <w:rFonts w:ascii="Times New Roman" w:hAnsi="Times New Roman" w:cs="Times New Roman"/>
          <w:bCs w:val="0"/>
          <w:color w:val="auto"/>
          <w:sz w:val="24"/>
          <w:szCs w:val="24"/>
        </w:rPr>
        <w:t>Testing</w:t>
      </w:r>
      <w:r w:rsidR="007A617D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(</w:t>
      </w:r>
      <w:r w:rsidR="00421716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</w:t>
      </w:r>
      <w:r w:rsidR="00AA768E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years in Automation Testing and </w:t>
      </w:r>
      <w:r w:rsidR="00421716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6 </w:t>
      </w:r>
      <w:r w:rsidR="00262455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months</w:t>
      </w:r>
      <w:r w:rsidR="00AA768E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in Manual Testing)</w:t>
      </w:r>
      <w:r w:rsidR="00014511" w:rsidRPr="00D12BD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77269E97" w14:textId="393ECA84" w:rsidR="00235A10" w:rsidRPr="00D12BDE" w:rsidRDefault="00AA768E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4"/>
          <w:szCs w:val="24"/>
        </w:rPr>
      </w:pPr>
      <w:r w:rsidRPr="00D12BDE">
        <w:rPr>
          <w:rFonts w:ascii="Times New Roman" w:hAnsi="Times New Roman" w:cs="Times New Roman"/>
          <w:sz w:val="24"/>
          <w:szCs w:val="24"/>
        </w:rPr>
        <w:t xml:space="preserve">Worked as a Software Test Engineer with </w:t>
      </w:r>
      <w:r w:rsidRPr="00D12BDE">
        <w:rPr>
          <w:rFonts w:ascii="Times New Roman" w:hAnsi="Times New Roman" w:cs="Times New Roman"/>
          <w:b/>
          <w:sz w:val="24"/>
          <w:szCs w:val="24"/>
        </w:rPr>
        <w:t>T</w:t>
      </w:r>
      <w:r w:rsidR="007A617D" w:rsidRPr="00D12BDE">
        <w:rPr>
          <w:rFonts w:ascii="Times New Roman" w:hAnsi="Times New Roman" w:cs="Times New Roman"/>
          <w:b/>
          <w:sz w:val="24"/>
          <w:szCs w:val="24"/>
        </w:rPr>
        <w:t>renotion</w:t>
      </w:r>
      <w:r w:rsidRPr="00D12BDE">
        <w:rPr>
          <w:rFonts w:ascii="Times New Roman" w:hAnsi="Times New Roman" w:cs="Times New Roman"/>
          <w:b/>
          <w:sz w:val="24"/>
          <w:szCs w:val="24"/>
        </w:rPr>
        <w:t xml:space="preserve"> Technologies</w:t>
      </w:r>
      <w:r w:rsidR="007A617D" w:rsidRPr="00D12BDE">
        <w:rPr>
          <w:rFonts w:ascii="Times New Roman" w:hAnsi="Times New Roman" w:cs="Times New Roman"/>
          <w:b/>
          <w:sz w:val="24"/>
          <w:szCs w:val="24"/>
        </w:rPr>
        <w:t xml:space="preserve"> Pvt Ltd</w:t>
      </w:r>
      <w:r w:rsidRPr="00D12BDE">
        <w:rPr>
          <w:rFonts w:ascii="Times New Roman" w:hAnsi="Times New Roman" w:cs="Times New Roman"/>
          <w:sz w:val="24"/>
          <w:szCs w:val="24"/>
        </w:rPr>
        <w:t xml:space="preserve"> from </w:t>
      </w:r>
      <w:r w:rsidR="007A617D" w:rsidRPr="00D12BDE">
        <w:rPr>
          <w:rFonts w:ascii="Times New Roman" w:hAnsi="Times New Roman" w:cs="Times New Roman"/>
          <w:sz w:val="24"/>
          <w:szCs w:val="24"/>
        </w:rPr>
        <w:t>June</w:t>
      </w:r>
      <w:r w:rsidRPr="00D12BDE">
        <w:rPr>
          <w:rFonts w:ascii="Times New Roman" w:hAnsi="Times New Roman" w:cs="Times New Roman"/>
          <w:sz w:val="24"/>
          <w:szCs w:val="24"/>
        </w:rPr>
        <w:t xml:space="preserve"> 2018 to </w:t>
      </w:r>
      <w:r w:rsidR="007A617D" w:rsidRPr="00D12BDE">
        <w:rPr>
          <w:rFonts w:ascii="Times New Roman" w:hAnsi="Times New Roman" w:cs="Times New Roman"/>
          <w:sz w:val="24"/>
          <w:szCs w:val="24"/>
        </w:rPr>
        <w:t>November</w:t>
      </w:r>
      <w:r w:rsidRPr="00D12BDE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1F9EEF9C" w14:textId="28FDE498" w:rsidR="00081F64" w:rsidRPr="00D12BDE" w:rsidRDefault="00081F64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4"/>
          <w:szCs w:val="24"/>
        </w:rPr>
      </w:pPr>
      <w:r w:rsidRPr="00D12BDE">
        <w:rPr>
          <w:rFonts w:ascii="Times New Roman" w:hAnsi="Times New Roman" w:cs="Times New Roman"/>
          <w:sz w:val="24"/>
          <w:szCs w:val="24"/>
        </w:rPr>
        <w:t>Currently I am working</w:t>
      </w:r>
      <w:r w:rsidR="003D211C" w:rsidRPr="00D12BDE">
        <w:rPr>
          <w:rFonts w:ascii="Times New Roman" w:hAnsi="Times New Roman" w:cs="Times New Roman"/>
          <w:sz w:val="24"/>
          <w:szCs w:val="24"/>
        </w:rPr>
        <w:t xml:space="preserve"> as </w:t>
      </w:r>
      <w:r w:rsidR="003D211C" w:rsidRPr="004B0BEB">
        <w:rPr>
          <w:rFonts w:ascii="Times New Roman" w:hAnsi="Times New Roman" w:cs="Times New Roman"/>
          <w:b/>
          <w:bCs/>
          <w:sz w:val="24"/>
          <w:szCs w:val="24"/>
        </w:rPr>
        <w:t>Senior</w:t>
      </w:r>
      <w:r w:rsidR="004B0BEB" w:rsidRPr="004B0BEB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  <w:r w:rsidR="003D211C" w:rsidRPr="004B0BEB">
        <w:rPr>
          <w:rFonts w:ascii="Times New Roman" w:hAnsi="Times New Roman" w:cs="Times New Roman"/>
          <w:b/>
          <w:bCs/>
          <w:sz w:val="24"/>
          <w:szCs w:val="24"/>
        </w:rPr>
        <w:t xml:space="preserve"> Test Engineer</w:t>
      </w:r>
      <w:r w:rsidRPr="00D12BDE">
        <w:rPr>
          <w:rFonts w:ascii="Times New Roman" w:hAnsi="Times New Roman" w:cs="Times New Roman"/>
          <w:sz w:val="24"/>
          <w:szCs w:val="24"/>
        </w:rPr>
        <w:t xml:space="preserve"> </w:t>
      </w:r>
      <w:r w:rsidR="00420A37" w:rsidRPr="00D12BDE">
        <w:rPr>
          <w:rFonts w:ascii="Times New Roman" w:hAnsi="Times New Roman" w:cs="Times New Roman"/>
          <w:sz w:val="24"/>
          <w:szCs w:val="24"/>
        </w:rPr>
        <w:t xml:space="preserve">in </w:t>
      </w:r>
      <w:r w:rsidR="00420A37" w:rsidRPr="00D12BDE">
        <w:rPr>
          <w:rFonts w:ascii="Times New Roman" w:hAnsi="Times New Roman" w:cs="Times New Roman"/>
          <w:b/>
          <w:sz w:val="24"/>
          <w:szCs w:val="24"/>
        </w:rPr>
        <w:t>TestYantra Software Solution</w:t>
      </w:r>
      <w:r w:rsidR="007A617D" w:rsidRPr="00D12BDE">
        <w:rPr>
          <w:rFonts w:ascii="Times New Roman" w:hAnsi="Times New Roman" w:cs="Times New Roman"/>
          <w:b/>
          <w:sz w:val="24"/>
          <w:szCs w:val="24"/>
        </w:rPr>
        <w:t xml:space="preserve"> Pvt Ltd</w:t>
      </w:r>
      <w:r w:rsidR="00420A37" w:rsidRPr="00D12BDE">
        <w:rPr>
          <w:rFonts w:ascii="Times New Roman" w:hAnsi="Times New Roman" w:cs="Times New Roman"/>
          <w:sz w:val="24"/>
          <w:szCs w:val="24"/>
        </w:rPr>
        <w:t xml:space="preserve"> </w:t>
      </w:r>
      <w:r w:rsidR="00F44B8A" w:rsidRPr="00D12BDE">
        <w:rPr>
          <w:rFonts w:ascii="Times New Roman" w:hAnsi="Times New Roman" w:cs="Times New Roman"/>
          <w:sz w:val="24"/>
          <w:szCs w:val="24"/>
        </w:rPr>
        <w:t>from</w:t>
      </w:r>
      <w:r w:rsidR="00420A37" w:rsidRPr="00D12BDE">
        <w:rPr>
          <w:rFonts w:ascii="Times New Roman" w:hAnsi="Times New Roman" w:cs="Times New Roman"/>
          <w:sz w:val="24"/>
          <w:szCs w:val="24"/>
        </w:rPr>
        <w:t xml:space="preserve"> </w:t>
      </w:r>
      <w:r w:rsidR="003D211C" w:rsidRPr="00D12BDE">
        <w:rPr>
          <w:rFonts w:ascii="Times New Roman" w:hAnsi="Times New Roman" w:cs="Times New Roman"/>
          <w:sz w:val="24"/>
          <w:szCs w:val="24"/>
        </w:rPr>
        <w:t xml:space="preserve">December </w:t>
      </w:r>
      <w:r w:rsidR="00420A37" w:rsidRPr="00D12BDE">
        <w:rPr>
          <w:rFonts w:ascii="Times New Roman" w:hAnsi="Times New Roman" w:cs="Times New Roman"/>
          <w:sz w:val="24"/>
          <w:szCs w:val="24"/>
        </w:rPr>
        <w:t>2021</w:t>
      </w:r>
      <w:r w:rsidR="004B0BEB">
        <w:rPr>
          <w:rFonts w:ascii="Times New Roman" w:hAnsi="Times New Roman" w:cs="Times New Roman"/>
          <w:sz w:val="24"/>
          <w:szCs w:val="24"/>
        </w:rPr>
        <w:t xml:space="preserve"> to till date.</w:t>
      </w:r>
    </w:p>
    <w:p w14:paraId="2F5AE4C0" w14:textId="719940C1" w:rsidR="00AA768E" w:rsidRDefault="009E655E" w:rsidP="00B10F58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i/>
          <w:iCs/>
          <w:u w:val="single"/>
        </w:rPr>
      </w:pPr>
      <w:r w:rsidRPr="006B5663">
        <w:rPr>
          <w:rFonts w:ascii="Times New Roman" w:hAnsi="Times New Roman" w:cs="Times New Roman"/>
          <w:i/>
          <w:iCs/>
          <w:u w:val="single"/>
        </w:rPr>
        <w:t>T</w:t>
      </w:r>
      <w:r w:rsidR="006B5663">
        <w:rPr>
          <w:rFonts w:ascii="Times New Roman" w:hAnsi="Times New Roman" w:cs="Times New Roman"/>
          <w:i/>
          <w:iCs/>
          <w:u w:val="single"/>
        </w:rPr>
        <w:t>ECHNICAL</w:t>
      </w:r>
      <w:r w:rsidRPr="006B5663">
        <w:rPr>
          <w:rFonts w:ascii="Times New Roman" w:hAnsi="Times New Roman" w:cs="Times New Roman"/>
          <w:i/>
          <w:iCs/>
          <w:u w:val="single"/>
        </w:rPr>
        <w:t xml:space="preserve">  </w:t>
      </w:r>
      <w:r w:rsidR="006B5663">
        <w:rPr>
          <w:rFonts w:ascii="Times New Roman" w:hAnsi="Times New Roman" w:cs="Times New Roman"/>
          <w:i/>
          <w:iCs/>
          <w:u w:val="single"/>
        </w:rPr>
        <w:t>SKILLS</w:t>
      </w:r>
      <w:r w:rsidR="00AA768E" w:rsidRPr="006B5663">
        <w:rPr>
          <w:rFonts w:ascii="Times New Roman" w:hAnsi="Times New Roman" w:cs="Times New Roman"/>
          <w:i/>
          <w:iCs/>
          <w:u w:val="single"/>
        </w:rPr>
        <w:t>:</w:t>
      </w:r>
    </w:p>
    <w:p w14:paraId="4D06729D" w14:textId="4C8C8841" w:rsidR="005C6019" w:rsidRDefault="00E27FB8" w:rsidP="005C6019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>Automation</w:t>
      </w:r>
      <w:r w:rsidR="00AA768E"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D4123"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>(</w:t>
      </w:r>
      <w:r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>Selenium Webdriver</w:t>
      </w:r>
      <w:r w:rsidR="00BD4123" w:rsidRPr="00BD4123">
        <w:rPr>
          <w:rFonts w:ascii="Times New Roman" w:hAnsi="Times New Roman" w:cs="Times New Roman"/>
          <w:i/>
          <w:iCs/>
          <w:sz w:val="24"/>
          <w:szCs w:val="24"/>
          <w:u w:val="single"/>
        </w:rPr>
        <w:t>)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67DB36" w14:textId="77777777" w:rsidR="00E27FB8" w:rsidRPr="00471813" w:rsidRDefault="00551FD1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Experience</w:t>
      </w:r>
      <w:r w:rsidR="00CF0F1B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on </w:t>
      </w:r>
      <w:r w:rsidR="00CF0F1B"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Hybrid Framework</w:t>
      </w:r>
      <w:r w:rsidR="00E27FB8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2A5168DB" w14:textId="77777777" w:rsidR="00E27FB8" w:rsidRPr="00471813" w:rsidRDefault="00E27FB8" w:rsidP="00E27FB8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Good in writing </w:t>
      </w:r>
      <w:r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Xpath</w:t>
      </w: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Expression.</w:t>
      </w:r>
    </w:p>
    <w:p w14:paraId="103062EB" w14:textId="77777777" w:rsidR="005C6019" w:rsidRPr="00471813" w:rsidRDefault="00CF0F1B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Experience on </w:t>
      </w:r>
      <w:r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Page Object Model</w:t>
      </w: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Design Pattern.</w:t>
      </w:r>
    </w:p>
    <w:p w14:paraId="2B4F7E2E" w14:textId="77777777" w:rsidR="005C6019" w:rsidRPr="00471813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H</w:t>
      </w:r>
      <w:r w:rsidR="00CF0F1B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ands on Converting Test Cases into Test scripts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23A87604" w14:textId="5363168D" w:rsidR="005C6019" w:rsidRPr="00471813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Working on handling </w:t>
      </w:r>
      <w:r w:rsidR="00DC608C"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popup, frames</w:t>
      </w:r>
      <w:r w:rsidR="00BD4123"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,</w:t>
      </w:r>
      <w:r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dropdown</w:t>
      </w: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r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mouse hover actions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10C43FFD" w14:textId="53271B06" w:rsidR="005C6019" w:rsidRPr="00471813" w:rsidRDefault="00BD4123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Experience </w:t>
      </w:r>
      <w:r w:rsidR="00DC608C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of writing script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DC608C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using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AA768E"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Test</w:t>
      </w:r>
      <w:r w:rsidR="00B10F58"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</w:t>
      </w:r>
      <w:r w:rsidR="00AA768E"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NG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annotations.</w:t>
      </w:r>
    </w:p>
    <w:p w14:paraId="5E66AA5C" w14:textId="25D9DB46" w:rsidR="00AF636B" w:rsidRPr="00471813" w:rsidRDefault="00AA768E" w:rsidP="00AF636B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Good experience on build Management tool </w:t>
      </w:r>
      <w:r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Maven</w:t>
      </w: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147A0B3B" w14:textId="3A48AB12" w:rsidR="00C821F4" w:rsidRPr="00471813" w:rsidRDefault="00081F64" w:rsidP="00DC608C">
      <w:pPr>
        <w:pStyle w:val="BodyText"/>
        <w:numPr>
          <w:ilvl w:val="0"/>
          <w:numId w:val="15"/>
        </w:numPr>
        <w:rPr>
          <w:rFonts w:cs="Times New Roman"/>
          <w:lang w:val="en-US" w:eastAsia="ar-SA" w:bidi="ar-SA"/>
        </w:rPr>
      </w:pPr>
      <w:r w:rsidRPr="00471813">
        <w:rPr>
          <w:rFonts w:cs="Times New Roman"/>
          <w:lang w:val="en-US" w:eastAsia="ar-SA" w:bidi="ar-SA"/>
        </w:rPr>
        <w:t xml:space="preserve">Hands on Experience in </w:t>
      </w:r>
      <w:r w:rsidR="00C821F4" w:rsidRPr="00471813">
        <w:rPr>
          <w:rFonts w:cs="Times New Roman"/>
          <w:b/>
          <w:lang w:val="en-US" w:eastAsia="ar-SA" w:bidi="ar-SA"/>
        </w:rPr>
        <w:t>Dynamic xpath</w:t>
      </w:r>
      <w:r w:rsidRPr="00471813">
        <w:rPr>
          <w:rFonts w:cs="Times New Roman"/>
          <w:b/>
          <w:lang w:val="en-US" w:eastAsia="ar-SA" w:bidi="ar-SA"/>
        </w:rPr>
        <w:t xml:space="preserve">, </w:t>
      </w:r>
      <w:r w:rsidR="00AC5DD4" w:rsidRPr="00471813">
        <w:rPr>
          <w:rFonts w:cs="Times New Roman"/>
          <w:b/>
          <w:lang w:val="en-US" w:eastAsia="ar-SA" w:bidi="ar-SA"/>
        </w:rPr>
        <w:t>Calendar</w:t>
      </w:r>
      <w:r w:rsidRPr="00471813">
        <w:rPr>
          <w:rFonts w:cs="Times New Roman"/>
          <w:b/>
          <w:lang w:val="en-US" w:eastAsia="ar-SA" w:bidi="ar-SA"/>
        </w:rPr>
        <w:t>, DataProvider</w:t>
      </w:r>
      <w:r w:rsidR="00DC608C" w:rsidRPr="00471813">
        <w:rPr>
          <w:rFonts w:cs="Times New Roman"/>
          <w:b/>
          <w:lang w:val="en-US" w:eastAsia="ar-SA" w:bidi="ar-SA"/>
        </w:rPr>
        <w:t>.</w:t>
      </w:r>
    </w:p>
    <w:p w14:paraId="10D7AB4E" w14:textId="59AE00A0" w:rsidR="00AF636B" w:rsidRPr="00471813" w:rsidRDefault="00AF636B" w:rsidP="00DC608C">
      <w:pPr>
        <w:pStyle w:val="BodyText"/>
        <w:numPr>
          <w:ilvl w:val="0"/>
          <w:numId w:val="15"/>
        </w:numPr>
        <w:rPr>
          <w:rFonts w:cs="Times New Roman"/>
          <w:lang w:val="en-US" w:eastAsia="ar-SA" w:bidi="ar-SA"/>
        </w:rPr>
      </w:pPr>
      <w:r w:rsidRPr="00471813">
        <w:rPr>
          <w:rFonts w:cs="Times New Roman"/>
        </w:rPr>
        <w:t xml:space="preserve">Experienced in working with GitHub, pulling framework from </w:t>
      </w:r>
      <w:r w:rsidRPr="00471813">
        <w:rPr>
          <w:rFonts w:cs="Times New Roman"/>
          <w:b/>
          <w:bCs/>
        </w:rPr>
        <w:t>GitHub</w:t>
      </w:r>
      <w:r w:rsidRPr="00471813">
        <w:rPr>
          <w:rFonts w:cs="Times New Roman"/>
        </w:rPr>
        <w:t xml:space="preserve"> and handling conflicts.</w:t>
      </w:r>
    </w:p>
    <w:p w14:paraId="290D83B1" w14:textId="2FD2D562" w:rsidR="00C821F4" w:rsidRPr="00471813" w:rsidRDefault="00081F64" w:rsidP="00C821F4">
      <w:pPr>
        <w:pStyle w:val="BodyText"/>
        <w:numPr>
          <w:ilvl w:val="0"/>
          <w:numId w:val="15"/>
        </w:numPr>
        <w:rPr>
          <w:rFonts w:cs="Times New Roman"/>
          <w:b/>
          <w:lang w:val="en-US" w:eastAsia="ar-SA" w:bidi="ar-SA"/>
        </w:rPr>
      </w:pPr>
      <w:r w:rsidRPr="00471813">
        <w:rPr>
          <w:rFonts w:cs="Times New Roman"/>
          <w:lang w:val="en-US" w:eastAsia="ar-SA" w:bidi="ar-SA"/>
        </w:rPr>
        <w:t xml:space="preserve"> Experience in </w:t>
      </w:r>
      <w:r w:rsidR="00C821F4" w:rsidRPr="00471813">
        <w:rPr>
          <w:rFonts w:cs="Times New Roman"/>
          <w:b/>
          <w:lang w:val="en-US" w:eastAsia="ar-SA" w:bidi="ar-SA"/>
        </w:rPr>
        <w:t>Data Driven Testing</w:t>
      </w:r>
    </w:p>
    <w:p w14:paraId="7A58D14A" w14:textId="69B9C6BB" w:rsidR="008164D8" w:rsidRPr="00067965" w:rsidRDefault="00EE5A50" w:rsidP="00067965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Basic understanding</w:t>
      </w:r>
      <w:r w:rsidR="00DC608C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on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continuous Integration tool </w:t>
      </w:r>
      <w:r w:rsidR="00AA768E" w:rsidRPr="00471813">
        <w:rPr>
          <w:rFonts w:ascii="Times New Roman" w:hAnsi="Times New Roman" w:cs="Times New Roman"/>
          <w:bCs w:val="0"/>
          <w:color w:val="auto"/>
          <w:sz w:val="24"/>
          <w:szCs w:val="24"/>
        </w:rPr>
        <w:t>Jenkins.</w:t>
      </w:r>
    </w:p>
    <w:p w14:paraId="3C620C7A" w14:textId="77777777" w:rsidR="00BB0532" w:rsidRDefault="00AA768E" w:rsidP="00A343F5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>C</w:t>
      </w:r>
      <w:r w:rsidR="00E27FB8"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>ore Java</w:t>
      </w:r>
      <w:r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8858342" w14:textId="728F1FA6" w:rsidR="00BB0532" w:rsidRPr="00471813" w:rsidRDefault="00F12F2F" w:rsidP="00BB0532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Implemented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OOPS concepts</w:t>
      </w: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like</w:t>
      </w:r>
      <w:r w:rsidR="006178CD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(Inheritance, Encapsulation, </w:t>
      </w:r>
      <w:r w:rsidR="0040032B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Polymorphism</w:t>
      </w:r>
      <w:r w:rsidR="0040032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Abstraction</w:t>
      </w:r>
      <w:r w:rsidR="006178CD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D1400A1" w14:textId="0D9FB385" w:rsidR="00C821F4" w:rsidRPr="00471813" w:rsidRDefault="006178CD" w:rsidP="00DC608C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Worked on different</w:t>
      </w:r>
      <w:r w:rsidR="00AA768E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Collection</w:t>
      </w:r>
      <w:r w:rsidR="00636903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concepts.</w:t>
      </w:r>
    </w:p>
    <w:p w14:paraId="63690830" w14:textId="77777777" w:rsidR="00DB4EA7" w:rsidRDefault="00DB4EA7" w:rsidP="00DB4EA7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>Manual</w:t>
      </w:r>
      <w:r w:rsidR="00AA768E"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471813">
        <w:rPr>
          <w:rFonts w:ascii="Times New Roman" w:hAnsi="Times New Roman" w:cs="Times New Roman"/>
          <w:i/>
          <w:iCs/>
          <w:sz w:val="28"/>
          <w:szCs w:val="28"/>
          <w:u w:val="single"/>
        </w:rPr>
        <w:t>Testing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6C0243" w14:textId="77777777" w:rsidR="00DB4EA7" w:rsidRPr="00471813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Well acquainted with Software Test Life cycle.</w:t>
      </w:r>
    </w:p>
    <w:p w14:paraId="702DB4C0" w14:textId="42A814C9" w:rsidR="00DB4EA7" w:rsidRPr="00471813" w:rsidRDefault="00AA768E" w:rsidP="008651BB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Proficient in Functional, Integration, System</w:t>
      </w:r>
      <w:r w:rsidR="00DC608C"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Regression Testing.</w:t>
      </w:r>
    </w:p>
    <w:p w14:paraId="33D13009" w14:textId="612F0EC3" w:rsidR="008651BB" w:rsidRPr="00471813" w:rsidRDefault="00C821F4" w:rsidP="008651BB">
      <w:pPr>
        <w:pStyle w:val="BodyText"/>
        <w:numPr>
          <w:ilvl w:val="0"/>
          <w:numId w:val="16"/>
        </w:numPr>
        <w:rPr>
          <w:rFonts w:cs="Times New Roman"/>
          <w:lang w:val="en-US" w:eastAsia="ar-SA" w:bidi="ar-SA"/>
        </w:rPr>
      </w:pPr>
      <w:r w:rsidRPr="00471813">
        <w:rPr>
          <w:rFonts w:cs="Times New Roman"/>
          <w:lang w:val="en-US" w:eastAsia="ar-SA" w:bidi="ar-SA"/>
        </w:rPr>
        <w:t>Performed Smoke Testing</w:t>
      </w:r>
      <w:r w:rsidR="00471813" w:rsidRPr="00471813">
        <w:rPr>
          <w:rFonts w:cs="Times New Roman"/>
          <w:lang w:val="en-US" w:eastAsia="ar-SA" w:bidi="ar-SA"/>
        </w:rPr>
        <w:t>.</w:t>
      </w:r>
    </w:p>
    <w:p w14:paraId="48629E68" w14:textId="77777777" w:rsidR="00DB4EA7" w:rsidRPr="00471813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718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Good understanding in Test Case Design Techniques.</w:t>
      </w:r>
    </w:p>
    <w:p w14:paraId="5CF98862" w14:textId="77777777" w:rsidR="00C13FEF" w:rsidRDefault="00C821F4" w:rsidP="00C13FEF">
      <w:pPr>
        <w:pStyle w:val="BodyText"/>
        <w:numPr>
          <w:ilvl w:val="0"/>
          <w:numId w:val="16"/>
        </w:numPr>
        <w:rPr>
          <w:rFonts w:cs="Times New Roman"/>
          <w:lang w:val="en-US" w:eastAsia="ar-SA" w:bidi="ar-SA"/>
        </w:rPr>
      </w:pPr>
      <w:r w:rsidRPr="00471813">
        <w:rPr>
          <w:rFonts w:cs="Times New Roman"/>
          <w:lang w:val="en-US" w:eastAsia="ar-SA" w:bidi="ar-SA"/>
        </w:rPr>
        <w:t>Good</w:t>
      </w:r>
      <w:r w:rsidR="00DB4EA7" w:rsidRPr="00471813">
        <w:rPr>
          <w:rFonts w:cs="Times New Roman"/>
          <w:lang w:val="en-US" w:eastAsia="ar-SA" w:bidi="ar-SA"/>
        </w:rPr>
        <w:t xml:space="preserve"> knowledge on defect Lifecycle</w:t>
      </w:r>
    </w:p>
    <w:p w14:paraId="10BD88F4" w14:textId="498EFDF7" w:rsidR="00C13FEF" w:rsidRPr="00890021" w:rsidRDefault="00C13FEF" w:rsidP="00C13FEF">
      <w:pPr>
        <w:pStyle w:val="Heading2"/>
        <w:rPr>
          <w:i/>
          <w:iCs/>
          <w:color w:val="2F5496" w:themeColor="accent1" w:themeShade="BF"/>
          <w:sz w:val="28"/>
          <w:szCs w:val="28"/>
          <w:u w:val="single"/>
        </w:rPr>
      </w:pPr>
      <w:r w:rsidRPr="00890021">
        <w:rPr>
          <w:i/>
          <w:iCs/>
          <w:color w:val="2F5496" w:themeColor="accent1" w:themeShade="BF"/>
          <w:sz w:val="28"/>
          <w:szCs w:val="28"/>
          <w:u w:val="single"/>
        </w:rPr>
        <w:t>Tools Used:</w:t>
      </w:r>
    </w:p>
    <w:p w14:paraId="6F099483" w14:textId="672B473F" w:rsidR="00890021" w:rsidRDefault="00890021" w:rsidP="00C13FEF">
      <w:pPr>
        <w:pStyle w:val="BodyText"/>
        <w:rPr>
          <w:lang w:val="en-US" w:eastAsia="ar-SA" w:bidi="ar-SA"/>
        </w:rPr>
      </w:pPr>
      <w:r>
        <w:rPr>
          <w:lang w:val="en-US" w:eastAsia="ar-SA" w:bidi="ar-SA"/>
        </w:rPr>
        <w:t xml:space="preserve">Automation Tool                 </w:t>
      </w:r>
      <w:r w:rsidR="00852C62">
        <w:rPr>
          <w:lang w:val="en-US" w:eastAsia="ar-SA" w:bidi="ar-SA"/>
        </w:rPr>
        <w:t xml:space="preserve"> </w:t>
      </w:r>
      <w:r w:rsidR="00ED3FC5">
        <w:rPr>
          <w:lang w:val="en-US" w:eastAsia="ar-SA" w:bidi="ar-SA"/>
        </w:rPr>
        <w:t xml:space="preserve"> </w:t>
      </w:r>
      <w:r>
        <w:rPr>
          <w:lang w:val="en-US" w:eastAsia="ar-SA" w:bidi="ar-SA"/>
        </w:rPr>
        <w:t xml:space="preserve"> : </w:t>
      </w:r>
      <w:r w:rsidRPr="00852C62">
        <w:rPr>
          <w:b/>
          <w:bCs/>
          <w:lang w:val="en-US" w:eastAsia="ar-SA" w:bidi="ar-SA"/>
        </w:rPr>
        <w:t>Selenium WebDriver</w:t>
      </w:r>
    </w:p>
    <w:p w14:paraId="2C1AB77B" w14:textId="7392F0C2" w:rsidR="00890021" w:rsidRDefault="00890021" w:rsidP="00C13FEF">
      <w:pPr>
        <w:pStyle w:val="BodyText"/>
        <w:rPr>
          <w:lang w:val="en-US" w:eastAsia="ar-SA" w:bidi="ar-SA"/>
        </w:rPr>
      </w:pPr>
      <w:r>
        <w:rPr>
          <w:lang w:val="en-US" w:eastAsia="ar-SA" w:bidi="ar-SA"/>
        </w:rPr>
        <w:t xml:space="preserve">Defect Management Tool    </w:t>
      </w:r>
      <w:r w:rsidR="00ED3FC5">
        <w:rPr>
          <w:lang w:val="en-US" w:eastAsia="ar-SA" w:bidi="ar-SA"/>
        </w:rPr>
        <w:t xml:space="preserve"> </w:t>
      </w:r>
      <w:r>
        <w:rPr>
          <w:lang w:val="en-US" w:eastAsia="ar-SA" w:bidi="ar-SA"/>
        </w:rPr>
        <w:t xml:space="preserve"> </w:t>
      </w:r>
      <w:r w:rsidR="00852C62">
        <w:rPr>
          <w:lang w:val="en-US" w:eastAsia="ar-SA" w:bidi="ar-SA"/>
        </w:rPr>
        <w:t xml:space="preserve"> </w:t>
      </w:r>
      <w:r>
        <w:rPr>
          <w:lang w:val="en-US" w:eastAsia="ar-SA" w:bidi="ar-SA"/>
        </w:rPr>
        <w:t xml:space="preserve">: </w:t>
      </w:r>
      <w:r w:rsidRPr="00852C62">
        <w:rPr>
          <w:b/>
          <w:bCs/>
          <w:lang w:val="en-US" w:eastAsia="ar-SA" w:bidi="ar-SA"/>
        </w:rPr>
        <w:t>Jira</w:t>
      </w:r>
    </w:p>
    <w:p w14:paraId="3BE5E464" w14:textId="5217BBF8" w:rsidR="00890021" w:rsidRDefault="00890021" w:rsidP="00C13FEF">
      <w:pPr>
        <w:pStyle w:val="BodyText"/>
        <w:rPr>
          <w:lang w:val="en-US" w:eastAsia="ar-SA" w:bidi="ar-SA"/>
        </w:rPr>
      </w:pPr>
      <w:r>
        <w:rPr>
          <w:lang w:val="en-US" w:eastAsia="ar-SA" w:bidi="ar-SA"/>
        </w:rPr>
        <w:t xml:space="preserve">Build Tool                           </w:t>
      </w:r>
      <w:r w:rsidR="00852C62">
        <w:rPr>
          <w:lang w:val="en-US" w:eastAsia="ar-SA" w:bidi="ar-SA"/>
        </w:rPr>
        <w:t xml:space="preserve"> </w:t>
      </w:r>
      <w:r w:rsidR="00ED3FC5">
        <w:rPr>
          <w:lang w:val="en-US" w:eastAsia="ar-SA" w:bidi="ar-SA"/>
        </w:rPr>
        <w:t xml:space="preserve"> </w:t>
      </w:r>
      <w:r>
        <w:rPr>
          <w:lang w:val="en-US" w:eastAsia="ar-SA" w:bidi="ar-SA"/>
        </w:rPr>
        <w:t xml:space="preserve">  : </w:t>
      </w:r>
      <w:r w:rsidRPr="00852C62">
        <w:rPr>
          <w:b/>
          <w:bCs/>
          <w:lang w:val="en-US" w:eastAsia="ar-SA" w:bidi="ar-SA"/>
        </w:rPr>
        <w:t>Maven</w:t>
      </w:r>
    </w:p>
    <w:p w14:paraId="4807F2F5" w14:textId="01BD3144" w:rsidR="00890021" w:rsidRDefault="00890021" w:rsidP="00C13FEF">
      <w:pPr>
        <w:pStyle w:val="BodyText"/>
        <w:rPr>
          <w:lang w:val="en-US" w:eastAsia="ar-SA" w:bidi="ar-SA"/>
        </w:rPr>
      </w:pPr>
      <w:r>
        <w:rPr>
          <w:lang w:val="en-US" w:eastAsia="ar-SA" w:bidi="ar-SA"/>
        </w:rPr>
        <w:t xml:space="preserve">Unit Testing Tool                </w:t>
      </w:r>
      <w:r w:rsidR="00852C62">
        <w:rPr>
          <w:lang w:val="en-US" w:eastAsia="ar-SA" w:bidi="ar-SA"/>
        </w:rPr>
        <w:t xml:space="preserve"> </w:t>
      </w:r>
      <w:r w:rsidR="00ED3FC5">
        <w:rPr>
          <w:lang w:val="en-US" w:eastAsia="ar-SA" w:bidi="ar-SA"/>
        </w:rPr>
        <w:t xml:space="preserve"> </w:t>
      </w:r>
      <w:r>
        <w:rPr>
          <w:lang w:val="en-US" w:eastAsia="ar-SA" w:bidi="ar-SA"/>
        </w:rPr>
        <w:t xml:space="preserve">  : </w:t>
      </w:r>
      <w:r w:rsidRPr="00852C62">
        <w:rPr>
          <w:b/>
          <w:bCs/>
          <w:lang w:val="en-US" w:eastAsia="ar-SA" w:bidi="ar-SA"/>
        </w:rPr>
        <w:t>TestNG</w:t>
      </w:r>
    </w:p>
    <w:p w14:paraId="2B35C418" w14:textId="7971119A" w:rsidR="00890021" w:rsidRDefault="00890021" w:rsidP="00C13FEF">
      <w:pPr>
        <w:pStyle w:val="BodyText"/>
        <w:rPr>
          <w:lang w:val="en-US" w:eastAsia="ar-SA" w:bidi="ar-SA"/>
        </w:rPr>
      </w:pPr>
      <w:r>
        <w:rPr>
          <w:lang w:val="en-US" w:eastAsia="ar-SA" w:bidi="ar-SA"/>
        </w:rPr>
        <w:t xml:space="preserve">Code Management Tool     </w:t>
      </w:r>
      <w:r w:rsidR="00852C62">
        <w:rPr>
          <w:lang w:val="en-US" w:eastAsia="ar-SA" w:bidi="ar-SA"/>
        </w:rPr>
        <w:t xml:space="preserve"> </w:t>
      </w:r>
      <w:r w:rsidR="00ED3FC5">
        <w:rPr>
          <w:lang w:val="en-US" w:eastAsia="ar-SA" w:bidi="ar-SA"/>
        </w:rPr>
        <w:t xml:space="preserve"> </w:t>
      </w:r>
      <w:r>
        <w:rPr>
          <w:lang w:val="en-US" w:eastAsia="ar-SA" w:bidi="ar-SA"/>
        </w:rPr>
        <w:t xml:space="preserve">  : </w:t>
      </w:r>
      <w:r w:rsidRPr="00852C62">
        <w:rPr>
          <w:b/>
          <w:bCs/>
          <w:lang w:val="en-US" w:eastAsia="ar-SA" w:bidi="ar-SA"/>
        </w:rPr>
        <w:t>GitHub</w:t>
      </w:r>
    </w:p>
    <w:p w14:paraId="0DB1C107" w14:textId="6BE3A23E" w:rsidR="00C13FEF" w:rsidRDefault="00890021" w:rsidP="00C13FEF">
      <w:pPr>
        <w:pStyle w:val="BodyText"/>
        <w:rPr>
          <w:b/>
          <w:bCs/>
          <w:lang w:val="en-US" w:eastAsia="ar-SA" w:bidi="ar-SA"/>
        </w:rPr>
      </w:pPr>
      <w:r>
        <w:rPr>
          <w:lang w:val="en-US" w:eastAsia="ar-SA" w:bidi="ar-SA"/>
        </w:rPr>
        <w:t xml:space="preserve"> </w:t>
      </w:r>
      <w:r w:rsidR="00ED3FC5">
        <w:rPr>
          <w:lang w:val="en-US" w:eastAsia="ar-SA" w:bidi="ar-SA"/>
        </w:rPr>
        <w:t xml:space="preserve">Operating System                 :  </w:t>
      </w:r>
      <w:r w:rsidR="00ED3FC5" w:rsidRPr="00ED3FC5">
        <w:rPr>
          <w:b/>
          <w:bCs/>
          <w:lang w:val="en-US" w:eastAsia="ar-SA" w:bidi="ar-SA"/>
        </w:rPr>
        <w:t>Windows</w:t>
      </w:r>
    </w:p>
    <w:p w14:paraId="16D40F99" w14:textId="1D43DB84" w:rsidR="00ED3FC5" w:rsidRPr="00ED3FC5" w:rsidRDefault="00ED3FC5" w:rsidP="00C13FEF">
      <w:pPr>
        <w:pStyle w:val="BodyText"/>
        <w:rPr>
          <w:lang w:val="en-US" w:eastAsia="ar-SA" w:bidi="ar-SA"/>
        </w:rPr>
      </w:pPr>
      <w:r>
        <w:rPr>
          <w:b/>
          <w:bCs/>
          <w:lang w:val="en-US" w:eastAsia="ar-SA" w:bidi="ar-SA"/>
        </w:rPr>
        <w:t xml:space="preserve"> </w:t>
      </w:r>
      <w:r w:rsidRPr="00ED3FC5">
        <w:rPr>
          <w:lang w:val="en-US" w:eastAsia="ar-SA" w:bidi="ar-SA"/>
        </w:rPr>
        <w:t>In</w:t>
      </w:r>
      <w:r>
        <w:rPr>
          <w:lang w:val="en-US" w:eastAsia="ar-SA" w:bidi="ar-SA"/>
        </w:rPr>
        <w:t xml:space="preserve">tegration Tool                    : </w:t>
      </w:r>
      <w:r w:rsidRPr="00ED3FC5">
        <w:rPr>
          <w:b/>
          <w:bCs/>
          <w:lang w:val="en-US" w:eastAsia="ar-SA" w:bidi="ar-SA"/>
        </w:rPr>
        <w:t>Jinkins</w:t>
      </w:r>
    </w:p>
    <w:p w14:paraId="43A61AA9" w14:textId="2034E8EC" w:rsidR="00C13FEF" w:rsidRPr="00C13FEF" w:rsidRDefault="0045425C" w:rsidP="00C13FEF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 w:rsidRPr="00471813">
        <w:rPr>
          <w:rFonts w:ascii="Times New Roman" w:hAnsi="Times New Roman" w:cs="Times New Roman"/>
          <w:i/>
          <w:iCs/>
          <w:u w:val="single"/>
        </w:rPr>
        <w:lastRenderedPageBreak/>
        <w:t>Project Overview</w:t>
      </w:r>
      <w:r w:rsidR="00C13FEF">
        <w:rPr>
          <w:rFonts w:ascii="Times New Roman" w:hAnsi="Times New Roman" w:cs="Times New Roman"/>
          <w:u w:val="single"/>
        </w:rPr>
        <w:t>:</w:t>
      </w:r>
    </w:p>
    <w:p w14:paraId="51B96647" w14:textId="414264EA" w:rsidR="00AA768E" w:rsidRPr="00C41E4E" w:rsidRDefault="0045425C" w:rsidP="007404ED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440D1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0958BEE" w14:textId="321B096F" w:rsidR="00AA768E" w:rsidRPr="00471813" w:rsidRDefault="00AA768E" w:rsidP="002E2DA1">
      <w:pPr>
        <w:pStyle w:val="BodyText"/>
        <w:spacing w:after="0" w:line="276" w:lineRule="auto"/>
        <w:ind w:left="-426" w:hanging="360"/>
        <w:jc w:val="both"/>
        <w:rPr>
          <w:rFonts w:cs="Times New Roman"/>
          <w:color w:val="00000A"/>
        </w:rPr>
      </w:pPr>
      <w:r w:rsidRPr="00C41E4E">
        <w:rPr>
          <w:rFonts w:cs="Times New Roman"/>
          <w:b/>
          <w:color w:val="00000A"/>
          <w:sz w:val="20"/>
          <w:szCs w:val="20"/>
        </w:rPr>
        <w:tab/>
      </w:r>
      <w:r w:rsidR="00896FC3" w:rsidRPr="00471813">
        <w:rPr>
          <w:rFonts w:cs="Times New Roman"/>
          <w:color w:val="00000A"/>
        </w:rPr>
        <w:t>Project Name</w:t>
      </w:r>
      <w:r w:rsidRPr="00471813">
        <w:rPr>
          <w:rFonts w:cs="Times New Roman"/>
          <w:color w:val="00000A"/>
        </w:rPr>
        <w:tab/>
      </w:r>
      <w:r w:rsidRPr="00471813">
        <w:rPr>
          <w:rFonts w:cs="Times New Roman"/>
          <w:color w:val="00000A"/>
        </w:rPr>
        <w:tab/>
      </w:r>
      <w:r w:rsidR="00C41E4E" w:rsidRPr="00471813">
        <w:rPr>
          <w:rFonts w:cs="Times New Roman"/>
          <w:color w:val="00000A"/>
        </w:rPr>
        <w:tab/>
      </w:r>
      <w:r w:rsidRPr="00471813">
        <w:rPr>
          <w:rFonts w:cs="Times New Roman"/>
          <w:color w:val="00000A"/>
        </w:rPr>
        <w:t xml:space="preserve">:  </w:t>
      </w:r>
      <w:r w:rsidR="00896FC3" w:rsidRPr="00471813">
        <w:rPr>
          <w:rFonts w:cs="Times New Roman"/>
          <w:color w:val="00000A"/>
        </w:rPr>
        <w:t>Zelts</w:t>
      </w:r>
      <w:r w:rsidR="00E60DA0" w:rsidRPr="00471813">
        <w:rPr>
          <w:rFonts w:cs="Times New Roman"/>
          <w:color w:val="00000A"/>
        </w:rPr>
        <w:t xml:space="preserve"> Management Services</w:t>
      </w:r>
    </w:p>
    <w:p w14:paraId="14261702" w14:textId="74C5BDD3" w:rsidR="00C14CA2" w:rsidRDefault="00AD215A" w:rsidP="002E2DA1">
      <w:pPr>
        <w:pStyle w:val="BodyText"/>
        <w:spacing w:after="0" w:line="276" w:lineRule="auto"/>
        <w:ind w:left="-426"/>
        <w:jc w:val="both"/>
        <w:rPr>
          <w:rFonts w:cs="Times New Roman"/>
          <w:color w:val="00000A"/>
        </w:rPr>
      </w:pPr>
      <w:r>
        <w:rPr>
          <w:rFonts w:cs="Times New Roman"/>
          <w:color w:val="00000A"/>
        </w:rPr>
        <w:t xml:space="preserve">Role                       </w:t>
      </w:r>
      <w:r w:rsidR="00AA768E" w:rsidRPr="00471813">
        <w:rPr>
          <w:rFonts w:cs="Times New Roman"/>
          <w:color w:val="00000A"/>
        </w:rPr>
        <w:tab/>
      </w:r>
      <w:r w:rsidR="00AA768E" w:rsidRPr="00471813">
        <w:rPr>
          <w:rFonts w:cs="Times New Roman"/>
          <w:color w:val="00000A"/>
        </w:rPr>
        <w:tab/>
      </w:r>
      <w:r w:rsidR="00C41E4E" w:rsidRPr="00471813">
        <w:rPr>
          <w:rFonts w:cs="Times New Roman"/>
          <w:color w:val="00000A"/>
        </w:rPr>
        <w:tab/>
      </w:r>
      <w:r w:rsidR="00C14CA2" w:rsidRPr="00471813">
        <w:rPr>
          <w:rFonts w:cs="Times New Roman"/>
          <w:color w:val="00000A"/>
        </w:rPr>
        <w:t xml:space="preserve">:  </w:t>
      </w:r>
      <w:r>
        <w:rPr>
          <w:rFonts w:cs="Times New Roman"/>
          <w:color w:val="00000A"/>
        </w:rPr>
        <w:t>Software Test Engineer</w:t>
      </w:r>
    </w:p>
    <w:p w14:paraId="61102C94" w14:textId="569A3994" w:rsidR="00AD215A" w:rsidRPr="00471813" w:rsidRDefault="00AD215A" w:rsidP="002E2DA1">
      <w:pPr>
        <w:pStyle w:val="BodyText"/>
        <w:spacing w:after="0" w:line="276" w:lineRule="auto"/>
        <w:ind w:left="-426"/>
        <w:jc w:val="both"/>
        <w:rPr>
          <w:rFonts w:cs="Times New Roman"/>
          <w:color w:val="00000A"/>
        </w:rPr>
      </w:pPr>
      <w:r>
        <w:rPr>
          <w:rFonts w:cs="Times New Roman"/>
          <w:color w:val="00000A"/>
        </w:rPr>
        <w:t xml:space="preserve">Process                                           :  Agile Methodology </w:t>
      </w:r>
    </w:p>
    <w:p w14:paraId="144D70A3" w14:textId="15BADFF4" w:rsidR="00C14CA2" w:rsidRPr="00471813" w:rsidRDefault="00AA768E" w:rsidP="00EC75C4">
      <w:pPr>
        <w:pStyle w:val="BodyText"/>
        <w:spacing w:after="0" w:line="240" w:lineRule="auto"/>
        <w:ind w:left="-426"/>
        <w:jc w:val="both"/>
        <w:rPr>
          <w:rFonts w:cs="Times New Roman"/>
          <w:color w:val="00000A"/>
        </w:rPr>
      </w:pPr>
      <w:r w:rsidRPr="00471813">
        <w:rPr>
          <w:rFonts w:cs="Times New Roman"/>
          <w:color w:val="00000A"/>
        </w:rPr>
        <w:t xml:space="preserve">Team Size </w:t>
      </w:r>
      <w:r w:rsidRPr="00471813">
        <w:rPr>
          <w:rFonts w:cs="Times New Roman"/>
          <w:color w:val="00000A"/>
        </w:rPr>
        <w:tab/>
      </w:r>
      <w:r w:rsidRPr="00471813">
        <w:rPr>
          <w:rFonts w:cs="Times New Roman"/>
          <w:color w:val="00000A"/>
        </w:rPr>
        <w:tab/>
      </w:r>
      <w:r w:rsidR="00C41E4E" w:rsidRPr="00471813">
        <w:rPr>
          <w:rFonts w:cs="Times New Roman"/>
          <w:color w:val="00000A"/>
        </w:rPr>
        <w:tab/>
      </w:r>
      <w:r w:rsidR="00990C20">
        <w:rPr>
          <w:rFonts w:cs="Times New Roman"/>
          <w:color w:val="00000A"/>
        </w:rPr>
        <w:t xml:space="preserve">            </w:t>
      </w:r>
      <w:r w:rsidRPr="00471813">
        <w:rPr>
          <w:rFonts w:cs="Times New Roman"/>
          <w:color w:val="00000A"/>
        </w:rPr>
        <w:t xml:space="preserve">: </w:t>
      </w:r>
      <w:r w:rsidR="00C14CA2" w:rsidRPr="00471813">
        <w:rPr>
          <w:rFonts w:cs="Times New Roman"/>
          <w:color w:val="00000A"/>
        </w:rPr>
        <w:t xml:space="preserve"> </w:t>
      </w:r>
      <w:r w:rsidR="00896FC3" w:rsidRPr="00471813">
        <w:rPr>
          <w:rFonts w:cs="Times New Roman"/>
          <w:color w:val="00000A"/>
        </w:rPr>
        <w:t>6</w:t>
      </w:r>
    </w:p>
    <w:p w14:paraId="79E6C692" w14:textId="60177F82" w:rsidR="00C41E4E" w:rsidRDefault="00C41E4E" w:rsidP="00F44B8A">
      <w:pPr>
        <w:pStyle w:val="BodyText"/>
        <w:spacing w:after="0" w:line="120" w:lineRule="auto"/>
        <w:ind w:hanging="425"/>
        <w:jc w:val="both"/>
        <w:rPr>
          <w:rFonts w:cs="Times New Roman"/>
          <w:b/>
          <w:color w:val="4472C4" w:themeColor="accent1"/>
        </w:rPr>
      </w:pPr>
    </w:p>
    <w:p w14:paraId="00837B37" w14:textId="77777777" w:rsidR="007C740E" w:rsidRPr="00C41E4E" w:rsidRDefault="007C740E" w:rsidP="00F44B8A">
      <w:pPr>
        <w:pStyle w:val="BodyText"/>
        <w:spacing w:after="0" w:line="120" w:lineRule="auto"/>
        <w:ind w:hanging="425"/>
        <w:jc w:val="both"/>
        <w:rPr>
          <w:rFonts w:cs="Times New Roman"/>
          <w:b/>
          <w:color w:val="4472C4" w:themeColor="accent1"/>
        </w:rPr>
      </w:pPr>
    </w:p>
    <w:p w14:paraId="255CD96F" w14:textId="4C4E13FC" w:rsidR="00AA768E" w:rsidRDefault="00AA768E" w:rsidP="00EC75C4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</w:rPr>
      </w:pPr>
      <w:r w:rsidRPr="007C740E">
        <w:rPr>
          <w:rFonts w:cs="Times New Roman"/>
          <w:b/>
          <w:i/>
          <w:iCs/>
          <w:color w:val="2F5496" w:themeColor="accent1" w:themeShade="BF"/>
          <w:sz w:val="28"/>
          <w:szCs w:val="28"/>
          <w:u w:val="single"/>
        </w:rPr>
        <w:t>Description</w:t>
      </w:r>
      <w:r w:rsidRPr="00C41E4E">
        <w:rPr>
          <w:rFonts w:cs="Times New Roman"/>
          <w:b/>
          <w:color w:val="4472C4" w:themeColor="accent1"/>
        </w:rPr>
        <w:t>:</w:t>
      </w:r>
    </w:p>
    <w:p w14:paraId="760E3DAE" w14:textId="5296B880" w:rsidR="007404ED" w:rsidRPr="00471813" w:rsidRDefault="00C560BE" w:rsidP="00555B57">
      <w:pPr>
        <w:pStyle w:val="BodyText"/>
        <w:spacing w:after="0" w:line="240" w:lineRule="auto"/>
        <w:ind w:hanging="426"/>
        <w:jc w:val="both"/>
        <w:rPr>
          <w:rFonts w:cs="Times New Roman"/>
          <w:color w:val="4472C4" w:themeColor="accent1"/>
        </w:rPr>
      </w:pPr>
      <w:r>
        <w:rPr>
          <w:sz w:val="20"/>
          <w:szCs w:val="20"/>
          <w:lang w:eastAsia="en-IN"/>
        </w:rPr>
        <w:t xml:space="preserve">         </w:t>
      </w:r>
      <w:r w:rsidR="00153722" w:rsidRPr="00471813">
        <w:rPr>
          <w:rFonts w:cs="Times New Roman"/>
          <w:lang w:eastAsia="en-IN"/>
        </w:rPr>
        <w:t>This software is</w:t>
      </w:r>
      <w:r w:rsidR="00555B57" w:rsidRPr="00471813">
        <w:rPr>
          <w:rFonts w:cs="Times New Roman"/>
          <w:lang w:eastAsia="en-IN"/>
        </w:rPr>
        <w:t xml:space="preserve"> designed to </w:t>
      </w:r>
      <w:r w:rsidR="00555B57" w:rsidRPr="00471813">
        <w:rPr>
          <w:rFonts w:cs="Times New Roman"/>
          <w:color w:val="322A2A"/>
        </w:rPr>
        <w:t xml:space="preserve">managing company’s interaction with current and potential customers, and storing and analyzing data about past </w:t>
      </w:r>
      <w:r w:rsidR="00812EB5" w:rsidRPr="00471813">
        <w:rPr>
          <w:rFonts w:cs="Times New Roman"/>
          <w:color w:val="322A2A"/>
        </w:rPr>
        <w:t>interactions. It</w:t>
      </w:r>
      <w:r w:rsidR="00E81546" w:rsidRPr="00471813">
        <w:rPr>
          <w:rFonts w:cs="Times New Roman"/>
          <w:color w:val="322A2A"/>
        </w:rPr>
        <w:t xml:space="preserve"> is design in such a way </w:t>
      </w:r>
      <w:r w:rsidR="00ED5C1D" w:rsidRPr="00471813">
        <w:rPr>
          <w:rFonts w:cs="Times New Roman"/>
          <w:color w:val="322A2A"/>
        </w:rPr>
        <w:t>that</w:t>
      </w:r>
      <w:r w:rsidRPr="00471813">
        <w:rPr>
          <w:rFonts w:cs="Times New Roman"/>
          <w:color w:val="322A2A"/>
        </w:rPr>
        <w:t xml:space="preserve"> interact with customers in a number of ways, including email campaigns, web sites, call centers, mobile sales force staff and marketing and advertising efforts.</w:t>
      </w:r>
      <w:r w:rsidR="00812EB5" w:rsidRPr="00471813">
        <w:rPr>
          <w:rFonts w:cs="Times New Roman"/>
          <w:color w:val="322A2A"/>
        </w:rPr>
        <w:t xml:space="preserve"> This</w:t>
      </w:r>
      <w:r w:rsidRPr="00471813">
        <w:rPr>
          <w:rFonts w:cs="Times New Roman"/>
          <w:color w:val="322A2A"/>
        </w:rPr>
        <w:t xml:space="preserve"> CRM </w:t>
      </w:r>
      <w:r w:rsidR="00812EB5" w:rsidRPr="00471813">
        <w:rPr>
          <w:rFonts w:cs="Times New Roman"/>
          <w:color w:val="322A2A"/>
        </w:rPr>
        <w:t>application</w:t>
      </w:r>
      <w:r w:rsidRPr="00471813">
        <w:rPr>
          <w:rFonts w:cs="Times New Roman"/>
          <w:color w:val="322A2A"/>
        </w:rPr>
        <w:t xml:space="preserve"> link up each of these points. Analytical systems that can help sort through these records for patterns. Company analysts can then comb through the data to obtain a holistic view of each customer and pinpoint areas where better services are needed</w:t>
      </w:r>
      <w:r w:rsidR="006516F1" w:rsidRPr="00471813">
        <w:rPr>
          <w:rFonts w:cs="Times New Roman"/>
          <w:color w:val="322A2A"/>
        </w:rPr>
        <w:t>.</w:t>
      </w:r>
    </w:p>
    <w:p w14:paraId="1B612B8F" w14:textId="77777777" w:rsidR="00AA768E" w:rsidRPr="00C41E4E" w:rsidRDefault="00AA768E" w:rsidP="007404ED">
      <w:pPr>
        <w:pStyle w:val="BodyText"/>
        <w:spacing w:line="276" w:lineRule="auto"/>
        <w:ind w:left="-426"/>
        <w:rPr>
          <w:rFonts w:cs="Times New Roman"/>
          <w:sz w:val="20"/>
          <w:szCs w:val="20"/>
        </w:rPr>
      </w:pPr>
      <w:r w:rsidRPr="000440D1">
        <w:rPr>
          <w:rFonts w:cs="Times New Roman"/>
          <w:b/>
          <w:i/>
          <w:iCs/>
          <w:color w:val="2F5496" w:themeColor="accent1" w:themeShade="BF"/>
          <w:sz w:val="28"/>
          <w:szCs w:val="28"/>
          <w:u w:val="single"/>
        </w:rPr>
        <w:t>Roles and Responsibilities</w:t>
      </w:r>
      <w:r w:rsidRPr="00C41E4E">
        <w:rPr>
          <w:rFonts w:cs="Times New Roman"/>
          <w:b/>
          <w:color w:val="4472C4" w:themeColor="accent1"/>
        </w:rPr>
        <w:t>:</w:t>
      </w:r>
    </w:p>
    <w:p w14:paraId="79D0BD6D" w14:textId="2421D862" w:rsidR="00AA768E" w:rsidRPr="00990C20" w:rsidRDefault="00D46E40" w:rsidP="00D46E40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</w:rPr>
      </w:pPr>
      <w:r w:rsidRPr="00990C20">
        <w:rPr>
          <w:rFonts w:cs="Times New Roman"/>
          <w:color w:val="000000"/>
        </w:rPr>
        <w:t>Understanding Logical flow of the Application from Customer requirements.</w:t>
      </w:r>
    </w:p>
    <w:p w14:paraId="6B99A7D1" w14:textId="77777777" w:rsidR="009269D1" w:rsidRPr="00990C20" w:rsidRDefault="00AA768E" w:rsidP="009269D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C20">
        <w:rPr>
          <w:rFonts w:ascii="Times New Roman" w:hAnsi="Times New Roman" w:cs="Times New Roman"/>
          <w:color w:val="000000"/>
          <w:sz w:val="24"/>
          <w:szCs w:val="24"/>
        </w:rPr>
        <w:t>Responsible for converting manual test cases into automation scripts</w:t>
      </w:r>
      <w:r w:rsidR="00451DF3" w:rsidRPr="00990C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C59C65" w14:textId="32C78780" w:rsidR="009269D1" w:rsidRPr="00990C20" w:rsidRDefault="00C12B35" w:rsidP="009269D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>Responsible for</w:t>
      </w:r>
      <w:r w:rsidR="009269D1" w:rsidRPr="00990C20">
        <w:rPr>
          <w:rFonts w:ascii="Times New Roman" w:hAnsi="Times New Roman" w:cs="Times New Roman"/>
          <w:sz w:val="24"/>
          <w:szCs w:val="24"/>
        </w:rPr>
        <w:t xml:space="preserve"> </w:t>
      </w:r>
      <w:r w:rsidR="0051455F" w:rsidRPr="00990C20">
        <w:rPr>
          <w:rFonts w:ascii="Times New Roman" w:hAnsi="Times New Roman" w:cs="Times New Roman"/>
          <w:sz w:val="24"/>
          <w:szCs w:val="24"/>
        </w:rPr>
        <w:t>writing dynamic</w:t>
      </w:r>
      <w:r w:rsidR="009269D1" w:rsidRPr="00990C20">
        <w:rPr>
          <w:rFonts w:ascii="Times New Roman" w:hAnsi="Times New Roman" w:cs="Times New Roman"/>
          <w:sz w:val="24"/>
          <w:szCs w:val="24"/>
        </w:rPr>
        <w:t xml:space="preserve"> xpath using different approaches.</w:t>
      </w:r>
    </w:p>
    <w:p w14:paraId="04C0AC55" w14:textId="58A59C59" w:rsidR="00C12B35" w:rsidRPr="00990C20" w:rsidRDefault="00C12B35" w:rsidP="00C12B35">
      <w:pPr>
        <w:pStyle w:val="ListParagraph"/>
        <w:numPr>
          <w:ilvl w:val="0"/>
          <w:numId w:val="3"/>
        </w:numPr>
        <w:spacing w:after="0"/>
        <w:ind w:left="-142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>Responsible for identifying object locators and creating object Repository Page [POM class].</w:t>
      </w:r>
    </w:p>
    <w:p w14:paraId="65718678" w14:textId="0E781477" w:rsidR="00451DF3" w:rsidRPr="00990C20" w:rsidRDefault="00451DF3" w:rsidP="009269D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>Involved in creation of generic library, if required.</w:t>
      </w:r>
    </w:p>
    <w:p w14:paraId="7F865D5B" w14:textId="77777777" w:rsidR="00AA768E" w:rsidRPr="00990C20" w:rsidRDefault="00AA768E" w:rsidP="002E2DA1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0" w:line="276" w:lineRule="auto"/>
        <w:ind w:left="-142" w:hanging="284"/>
        <w:jc w:val="both"/>
        <w:rPr>
          <w:rFonts w:cs="Times New Roman"/>
        </w:rPr>
      </w:pPr>
      <w:r w:rsidRPr="00990C20">
        <w:rPr>
          <w:rFonts w:cs="Times New Roman"/>
          <w:color w:val="000000"/>
        </w:rPr>
        <w:t>Managed Automation framework using GITHUB central repository.</w:t>
      </w:r>
    </w:p>
    <w:p w14:paraId="2D3A6D83" w14:textId="77777777" w:rsidR="009269D1" w:rsidRPr="00990C20" w:rsidRDefault="00AA768E" w:rsidP="009269D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>Responsible for configuring build Management tool Maven.</w:t>
      </w:r>
    </w:p>
    <w:p w14:paraId="40355BF2" w14:textId="0933A978" w:rsidR="009269D1" w:rsidRPr="00990C20" w:rsidRDefault="009269D1" w:rsidP="009269D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 xml:space="preserve">Involved in configuration of </w:t>
      </w:r>
      <w:r w:rsidR="0051455F" w:rsidRPr="00990C20">
        <w:rPr>
          <w:rFonts w:ascii="Times New Roman" w:hAnsi="Times New Roman" w:cs="Times New Roman"/>
          <w:sz w:val="24"/>
          <w:szCs w:val="24"/>
        </w:rPr>
        <w:t>batch, group</w:t>
      </w:r>
      <w:r w:rsidRPr="00990C20">
        <w:rPr>
          <w:rFonts w:ascii="Times New Roman" w:hAnsi="Times New Roman" w:cs="Times New Roman"/>
          <w:sz w:val="24"/>
          <w:szCs w:val="24"/>
        </w:rPr>
        <w:t xml:space="preserve"> and parallel execution using testNG.</w:t>
      </w:r>
    </w:p>
    <w:p w14:paraId="1EA25224" w14:textId="26C96DC3" w:rsidR="00AA768E" w:rsidRPr="00990C20" w:rsidRDefault="009269D1" w:rsidP="009269D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>Involved in verifying execution report, when Jenkins send execution report</w:t>
      </w:r>
    </w:p>
    <w:p w14:paraId="5435EB52" w14:textId="77777777" w:rsidR="00AA768E" w:rsidRPr="00990C20" w:rsidRDefault="00AA768E" w:rsidP="002E2DA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>Extensively involved in debugging Automation script.</w:t>
      </w:r>
    </w:p>
    <w:p w14:paraId="7086A992" w14:textId="03B84C6E" w:rsidR="00AA768E" w:rsidRPr="00990C20" w:rsidRDefault="00AA768E" w:rsidP="00451DF3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0C20">
        <w:rPr>
          <w:rFonts w:ascii="Times New Roman" w:hAnsi="Times New Roman" w:cs="Times New Roman"/>
          <w:sz w:val="24"/>
          <w:szCs w:val="24"/>
        </w:rPr>
        <w:t xml:space="preserve">Responsibly </w:t>
      </w:r>
      <w:r w:rsidRPr="00990C20">
        <w:rPr>
          <w:rFonts w:ascii="Times New Roman" w:hAnsi="Times New Roman" w:cs="Times New Roman"/>
          <w:color w:val="000000"/>
          <w:sz w:val="24"/>
          <w:szCs w:val="24"/>
        </w:rPr>
        <w:t>Reporting the defects found during automation testing in the Bug tracking tool JIRA.</w:t>
      </w:r>
    </w:p>
    <w:p w14:paraId="79244018" w14:textId="7C349600" w:rsidR="00AA768E" w:rsidRPr="00D12BDE" w:rsidRDefault="00AA768E" w:rsidP="002E2DA1">
      <w:pPr>
        <w:pStyle w:val="ListParagraph"/>
        <w:numPr>
          <w:ilvl w:val="0"/>
          <w:numId w:val="3"/>
        </w:numPr>
        <w:tabs>
          <w:tab w:val="clear" w:pos="994"/>
        </w:tabs>
        <w:spacing w:after="0"/>
        <w:ind w:left="-142" w:hanging="28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90C20">
        <w:rPr>
          <w:rFonts w:ascii="Times New Roman" w:hAnsi="Times New Roman" w:cs="Times New Roman"/>
          <w:color w:val="000000"/>
          <w:sz w:val="24"/>
          <w:szCs w:val="24"/>
        </w:rPr>
        <w:t xml:space="preserve">Participation in daily sprint </w:t>
      </w:r>
      <w:r w:rsidR="00451DF3" w:rsidRPr="00990C20">
        <w:rPr>
          <w:rFonts w:ascii="Times New Roman" w:hAnsi="Times New Roman" w:cs="Times New Roman"/>
          <w:color w:val="000000"/>
          <w:sz w:val="24"/>
          <w:szCs w:val="24"/>
        </w:rPr>
        <w:t xml:space="preserve">standup </w:t>
      </w:r>
      <w:r w:rsidR="009269D1" w:rsidRPr="00990C20">
        <w:rPr>
          <w:rFonts w:ascii="Times New Roman" w:hAnsi="Times New Roman" w:cs="Times New Roman"/>
          <w:color w:val="000000"/>
          <w:sz w:val="24"/>
          <w:szCs w:val="24"/>
        </w:rPr>
        <w:t>meeting</w:t>
      </w:r>
      <w:r w:rsidR="009269D1" w:rsidRPr="00D12BD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EBBD4DF" w14:textId="77777777" w:rsidR="00AA768E" w:rsidRPr="00C41E4E" w:rsidRDefault="00AA768E" w:rsidP="007404ED">
      <w:pPr>
        <w:pStyle w:val="ListParagraph"/>
        <w:spacing w:after="0"/>
        <w:ind w:left="1701"/>
        <w:rPr>
          <w:rFonts w:ascii="Times New Roman" w:hAnsi="Times New Roman" w:cs="Times New Roman"/>
          <w:sz w:val="20"/>
          <w:szCs w:val="20"/>
        </w:rPr>
      </w:pPr>
      <w:r w:rsidRPr="00C41E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6E26E78" w14:textId="615EC491" w:rsidR="00AA768E" w:rsidRPr="00C41E4E" w:rsidRDefault="0045425C" w:rsidP="007404ED">
      <w:pPr>
        <w:pStyle w:val="Heading1"/>
        <w:tabs>
          <w:tab w:val="clear" w:pos="0"/>
        </w:tabs>
        <w:spacing w:before="0"/>
        <w:ind w:hanging="426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 w:rsidRPr="000440D1">
        <w:rPr>
          <w:rFonts w:ascii="Times New Roman" w:hAnsi="Times New Roman" w:cs="Times New Roman"/>
          <w:i/>
          <w:iCs/>
          <w:u w:val="single"/>
        </w:rPr>
        <w:t>Project</w:t>
      </w:r>
      <w:r w:rsidR="00AA768E" w:rsidRPr="000440D1">
        <w:rPr>
          <w:rFonts w:ascii="Times New Roman" w:hAnsi="Times New Roman" w:cs="Times New Roman"/>
          <w:i/>
          <w:iCs/>
          <w:u w:val="single"/>
        </w:rPr>
        <w:t xml:space="preserve"> </w:t>
      </w:r>
      <w:r w:rsidR="000440D1" w:rsidRPr="000440D1">
        <w:rPr>
          <w:rFonts w:ascii="Times New Roman" w:hAnsi="Times New Roman" w:cs="Times New Roman"/>
          <w:i/>
          <w:iCs/>
          <w:u w:val="single"/>
        </w:rPr>
        <w:t>1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7B4A405" w14:textId="3FBE1858" w:rsidR="00AA768E" w:rsidRDefault="00AA768E" w:rsidP="002E2DA1">
      <w:pPr>
        <w:pStyle w:val="BodyText"/>
        <w:spacing w:after="0" w:line="276" w:lineRule="auto"/>
        <w:ind w:left="-426" w:hanging="360"/>
        <w:rPr>
          <w:rFonts w:cs="Times New Roman"/>
          <w:color w:val="00000A"/>
        </w:rPr>
      </w:pPr>
      <w:r w:rsidRPr="00C41E4E">
        <w:rPr>
          <w:rFonts w:cs="Times New Roman"/>
          <w:b/>
          <w:color w:val="00000A"/>
          <w:sz w:val="20"/>
          <w:szCs w:val="20"/>
        </w:rPr>
        <w:tab/>
      </w:r>
      <w:r w:rsidRPr="000440D1">
        <w:rPr>
          <w:rFonts w:cs="Times New Roman"/>
          <w:color w:val="00000A"/>
        </w:rPr>
        <w:t>Project Name</w:t>
      </w:r>
      <w:r w:rsidR="002E2DA1" w:rsidRPr="000440D1">
        <w:rPr>
          <w:rFonts w:cs="Times New Roman"/>
          <w:color w:val="00000A"/>
        </w:rPr>
        <w:tab/>
      </w:r>
      <w:r w:rsidR="00C41E4E" w:rsidRPr="000440D1">
        <w:rPr>
          <w:rFonts w:cs="Times New Roman"/>
          <w:color w:val="00000A"/>
        </w:rPr>
        <w:tab/>
      </w:r>
      <w:r w:rsidR="00C41E4E" w:rsidRPr="000440D1">
        <w:rPr>
          <w:rFonts w:cs="Times New Roman"/>
          <w:color w:val="00000A"/>
        </w:rPr>
        <w:tab/>
      </w:r>
      <w:r w:rsidRPr="000440D1">
        <w:rPr>
          <w:rFonts w:cs="Times New Roman"/>
          <w:color w:val="00000A"/>
        </w:rPr>
        <w:t xml:space="preserve">:  </w:t>
      </w:r>
      <w:r w:rsidR="006A68A4">
        <w:rPr>
          <w:rFonts w:cs="Times New Roman"/>
          <w:color w:val="00000A"/>
        </w:rPr>
        <w:t>Merit</w:t>
      </w:r>
    </w:p>
    <w:p w14:paraId="7AB8C8D9" w14:textId="7E882C41" w:rsidR="00FA4538" w:rsidRDefault="00FA4538" w:rsidP="002E2DA1">
      <w:pPr>
        <w:pStyle w:val="BodyText"/>
        <w:spacing w:after="0" w:line="276" w:lineRule="auto"/>
        <w:ind w:left="-426" w:hanging="360"/>
        <w:rPr>
          <w:rFonts w:cs="Times New Roman"/>
          <w:color w:val="00000A"/>
        </w:rPr>
      </w:pPr>
      <w:r>
        <w:rPr>
          <w:rFonts w:cs="Times New Roman"/>
          <w:color w:val="00000A"/>
        </w:rPr>
        <w:t xml:space="preserve">      Role                                                : </w:t>
      </w:r>
      <w:r w:rsidR="0051455F">
        <w:rPr>
          <w:rFonts w:cs="Times New Roman"/>
          <w:color w:val="00000A"/>
        </w:rPr>
        <w:t>Trainee Engineer (manual Testing)</w:t>
      </w:r>
    </w:p>
    <w:p w14:paraId="1F44C213" w14:textId="6D0BAA8E" w:rsidR="00FA4538" w:rsidRPr="000440D1" w:rsidRDefault="00FA4538" w:rsidP="002E2DA1">
      <w:pPr>
        <w:pStyle w:val="BodyText"/>
        <w:spacing w:after="0" w:line="276" w:lineRule="auto"/>
        <w:ind w:left="-426" w:hanging="360"/>
        <w:rPr>
          <w:rFonts w:cs="Times New Roman"/>
          <w:color w:val="00000A"/>
        </w:rPr>
      </w:pPr>
      <w:r>
        <w:rPr>
          <w:rFonts w:cs="Times New Roman"/>
          <w:color w:val="00000A"/>
        </w:rPr>
        <w:t xml:space="preserve">      Process                                           : waterfall Model</w:t>
      </w:r>
    </w:p>
    <w:p w14:paraId="28053706" w14:textId="158A7DF0" w:rsidR="002E2DA1" w:rsidRPr="000440D1" w:rsidRDefault="00AA768E" w:rsidP="002E2DA1">
      <w:pPr>
        <w:pStyle w:val="BodyText"/>
        <w:spacing w:after="0" w:line="276" w:lineRule="auto"/>
        <w:ind w:left="-426"/>
        <w:rPr>
          <w:rFonts w:cs="Times New Roman"/>
          <w:color w:val="00000A"/>
        </w:rPr>
      </w:pPr>
      <w:r w:rsidRPr="000440D1">
        <w:rPr>
          <w:rFonts w:cs="Times New Roman"/>
          <w:color w:val="00000A"/>
        </w:rPr>
        <w:t xml:space="preserve">Team Size </w:t>
      </w:r>
      <w:r w:rsidRPr="000440D1">
        <w:rPr>
          <w:rFonts w:cs="Times New Roman"/>
          <w:color w:val="00000A"/>
        </w:rPr>
        <w:tab/>
      </w:r>
      <w:r w:rsidRPr="000440D1">
        <w:rPr>
          <w:rFonts w:cs="Times New Roman"/>
          <w:color w:val="00000A"/>
        </w:rPr>
        <w:tab/>
      </w:r>
      <w:r w:rsidR="00C41E4E" w:rsidRPr="000440D1">
        <w:rPr>
          <w:rFonts w:cs="Times New Roman"/>
          <w:color w:val="00000A"/>
        </w:rPr>
        <w:tab/>
      </w:r>
      <w:r w:rsidR="000440D1">
        <w:rPr>
          <w:rFonts w:cs="Times New Roman"/>
          <w:color w:val="00000A"/>
        </w:rPr>
        <w:t xml:space="preserve">            </w:t>
      </w:r>
      <w:r w:rsidRPr="000440D1">
        <w:rPr>
          <w:rFonts w:cs="Times New Roman"/>
          <w:color w:val="00000A"/>
        </w:rPr>
        <w:t xml:space="preserve">: </w:t>
      </w:r>
      <w:r w:rsidR="002E2DA1" w:rsidRPr="000440D1">
        <w:rPr>
          <w:rFonts w:cs="Times New Roman"/>
          <w:color w:val="00000A"/>
        </w:rPr>
        <w:t xml:space="preserve"> </w:t>
      </w:r>
      <w:r w:rsidR="00EA3640">
        <w:rPr>
          <w:rFonts w:cs="Times New Roman"/>
          <w:color w:val="00000A"/>
        </w:rPr>
        <w:t>10</w:t>
      </w:r>
    </w:p>
    <w:p w14:paraId="6B1CA789" w14:textId="77777777" w:rsidR="00F01D30" w:rsidRDefault="00F01D30" w:rsidP="00F44B8A">
      <w:pPr>
        <w:pStyle w:val="BodyText"/>
        <w:spacing w:after="0" w:line="120" w:lineRule="auto"/>
        <w:ind w:hanging="425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14:paraId="4554221D" w14:textId="77777777" w:rsidR="00D65D0E" w:rsidRPr="00C41E4E" w:rsidRDefault="00AA768E" w:rsidP="00D65D0E">
      <w:pPr>
        <w:pStyle w:val="BodyText"/>
        <w:spacing w:after="0" w:line="276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  <w:r w:rsidRPr="000440D1">
        <w:rPr>
          <w:rFonts w:cs="Times New Roman"/>
          <w:b/>
          <w:i/>
          <w:iCs/>
          <w:color w:val="4472C4" w:themeColor="accent1"/>
          <w:sz w:val="28"/>
          <w:szCs w:val="28"/>
          <w:u w:val="single"/>
        </w:rPr>
        <w:t>Description</w:t>
      </w:r>
      <w:r w:rsidRPr="00C41E4E">
        <w:rPr>
          <w:rFonts w:cs="Times New Roman"/>
          <w:b/>
          <w:color w:val="4472C4" w:themeColor="accent1"/>
          <w:sz w:val="20"/>
          <w:szCs w:val="20"/>
        </w:rPr>
        <w:t>:</w:t>
      </w:r>
    </w:p>
    <w:p w14:paraId="016F715E" w14:textId="1709E0CF" w:rsidR="00F01D30" w:rsidRPr="00067965" w:rsidRDefault="00FA4538" w:rsidP="00067965">
      <w:pPr>
        <w:pStyle w:val="BodyText"/>
        <w:spacing w:after="0" w:line="276" w:lineRule="auto"/>
        <w:ind w:hanging="425"/>
        <w:jc w:val="both"/>
        <w:rPr>
          <w:rFonts w:cs="Times New Roman"/>
        </w:rPr>
      </w:pPr>
      <w:r>
        <w:rPr>
          <w:rFonts w:cs="Times New Roman"/>
        </w:rPr>
        <w:t xml:space="preserve">      </w:t>
      </w:r>
      <w:r w:rsidR="00AA768E" w:rsidRPr="00FA4538">
        <w:rPr>
          <w:rFonts w:cs="Times New Roman"/>
        </w:rPr>
        <w:t>This application is designed to manage</w:t>
      </w:r>
      <w:r w:rsidR="00672AE0" w:rsidRPr="00FA4538">
        <w:rPr>
          <w:rFonts w:cs="Times New Roman"/>
        </w:rPr>
        <w:t xml:space="preserve"> interaction with customers and potential customers. A</w:t>
      </w:r>
      <w:r w:rsidR="004B0572" w:rsidRPr="00FA4538">
        <w:rPr>
          <w:rFonts w:cs="Times New Roman"/>
        </w:rPr>
        <w:t xml:space="preserve"> CRM system helps organisations</w:t>
      </w:r>
      <w:r>
        <w:rPr>
          <w:rFonts w:cs="Times New Roman"/>
        </w:rPr>
        <w:t xml:space="preserve"> </w:t>
      </w:r>
      <w:r w:rsidR="00672AE0" w:rsidRPr="00FA4538">
        <w:rPr>
          <w:rFonts w:cs="Times New Roman"/>
        </w:rPr>
        <w:t>build customer relationships and streamline processes so they can increase sales, improve</w:t>
      </w:r>
      <w:r w:rsidR="004B0572" w:rsidRPr="00FA4538">
        <w:rPr>
          <w:rFonts w:cs="Times New Roman"/>
        </w:rPr>
        <w:t xml:space="preserve"> customer service, and increase</w:t>
      </w:r>
      <w:r>
        <w:rPr>
          <w:rFonts w:cs="Times New Roman"/>
        </w:rPr>
        <w:t xml:space="preserve"> p</w:t>
      </w:r>
      <w:r w:rsidR="00F01D30" w:rsidRPr="00FA4538">
        <w:rPr>
          <w:rFonts w:cs="Times New Roman"/>
        </w:rPr>
        <w:t>rofitability</w:t>
      </w:r>
      <w:r w:rsidR="00672AE0" w:rsidRPr="00FA4538">
        <w:rPr>
          <w:rFonts w:cs="Times New Roman"/>
        </w:rPr>
        <w:t>.</w:t>
      </w:r>
    </w:p>
    <w:p w14:paraId="2B5CE251" w14:textId="77777777" w:rsidR="00AA768E" w:rsidRPr="00C41E4E" w:rsidRDefault="00AA768E" w:rsidP="004E5B19">
      <w:pPr>
        <w:pStyle w:val="BodyText"/>
        <w:spacing w:after="0" w:line="240" w:lineRule="auto"/>
        <w:ind w:hanging="426"/>
        <w:jc w:val="both"/>
        <w:rPr>
          <w:rFonts w:cs="Times New Roman"/>
          <w:color w:val="4472C4" w:themeColor="accent1"/>
          <w:sz w:val="20"/>
          <w:szCs w:val="20"/>
        </w:rPr>
      </w:pPr>
      <w:r w:rsidRPr="000440D1">
        <w:rPr>
          <w:rFonts w:cs="Times New Roman"/>
          <w:b/>
          <w:i/>
          <w:iCs/>
          <w:color w:val="4472C4" w:themeColor="accent1"/>
          <w:sz w:val="28"/>
          <w:szCs w:val="28"/>
          <w:u w:val="single"/>
        </w:rPr>
        <w:t>Roles and Responsibilities</w:t>
      </w:r>
      <w:r w:rsidRPr="00C41E4E">
        <w:rPr>
          <w:rFonts w:cs="Times New Roman"/>
          <w:b/>
          <w:color w:val="4472C4" w:themeColor="accent1"/>
          <w:sz w:val="20"/>
          <w:szCs w:val="20"/>
        </w:rPr>
        <w:t>:</w:t>
      </w:r>
    </w:p>
    <w:p w14:paraId="2562F5A0" w14:textId="07429F38" w:rsidR="00AA768E" w:rsidRPr="0051455F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</w:rPr>
      </w:pPr>
      <w:r w:rsidRPr="0051455F">
        <w:rPr>
          <w:rFonts w:cs="Times New Roman"/>
          <w:color w:val="000000"/>
        </w:rPr>
        <w:t>Underst</w:t>
      </w:r>
      <w:r w:rsidR="00EA3640" w:rsidRPr="0051455F">
        <w:rPr>
          <w:rFonts w:cs="Times New Roman"/>
          <w:color w:val="000000"/>
        </w:rPr>
        <w:t>and</w:t>
      </w:r>
      <w:r w:rsidRPr="0051455F">
        <w:rPr>
          <w:rFonts w:cs="Times New Roman"/>
          <w:color w:val="000000"/>
        </w:rPr>
        <w:t xml:space="preserve"> the Customer requirements.</w:t>
      </w:r>
    </w:p>
    <w:p w14:paraId="6075C2F1" w14:textId="77777777" w:rsidR="00AA768E" w:rsidRPr="0051455F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</w:rPr>
      </w:pPr>
      <w:r w:rsidRPr="0051455F">
        <w:rPr>
          <w:rFonts w:cs="Times New Roman"/>
          <w:color w:val="000000"/>
        </w:rPr>
        <w:t>Understanding Logical flow of the Application from Business Knowledge.</w:t>
      </w:r>
    </w:p>
    <w:p w14:paraId="2EB5A311" w14:textId="432C97EE" w:rsidR="00BB343D" w:rsidRPr="0051455F" w:rsidRDefault="00AA768E" w:rsidP="00EA3640">
      <w:pPr>
        <w:pStyle w:val="BodyText"/>
        <w:numPr>
          <w:ilvl w:val="0"/>
          <w:numId w:val="3"/>
        </w:numPr>
        <w:tabs>
          <w:tab w:val="clear" w:pos="994"/>
          <w:tab w:val="num" w:pos="-4253"/>
          <w:tab w:val="left" w:pos="-2121"/>
        </w:tabs>
        <w:spacing w:after="40" w:line="240" w:lineRule="auto"/>
        <w:ind w:left="-142" w:hanging="284"/>
        <w:jc w:val="both"/>
        <w:rPr>
          <w:rFonts w:cs="Times New Roman"/>
        </w:rPr>
      </w:pPr>
      <w:r w:rsidRPr="0051455F">
        <w:rPr>
          <w:rFonts w:cs="Times New Roman"/>
          <w:color w:val="000000"/>
        </w:rPr>
        <w:t xml:space="preserve">Responsible </w:t>
      </w:r>
      <w:r w:rsidR="004E5B19" w:rsidRPr="0051455F">
        <w:rPr>
          <w:rFonts w:cs="Times New Roman"/>
        </w:rPr>
        <w:t>for</w:t>
      </w:r>
      <w:r w:rsidRPr="0051455F">
        <w:rPr>
          <w:rFonts w:cs="Times New Roman"/>
        </w:rPr>
        <w:t xml:space="preserve"> </w:t>
      </w:r>
      <w:r w:rsidR="0051455F" w:rsidRPr="0051455F">
        <w:rPr>
          <w:rFonts w:cs="Times New Roman"/>
        </w:rPr>
        <w:t>Functionality, Smoke</w:t>
      </w:r>
      <w:r w:rsidRPr="0051455F">
        <w:rPr>
          <w:rFonts w:cs="Times New Roman"/>
        </w:rPr>
        <w:t xml:space="preserve"> testing.</w:t>
      </w:r>
    </w:p>
    <w:p w14:paraId="1A59042A" w14:textId="0C6C33FB" w:rsidR="00AA768E" w:rsidRPr="0051455F" w:rsidRDefault="00AA768E" w:rsidP="00EA3640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</w:rPr>
      </w:pPr>
      <w:r w:rsidRPr="0051455F">
        <w:rPr>
          <w:rFonts w:cs="Times New Roman"/>
        </w:rPr>
        <w:t xml:space="preserve">Involved in Compatibility Testing </w:t>
      </w:r>
      <w:r w:rsidR="00E2139D" w:rsidRPr="0051455F">
        <w:rPr>
          <w:rFonts w:cs="Times New Roman"/>
        </w:rPr>
        <w:t xml:space="preserve">and </w:t>
      </w:r>
      <w:r w:rsidR="00E2139D" w:rsidRPr="0051455F">
        <w:rPr>
          <w:rFonts w:cs="Times New Roman"/>
          <w:color w:val="000000"/>
        </w:rPr>
        <w:t>Reported</w:t>
      </w:r>
      <w:r w:rsidRPr="0051455F">
        <w:rPr>
          <w:rFonts w:cs="Times New Roman"/>
          <w:color w:val="000000"/>
        </w:rPr>
        <w:t xml:space="preserve"> </w:t>
      </w:r>
      <w:r w:rsidRPr="0051455F">
        <w:rPr>
          <w:rFonts w:cs="Times New Roman"/>
        </w:rPr>
        <w:t>Bugs using JIRA.</w:t>
      </w:r>
    </w:p>
    <w:p w14:paraId="64017E92" w14:textId="77777777" w:rsidR="00AA768E" w:rsidRPr="0051455F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</w:rPr>
      </w:pPr>
      <w:r w:rsidRPr="0051455F">
        <w:rPr>
          <w:rFonts w:cs="Times New Roman"/>
        </w:rPr>
        <w:t>Involved in Preparing test execution report.</w:t>
      </w:r>
    </w:p>
    <w:p w14:paraId="4265C935" w14:textId="67F4DB47" w:rsidR="00AA768E" w:rsidRPr="0051455F" w:rsidRDefault="00AA768E" w:rsidP="00EA3640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</w:rPr>
      </w:pPr>
      <w:r w:rsidRPr="0051455F">
        <w:rPr>
          <w:rFonts w:cs="Times New Roman"/>
        </w:rPr>
        <w:t>Issue identification &amp; coordinating with development team to fix the defects</w:t>
      </w:r>
      <w:r w:rsidR="00EA3640" w:rsidRPr="0051455F">
        <w:rPr>
          <w:rFonts w:cs="Times New Roman"/>
        </w:rPr>
        <w:t>.</w:t>
      </w:r>
    </w:p>
    <w:p w14:paraId="55E4D94F" w14:textId="52058BCD" w:rsidR="00BB343D" w:rsidRDefault="00AA768E" w:rsidP="00BB343D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76" w:lineRule="auto"/>
        <w:ind w:left="-142" w:hanging="284"/>
        <w:jc w:val="both"/>
        <w:rPr>
          <w:rFonts w:cs="Times New Roman"/>
          <w:color w:val="000000"/>
        </w:rPr>
      </w:pPr>
      <w:r w:rsidRPr="0051455F">
        <w:rPr>
          <w:rFonts w:cs="Times New Roman"/>
          <w:color w:val="000000"/>
        </w:rPr>
        <w:t>Presenting Demos per quarter on the Enhancements worked.</w:t>
      </w:r>
    </w:p>
    <w:p w14:paraId="39D128EA" w14:textId="77777777" w:rsidR="00ED3FC5" w:rsidRPr="0051455F" w:rsidRDefault="00ED3FC5" w:rsidP="00ED3FC5">
      <w:pPr>
        <w:pStyle w:val="BodyText"/>
        <w:tabs>
          <w:tab w:val="left" w:pos="-2121"/>
        </w:tabs>
        <w:spacing w:after="40" w:line="276" w:lineRule="auto"/>
        <w:ind w:left="-142"/>
        <w:jc w:val="both"/>
        <w:rPr>
          <w:rFonts w:cs="Times New Roman"/>
          <w:color w:val="000000"/>
        </w:rPr>
      </w:pPr>
    </w:p>
    <w:p w14:paraId="47718A7C" w14:textId="77777777" w:rsidR="00F44B8A" w:rsidRDefault="00F44B8A" w:rsidP="00F44B8A">
      <w:pPr>
        <w:pStyle w:val="Heading1"/>
        <w:tabs>
          <w:tab w:val="left" w:pos="0"/>
        </w:tabs>
        <w:spacing w:before="0" w:line="240" w:lineRule="auto"/>
        <w:ind w:hanging="426"/>
        <w:rPr>
          <w:rFonts w:ascii="Times New Roman" w:hAnsi="Times New Roman" w:cs="Times New Roman"/>
          <w:u w:val="single"/>
        </w:rPr>
      </w:pPr>
    </w:p>
    <w:p w14:paraId="69DA8844" w14:textId="77777777" w:rsidR="006B0E11" w:rsidRPr="00C41E4E" w:rsidRDefault="00A659EA" w:rsidP="00F44B8A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Educational Qualification</w:t>
      </w:r>
      <w:r w:rsidR="006B0E11" w:rsidRPr="00C41E4E">
        <w:rPr>
          <w:rFonts w:ascii="Times New Roman" w:hAnsi="Times New Roman" w:cs="Times New Roman"/>
          <w:u w:val="single"/>
        </w:rPr>
        <w:t>:</w:t>
      </w:r>
    </w:p>
    <w:p w14:paraId="7FAA9501" w14:textId="624F9DD4" w:rsidR="006B0E11" w:rsidRPr="0051455F" w:rsidRDefault="006B0E11" w:rsidP="006B0E11">
      <w:pPr>
        <w:ind w:left="-426" w:hanging="426"/>
        <w:rPr>
          <w:rFonts w:ascii="Times New Roman" w:hAnsi="Times New Roman" w:cs="Times New Roman"/>
          <w:sz w:val="24"/>
          <w:szCs w:val="24"/>
        </w:rPr>
      </w:pPr>
      <w:r w:rsidRPr="00C41E4E">
        <w:rPr>
          <w:rFonts w:ascii="Times New Roman" w:hAnsi="Times New Roman" w:cs="Times New Roman"/>
          <w:sz w:val="20"/>
          <w:szCs w:val="20"/>
        </w:rPr>
        <w:tab/>
      </w:r>
      <w:r w:rsidRPr="0051455F">
        <w:rPr>
          <w:rFonts w:ascii="Times New Roman" w:hAnsi="Times New Roman" w:cs="Times New Roman"/>
          <w:b/>
          <w:sz w:val="24"/>
          <w:szCs w:val="24"/>
        </w:rPr>
        <w:t>B</w:t>
      </w:r>
      <w:r w:rsidR="00F01D30" w:rsidRPr="0051455F">
        <w:rPr>
          <w:rFonts w:ascii="Times New Roman" w:hAnsi="Times New Roman" w:cs="Times New Roman"/>
          <w:b/>
          <w:sz w:val="24"/>
          <w:szCs w:val="24"/>
        </w:rPr>
        <w:t>-</w:t>
      </w:r>
      <w:r w:rsidRPr="0051455F">
        <w:rPr>
          <w:rFonts w:ascii="Times New Roman" w:hAnsi="Times New Roman" w:cs="Times New Roman"/>
          <w:b/>
          <w:sz w:val="24"/>
          <w:szCs w:val="24"/>
        </w:rPr>
        <w:t>Tech</w:t>
      </w:r>
      <w:r w:rsidR="00806A6F" w:rsidRPr="0051455F">
        <w:rPr>
          <w:rFonts w:ascii="Times New Roman" w:hAnsi="Times New Roman" w:cs="Times New Roman"/>
          <w:sz w:val="24"/>
          <w:szCs w:val="24"/>
        </w:rPr>
        <w:t xml:space="preserve"> from Biju Patnaik University of Technology, Odisha</w:t>
      </w:r>
      <w:r w:rsidR="00852C62">
        <w:rPr>
          <w:rFonts w:ascii="Times New Roman" w:hAnsi="Times New Roman" w:cs="Times New Roman"/>
          <w:sz w:val="24"/>
          <w:szCs w:val="24"/>
        </w:rPr>
        <w:t>, year of pass out 2017.</w:t>
      </w:r>
    </w:p>
    <w:p w14:paraId="4E2354AD" w14:textId="77777777" w:rsidR="00AA768E" w:rsidRPr="002C624B" w:rsidRDefault="00A659EA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  <w:r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Personal Details</w:t>
      </w:r>
      <w:r w:rsidR="002C624B" w:rsidRPr="002C624B"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:</w:t>
      </w:r>
    </w:p>
    <w:p w14:paraId="1D4B1D9C" w14:textId="25449F13" w:rsidR="00AA768E" w:rsidRDefault="00AA768E" w:rsidP="004E5B19">
      <w:pPr>
        <w:pStyle w:val="BodyText"/>
        <w:spacing w:after="0" w:line="276" w:lineRule="auto"/>
        <w:ind w:left="1440" w:hanging="1866"/>
        <w:rPr>
          <w:rFonts w:cs="Times New Roman"/>
          <w:b/>
          <w:bCs/>
          <w:color w:val="00000A"/>
        </w:rPr>
      </w:pPr>
      <w:bookmarkStart w:id="0" w:name="_GoBack"/>
      <w:bookmarkEnd w:id="0"/>
    </w:p>
    <w:p w14:paraId="38A07BEC" w14:textId="77777777" w:rsidR="00852C62" w:rsidRDefault="00852C62" w:rsidP="00067965">
      <w:pPr>
        <w:pStyle w:val="BodyText"/>
        <w:spacing w:after="0" w:line="276" w:lineRule="auto"/>
        <w:ind w:left="1440" w:hanging="1866"/>
        <w:rPr>
          <w:rFonts w:cs="Times New Roman"/>
          <w:b/>
          <w:bCs/>
          <w:color w:val="00000A"/>
        </w:rPr>
      </w:pPr>
    </w:p>
    <w:p w14:paraId="5AC879C1" w14:textId="4F492387" w:rsidR="00852C62" w:rsidRDefault="00852C62" w:rsidP="00067965">
      <w:pPr>
        <w:pStyle w:val="BodyText"/>
        <w:spacing w:after="0" w:line="276" w:lineRule="auto"/>
        <w:ind w:left="1440" w:hanging="1866"/>
        <w:rPr>
          <w:rFonts w:cs="Times New Roman"/>
          <w:b/>
          <w:bCs/>
          <w:color w:val="00000A"/>
        </w:rPr>
      </w:pPr>
    </w:p>
    <w:p w14:paraId="43E4E44F" w14:textId="77777777" w:rsidR="00ED3FC5" w:rsidRDefault="00ED3FC5" w:rsidP="00067965">
      <w:pPr>
        <w:pStyle w:val="BodyText"/>
        <w:spacing w:after="0" w:line="276" w:lineRule="auto"/>
        <w:ind w:left="1440" w:hanging="1866"/>
        <w:rPr>
          <w:rFonts w:cs="Times New Roman"/>
          <w:b/>
          <w:bCs/>
          <w:color w:val="00000A"/>
        </w:rPr>
      </w:pPr>
    </w:p>
    <w:p w14:paraId="3BEAB93A" w14:textId="0F8C17FF" w:rsidR="00852C62" w:rsidRDefault="00852C62" w:rsidP="00067965">
      <w:pPr>
        <w:pStyle w:val="BodyText"/>
        <w:spacing w:after="0" w:line="276" w:lineRule="auto"/>
        <w:ind w:left="1440" w:hanging="1866"/>
        <w:rPr>
          <w:rFonts w:cs="Times New Roman"/>
          <w:b/>
          <w:bCs/>
          <w:color w:val="00000A"/>
        </w:rPr>
      </w:pPr>
      <w:r>
        <w:rPr>
          <w:rFonts w:cs="Times New Roman"/>
          <w:b/>
          <w:bCs/>
          <w:color w:val="00000A"/>
        </w:rPr>
        <w:t>Date:</w:t>
      </w:r>
    </w:p>
    <w:p w14:paraId="1A0A840C" w14:textId="57F3B81B" w:rsidR="00067965" w:rsidRPr="004C5887" w:rsidRDefault="00067965" w:rsidP="00067965">
      <w:pPr>
        <w:pStyle w:val="BodyText"/>
        <w:spacing w:after="0" w:line="276" w:lineRule="auto"/>
        <w:ind w:left="1440" w:hanging="1866"/>
        <w:rPr>
          <w:rFonts w:cs="Times New Roman"/>
          <w:b/>
          <w:bCs/>
          <w:color w:val="00000A"/>
        </w:rPr>
      </w:pPr>
      <w:r>
        <w:rPr>
          <w:rFonts w:cs="Times New Roman"/>
          <w:b/>
          <w:bCs/>
          <w:color w:val="00000A"/>
        </w:rPr>
        <w:t>Place: Bangalore</w:t>
      </w:r>
    </w:p>
    <w:p w14:paraId="65BBB652" w14:textId="442099B0" w:rsidR="0007750E" w:rsidRPr="001C5F06" w:rsidRDefault="00283A23" w:rsidP="001C5F06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b/>
          <w:bCs/>
          <w:color w:val="00000A"/>
          <w:sz w:val="24"/>
          <w:szCs w:val="24"/>
          <w:lang w:val="en-IN" w:eastAsia="hi-IN" w:bidi="hi-IN"/>
        </w:rPr>
      </w:pPr>
    </w:p>
    <w:sectPr w:rsidR="0007750E" w:rsidRPr="001C5F06" w:rsidSect="007C740E">
      <w:pgSz w:w="11906" w:h="16838"/>
      <w:pgMar w:top="851" w:right="737" w:bottom="567" w:left="104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1CE25" w14:textId="77777777" w:rsidR="00283A23" w:rsidRDefault="00283A23" w:rsidP="00BA3B3B">
      <w:pPr>
        <w:spacing w:after="0" w:line="240" w:lineRule="auto"/>
      </w:pPr>
      <w:r>
        <w:separator/>
      </w:r>
    </w:p>
  </w:endnote>
  <w:endnote w:type="continuationSeparator" w:id="0">
    <w:p w14:paraId="0D5CFC8E" w14:textId="77777777" w:rsidR="00283A23" w:rsidRDefault="00283A23" w:rsidP="00B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5BB52" w14:textId="77777777" w:rsidR="00283A23" w:rsidRDefault="00283A23" w:rsidP="00BA3B3B">
      <w:pPr>
        <w:spacing w:after="0" w:line="240" w:lineRule="auto"/>
      </w:pPr>
      <w:r>
        <w:separator/>
      </w:r>
    </w:p>
  </w:footnote>
  <w:footnote w:type="continuationSeparator" w:id="0">
    <w:p w14:paraId="752F9B24" w14:textId="77777777" w:rsidR="00283A23" w:rsidRDefault="00283A23" w:rsidP="00BA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Num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Num12"/>
    <w:lvl w:ilvl="0">
      <w:start w:val="1"/>
      <w:numFmt w:val="bullet"/>
      <w:lvlText w:val=""/>
      <w:lvlJc w:val="left"/>
      <w:pPr>
        <w:tabs>
          <w:tab w:val="num" w:pos="994"/>
        </w:tabs>
        <w:ind w:left="170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</w:rPr>
    </w:lvl>
  </w:abstractNum>
  <w:abstractNum w:abstractNumId="3">
    <w:nsid w:val="00000006"/>
    <w:multiLevelType w:val="multilevel"/>
    <w:tmpl w:val="00000006"/>
    <w:name w:val="WWNum17"/>
    <w:lvl w:ilvl="0">
      <w:start w:val="1"/>
      <w:numFmt w:val="bullet"/>
      <w:lvlText w:val=""/>
      <w:lvlJc w:val="left"/>
      <w:pPr>
        <w:tabs>
          <w:tab w:val="num" w:pos="0"/>
        </w:tabs>
        <w:ind w:left="1067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7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507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27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947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667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387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6107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827" w:hanging="180"/>
      </w:pPr>
    </w:lvl>
  </w:abstractNum>
  <w:abstractNum w:abstractNumId="4">
    <w:nsid w:val="00000007"/>
    <w:multiLevelType w:val="multilevel"/>
    <w:tmpl w:val="00000007"/>
    <w:name w:val="WWNum18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5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58A3B15"/>
    <w:multiLevelType w:val="hybridMultilevel"/>
    <w:tmpl w:val="AF54DAD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0F5F646D"/>
    <w:multiLevelType w:val="hybridMultilevel"/>
    <w:tmpl w:val="ECF87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C7732B"/>
    <w:multiLevelType w:val="hybridMultilevel"/>
    <w:tmpl w:val="D28286D0"/>
    <w:lvl w:ilvl="0" w:tplc="A358099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10066881"/>
    <w:multiLevelType w:val="hybridMultilevel"/>
    <w:tmpl w:val="E26A79F4"/>
    <w:lvl w:ilvl="0" w:tplc="04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0">
    <w:nsid w:val="110A5D32"/>
    <w:multiLevelType w:val="hybridMultilevel"/>
    <w:tmpl w:val="2D568B0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1">
    <w:nsid w:val="143F5907"/>
    <w:multiLevelType w:val="hybridMultilevel"/>
    <w:tmpl w:val="768C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B34D6"/>
    <w:multiLevelType w:val="hybridMultilevel"/>
    <w:tmpl w:val="6E96F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FC12B2"/>
    <w:multiLevelType w:val="hybridMultilevel"/>
    <w:tmpl w:val="E9565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1C22CF"/>
    <w:multiLevelType w:val="hybridMultilevel"/>
    <w:tmpl w:val="43406D1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5">
    <w:nsid w:val="4EC524DD"/>
    <w:multiLevelType w:val="hybridMultilevel"/>
    <w:tmpl w:val="78C22072"/>
    <w:lvl w:ilvl="0" w:tplc="94A4D8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8340F3"/>
    <w:multiLevelType w:val="hybridMultilevel"/>
    <w:tmpl w:val="EBD2934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7">
    <w:nsid w:val="558D52A6"/>
    <w:multiLevelType w:val="hybridMultilevel"/>
    <w:tmpl w:val="16229124"/>
    <w:lvl w:ilvl="0" w:tplc="ED36D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B26BC3"/>
    <w:multiLevelType w:val="hybridMultilevel"/>
    <w:tmpl w:val="9D9048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9">
    <w:nsid w:val="62A64E18"/>
    <w:multiLevelType w:val="hybridMultilevel"/>
    <w:tmpl w:val="6DE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778A9"/>
    <w:multiLevelType w:val="hybridMultilevel"/>
    <w:tmpl w:val="623A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56074"/>
    <w:multiLevelType w:val="hybridMultilevel"/>
    <w:tmpl w:val="1EB2027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74B47954"/>
    <w:multiLevelType w:val="hybridMultilevel"/>
    <w:tmpl w:val="6054F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A3819"/>
    <w:multiLevelType w:val="hybridMultilevel"/>
    <w:tmpl w:val="DBB69156"/>
    <w:lvl w:ilvl="0" w:tplc="0409000F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>
    <w:nsid w:val="7D7A7A03"/>
    <w:multiLevelType w:val="hybridMultilevel"/>
    <w:tmpl w:val="4A7ABE66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8"/>
  </w:num>
  <w:num w:numId="9">
    <w:abstractNumId w:val="17"/>
  </w:num>
  <w:num w:numId="10">
    <w:abstractNumId w:val="22"/>
  </w:num>
  <w:num w:numId="11">
    <w:abstractNumId w:val="8"/>
  </w:num>
  <w:num w:numId="12">
    <w:abstractNumId w:val="24"/>
  </w:num>
  <w:num w:numId="13">
    <w:abstractNumId w:val="21"/>
  </w:num>
  <w:num w:numId="14">
    <w:abstractNumId w:val="23"/>
  </w:num>
  <w:num w:numId="15">
    <w:abstractNumId w:val="12"/>
  </w:num>
  <w:num w:numId="16">
    <w:abstractNumId w:val="13"/>
  </w:num>
  <w:num w:numId="17">
    <w:abstractNumId w:val="10"/>
  </w:num>
  <w:num w:numId="18">
    <w:abstractNumId w:val="9"/>
  </w:num>
  <w:num w:numId="19">
    <w:abstractNumId w:val="16"/>
  </w:num>
  <w:num w:numId="20">
    <w:abstractNumId w:val="11"/>
  </w:num>
  <w:num w:numId="21">
    <w:abstractNumId w:val="19"/>
  </w:num>
  <w:num w:numId="22">
    <w:abstractNumId w:val="7"/>
  </w:num>
  <w:num w:numId="23">
    <w:abstractNumId w:val="20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8E"/>
    <w:rsid w:val="00014511"/>
    <w:rsid w:val="0003422C"/>
    <w:rsid w:val="000440D1"/>
    <w:rsid w:val="00046F9A"/>
    <w:rsid w:val="00067965"/>
    <w:rsid w:val="00081F64"/>
    <w:rsid w:val="000933FA"/>
    <w:rsid w:val="000937C9"/>
    <w:rsid w:val="000A337E"/>
    <w:rsid w:val="000F6217"/>
    <w:rsid w:val="00145FD7"/>
    <w:rsid w:val="001463CC"/>
    <w:rsid w:val="00153722"/>
    <w:rsid w:val="00175689"/>
    <w:rsid w:val="00185DF2"/>
    <w:rsid w:val="0018746B"/>
    <w:rsid w:val="001C5F06"/>
    <w:rsid w:val="0023311E"/>
    <w:rsid w:val="00233311"/>
    <w:rsid w:val="00235A10"/>
    <w:rsid w:val="00247C2A"/>
    <w:rsid w:val="00262455"/>
    <w:rsid w:val="00283A23"/>
    <w:rsid w:val="002B08A6"/>
    <w:rsid w:val="002B3A4F"/>
    <w:rsid w:val="002C24D1"/>
    <w:rsid w:val="002C624B"/>
    <w:rsid w:val="002D7FF6"/>
    <w:rsid w:val="002E209D"/>
    <w:rsid w:val="002E2DA1"/>
    <w:rsid w:val="002E5720"/>
    <w:rsid w:val="00326C24"/>
    <w:rsid w:val="0033017D"/>
    <w:rsid w:val="003833DE"/>
    <w:rsid w:val="003D211C"/>
    <w:rsid w:val="0040032B"/>
    <w:rsid w:val="00420A37"/>
    <w:rsid w:val="00421716"/>
    <w:rsid w:val="00451DF3"/>
    <w:rsid w:val="0045425C"/>
    <w:rsid w:val="00471813"/>
    <w:rsid w:val="004931EB"/>
    <w:rsid w:val="00496C24"/>
    <w:rsid w:val="004B0572"/>
    <w:rsid w:val="004B0BEB"/>
    <w:rsid w:val="004C5887"/>
    <w:rsid w:val="004D1FDC"/>
    <w:rsid w:val="004E5B19"/>
    <w:rsid w:val="00512C3F"/>
    <w:rsid w:val="005139B3"/>
    <w:rsid w:val="0051455F"/>
    <w:rsid w:val="00522D87"/>
    <w:rsid w:val="00533D56"/>
    <w:rsid w:val="0054022F"/>
    <w:rsid w:val="00544F65"/>
    <w:rsid w:val="00551FD1"/>
    <w:rsid w:val="00555B57"/>
    <w:rsid w:val="00577D88"/>
    <w:rsid w:val="005C6019"/>
    <w:rsid w:val="006178CD"/>
    <w:rsid w:val="00636903"/>
    <w:rsid w:val="006516F1"/>
    <w:rsid w:val="00654A43"/>
    <w:rsid w:val="00672AE0"/>
    <w:rsid w:val="006745D1"/>
    <w:rsid w:val="006939EF"/>
    <w:rsid w:val="00695639"/>
    <w:rsid w:val="006A3D32"/>
    <w:rsid w:val="006A68A4"/>
    <w:rsid w:val="006B0E11"/>
    <w:rsid w:val="006B5663"/>
    <w:rsid w:val="006C1A63"/>
    <w:rsid w:val="006C4E31"/>
    <w:rsid w:val="006E519D"/>
    <w:rsid w:val="007025A4"/>
    <w:rsid w:val="0072605F"/>
    <w:rsid w:val="00735E40"/>
    <w:rsid w:val="007404ED"/>
    <w:rsid w:val="00755BCA"/>
    <w:rsid w:val="00774153"/>
    <w:rsid w:val="007754C4"/>
    <w:rsid w:val="00783416"/>
    <w:rsid w:val="007A617D"/>
    <w:rsid w:val="007C4158"/>
    <w:rsid w:val="007C740E"/>
    <w:rsid w:val="007D2345"/>
    <w:rsid w:val="007D56B2"/>
    <w:rsid w:val="007D7E01"/>
    <w:rsid w:val="007F52D1"/>
    <w:rsid w:val="00806A6F"/>
    <w:rsid w:val="00812EB5"/>
    <w:rsid w:val="008164D8"/>
    <w:rsid w:val="008304F6"/>
    <w:rsid w:val="00852C62"/>
    <w:rsid w:val="008651BB"/>
    <w:rsid w:val="00890021"/>
    <w:rsid w:val="00891C2C"/>
    <w:rsid w:val="00893146"/>
    <w:rsid w:val="00896FC3"/>
    <w:rsid w:val="008C5C15"/>
    <w:rsid w:val="008D213A"/>
    <w:rsid w:val="008D2D0F"/>
    <w:rsid w:val="008D5D49"/>
    <w:rsid w:val="009269D1"/>
    <w:rsid w:val="0093342A"/>
    <w:rsid w:val="009756C0"/>
    <w:rsid w:val="00986BAB"/>
    <w:rsid w:val="00990C20"/>
    <w:rsid w:val="00994018"/>
    <w:rsid w:val="009D6E5C"/>
    <w:rsid w:val="009E655E"/>
    <w:rsid w:val="009F7F8A"/>
    <w:rsid w:val="00A0305F"/>
    <w:rsid w:val="00A1267B"/>
    <w:rsid w:val="00A343F5"/>
    <w:rsid w:val="00A55E45"/>
    <w:rsid w:val="00A659EA"/>
    <w:rsid w:val="00A830EE"/>
    <w:rsid w:val="00A83B72"/>
    <w:rsid w:val="00A93F99"/>
    <w:rsid w:val="00AA768E"/>
    <w:rsid w:val="00AC5DD4"/>
    <w:rsid w:val="00AD215A"/>
    <w:rsid w:val="00AE11B0"/>
    <w:rsid w:val="00AF0632"/>
    <w:rsid w:val="00AF636B"/>
    <w:rsid w:val="00AF645E"/>
    <w:rsid w:val="00B10F58"/>
    <w:rsid w:val="00B526F1"/>
    <w:rsid w:val="00BA3B3B"/>
    <w:rsid w:val="00BA5112"/>
    <w:rsid w:val="00BB0532"/>
    <w:rsid w:val="00BB343D"/>
    <w:rsid w:val="00BD4123"/>
    <w:rsid w:val="00C0436D"/>
    <w:rsid w:val="00C12B35"/>
    <w:rsid w:val="00C13FEF"/>
    <w:rsid w:val="00C14CA2"/>
    <w:rsid w:val="00C41E4E"/>
    <w:rsid w:val="00C560BE"/>
    <w:rsid w:val="00C6143B"/>
    <w:rsid w:val="00C811F6"/>
    <w:rsid w:val="00C821F4"/>
    <w:rsid w:val="00CA55F1"/>
    <w:rsid w:val="00CC5106"/>
    <w:rsid w:val="00CE5369"/>
    <w:rsid w:val="00CF0F1B"/>
    <w:rsid w:val="00CF48DF"/>
    <w:rsid w:val="00CF6F7F"/>
    <w:rsid w:val="00D12BDE"/>
    <w:rsid w:val="00D164E9"/>
    <w:rsid w:val="00D46E40"/>
    <w:rsid w:val="00D65D0E"/>
    <w:rsid w:val="00D74BA4"/>
    <w:rsid w:val="00D94359"/>
    <w:rsid w:val="00DB4EA7"/>
    <w:rsid w:val="00DB5A70"/>
    <w:rsid w:val="00DC2F77"/>
    <w:rsid w:val="00DC608C"/>
    <w:rsid w:val="00DD7CCB"/>
    <w:rsid w:val="00E2139D"/>
    <w:rsid w:val="00E27FB8"/>
    <w:rsid w:val="00E33EEC"/>
    <w:rsid w:val="00E44EC3"/>
    <w:rsid w:val="00E60DA0"/>
    <w:rsid w:val="00E658F8"/>
    <w:rsid w:val="00E81546"/>
    <w:rsid w:val="00EA3640"/>
    <w:rsid w:val="00EC6FBA"/>
    <w:rsid w:val="00EC75C4"/>
    <w:rsid w:val="00ED3FC5"/>
    <w:rsid w:val="00ED5C1D"/>
    <w:rsid w:val="00EE5A50"/>
    <w:rsid w:val="00F01D30"/>
    <w:rsid w:val="00F05507"/>
    <w:rsid w:val="00F12D5C"/>
    <w:rsid w:val="00F12F2F"/>
    <w:rsid w:val="00F361FE"/>
    <w:rsid w:val="00F43C70"/>
    <w:rsid w:val="00F44B8A"/>
    <w:rsid w:val="00F4637D"/>
    <w:rsid w:val="00F63114"/>
    <w:rsid w:val="00FA4538"/>
    <w:rsid w:val="00FD7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E993"/>
  <w15:docId w15:val="{5FC493FE-75EA-4E59-AD8E-E6BEB8B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68E"/>
    <w:pPr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AA768E"/>
    <w:pPr>
      <w:keepNext/>
      <w:keepLines/>
      <w:tabs>
        <w:tab w:val="num" w:pos="0"/>
      </w:tabs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AA768E"/>
    <w:pPr>
      <w:keepNext/>
      <w:keepLines/>
      <w:tabs>
        <w:tab w:val="num" w:pos="0"/>
      </w:tabs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AA768E"/>
    <w:pPr>
      <w:keepNext/>
      <w:keepLines/>
      <w:tabs>
        <w:tab w:val="num" w:pos="0"/>
      </w:tabs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68E"/>
    <w:rPr>
      <w:rFonts w:ascii="Cambria" w:eastAsia="SimSun" w:hAnsi="Cambria" w:cs="Tahoma"/>
      <w:b/>
      <w:bCs/>
      <w:color w:val="365F91"/>
      <w:kern w:val="1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A768E"/>
    <w:rPr>
      <w:rFonts w:ascii="Cambria" w:eastAsia="SimSun" w:hAnsi="Cambria" w:cs="Tahoma"/>
      <w:b/>
      <w:bCs/>
      <w:color w:val="4F81BD"/>
      <w:kern w:val="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AA768E"/>
    <w:rPr>
      <w:rFonts w:ascii="Cambria" w:eastAsia="SimSun" w:hAnsi="Cambria" w:cs="Tahoma"/>
      <w:b/>
      <w:bCs/>
      <w:color w:val="4F81BD"/>
      <w:kern w:val="1"/>
      <w:lang w:val="en-US" w:eastAsia="ar-SA"/>
    </w:rPr>
  </w:style>
  <w:style w:type="paragraph" w:styleId="BodyText">
    <w:name w:val="Body Text"/>
    <w:basedOn w:val="Normal"/>
    <w:link w:val="BodyTextChar"/>
    <w:rsid w:val="00AA768E"/>
    <w:pPr>
      <w:widowControl w:val="0"/>
      <w:spacing w:after="120" w:line="100" w:lineRule="atLeast"/>
    </w:pPr>
    <w:rPr>
      <w:rFonts w:ascii="Times New Roman" w:hAnsi="Times New Roman" w:cs="Arial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AA768E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AA768E"/>
    <w:pPr>
      <w:ind w:left="720"/>
    </w:pPr>
  </w:style>
  <w:style w:type="character" w:styleId="Hyperlink">
    <w:name w:val="Hyperlink"/>
    <w:basedOn w:val="DefaultParagraphFont"/>
    <w:uiPriority w:val="99"/>
    <w:unhideWhenUsed/>
    <w:rsid w:val="00AA76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3B"/>
    <w:rPr>
      <w:rFonts w:ascii="Calibri" w:eastAsia="SimSun" w:hAnsi="Calibri" w:cs="Tahoma"/>
      <w:kern w:val="1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3B"/>
    <w:rPr>
      <w:rFonts w:ascii="Calibri" w:eastAsia="SimSun" w:hAnsi="Calibri" w:cs="Tahoma"/>
      <w:kern w:val="1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3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3B"/>
    <w:rPr>
      <w:rFonts w:ascii="Tahoma" w:eastAsia="SimSun" w:hAnsi="Tahoma" w:cs="Tahoma"/>
      <w:kern w:val="1"/>
      <w:sz w:val="16"/>
      <w:szCs w:val="16"/>
      <w:lang w:val="en-US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311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5D4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46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3CC"/>
    <w:rPr>
      <w:rFonts w:ascii="Calibri" w:eastAsia="SimSun" w:hAnsi="Calibri" w:cs="Tahoma"/>
      <w:kern w:val="1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3CC"/>
    <w:rPr>
      <w:rFonts w:ascii="Calibri" w:eastAsia="SimSun" w:hAnsi="Calibri" w:cs="Tahoma"/>
      <w:b/>
      <w:bCs/>
      <w:kern w:val="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2548E-23DE-414F-AB9E-EFA9F78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patel</dc:creator>
  <cp:lastModifiedBy>HARSHA GOWDA</cp:lastModifiedBy>
  <cp:revision>10</cp:revision>
  <cp:lastPrinted>2022-01-15T17:01:00Z</cp:lastPrinted>
  <dcterms:created xsi:type="dcterms:W3CDTF">2022-01-15T14:54:00Z</dcterms:created>
  <dcterms:modified xsi:type="dcterms:W3CDTF">2022-03-04T12:06:00Z</dcterms:modified>
</cp:coreProperties>
</file>