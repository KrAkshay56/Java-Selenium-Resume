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7FAAA" w14:textId="6F1D1579" w:rsidR="0062045E" w:rsidRPr="005A64AC" w:rsidRDefault="000F0BBD" w:rsidP="007C43E3">
      <w:pPr>
        <w:jc w:val="center"/>
        <w:rPr>
          <w:rStyle w:val="Strong"/>
          <w:rFonts w:ascii="Times New Roman" w:hAnsi="Times New Roman" w:cs="Times New Roman"/>
          <w:sz w:val="28"/>
          <w:szCs w:val="28"/>
          <w:u w:val="single"/>
        </w:rPr>
      </w:pPr>
      <w:r w:rsidRPr="005A64AC">
        <w:rPr>
          <w:rStyle w:val="Strong"/>
          <w:rFonts w:ascii="Times New Roman" w:hAnsi="Times New Roman" w:cs="Times New Roman"/>
          <w:sz w:val="28"/>
          <w:szCs w:val="28"/>
          <w:u w:val="single"/>
        </w:rPr>
        <w:t>RESUME</w:t>
      </w:r>
    </w:p>
    <w:p w14:paraId="2FF8D2CD" w14:textId="77777777" w:rsidR="004A2B22" w:rsidRPr="005C7FFA" w:rsidRDefault="004A2B22" w:rsidP="00DE7725">
      <w:pPr>
        <w:jc w:val="center"/>
        <w:rPr>
          <w:rFonts w:ascii="Times New Roman" w:hAnsi="Times New Roman" w:cs="Times New Roman"/>
          <w:b/>
          <w:bCs/>
          <w:sz w:val="24"/>
          <w:szCs w:val="24"/>
        </w:rPr>
      </w:pPr>
    </w:p>
    <w:p w14:paraId="14A0DC73" w14:textId="17E22972" w:rsidR="00835AF7" w:rsidRPr="005C7FFA" w:rsidRDefault="0062704A" w:rsidP="00DE7725">
      <w:pPr>
        <w:spacing w:after="0"/>
        <w:rPr>
          <w:rFonts w:ascii="Times New Roman" w:hAnsi="Times New Roman" w:cs="Times New Roman"/>
          <w:sz w:val="24"/>
          <w:szCs w:val="24"/>
        </w:rPr>
      </w:pPr>
      <w:r w:rsidRPr="005C7FFA">
        <w:rPr>
          <w:rFonts w:ascii="Times New Roman" w:hAnsi="Times New Roman" w:cs="Times New Roman"/>
          <w:sz w:val="24"/>
          <w:szCs w:val="24"/>
        </w:rPr>
        <w:t>B. Tech</w:t>
      </w:r>
      <w:r w:rsidR="00835AF7" w:rsidRPr="005C7FFA">
        <w:rPr>
          <w:rFonts w:ascii="Times New Roman" w:hAnsi="Times New Roman" w:cs="Times New Roman"/>
          <w:sz w:val="24"/>
          <w:szCs w:val="24"/>
        </w:rPr>
        <w:t xml:space="preserve"> </w:t>
      </w:r>
    </w:p>
    <w:p w14:paraId="7C19C514" w14:textId="5D214952" w:rsidR="00DE7725" w:rsidRPr="005C7FFA" w:rsidRDefault="00DE7725" w:rsidP="00DE7725">
      <w:pPr>
        <w:spacing w:after="0"/>
        <w:rPr>
          <w:rFonts w:ascii="Times New Roman" w:hAnsi="Times New Roman" w:cs="Times New Roman"/>
          <w:sz w:val="24"/>
          <w:szCs w:val="24"/>
        </w:rPr>
      </w:pPr>
      <w:r w:rsidRPr="005C7FFA">
        <w:rPr>
          <w:rFonts w:ascii="Times New Roman" w:hAnsi="Times New Roman" w:cs="Times New Roman"/>
          <w:sz w:val="24"/>
          <w:szCs w:val="24"/>
        </w:rPr>
        <w:t>E</w:t>
      </w:r>
      <w:r w:rsidR="007C43E3" w:rsidRPr="005C7FFA">
        <w:rPr>
          <w:rFonts w:ascii="Times New Roman" w:hAnsi="Times New Roman" w:cs="Times New Roman"/>
          <w:sz w:val="24"/>
          <w:szCs w:val="24"/>
        </w:rPr>
        <w:t>mail</w:t>
      </w:r>
      <w:r w:rsidRPr="005C7FFA">
        <w:rPr>
          <w:rFonts w:ascii="Times New Roman" w:hAnsi="Times New Roman" w:cs="Times New Roman"/>
          <w:sz w:val="24"/>
          <w:szCs w:val="24"/>
        </w:rPr>
        <w:t xml:space="preserve"> ID: </w:t>
      </w:r>
      <w:hyperlink r:id="rId5" w:history="1">
        <w:r w:rsidR="00D47BE6" w:rsidRPr="005C7FFA">
          <w:rPr>
            <w:rStyle w:val="Hyperlink"/>
            <w:rFonts w:ascii="Times New Roman" w:hAnsi="Times New Roman" w:cs="Times New Roman"/>
            <w:sz w:val="24"/>
            <w:szCs w:val="24"/>
          </w:rPr>
          <w:t>@gmail.com</w:t>
        </w:r>
      </w:hyperlink>
    </w:p>
    <w:p w14:paraId="03AA8096" w14:textId="6106C852" w:rsidR="00DE7725" w:rsidRPr="005C7FFA" w:rsidRDefault="007C43E3" w:rsidP="00DE7725">
      <w:pPr>
        <w:spacing w:after="0"/>
        <w:rPr>
          <w:rFonts w:ascii="Times New Roman" w:hAnsi="Times New Roman" w:cs="Times New Roman"/>
          <w:sz w:val="24"/>
          <w:szCs w:val="24"/>
        </w:rPr>
      </w:pPr>
      <w:r w:rsidRPr="005C7FFA">
        <w:rPr>
          <w:rFonts w:ascii="Times New Roman" w:hAnsi="Times New Roman" w:cs="Times New Roman"/>
          <w:sz w:val="24"/>
          <w:szCs w:val="24"/>
        </w:rPr>
        <w:t>Contact</w:t>
      </w:r>
      <w:r w:rsidR="004A2B22" w:rsidRPr="005C7FFA">
        <w:rPr>
          <w:rFonts w:ascii="Times New Roman" w:hAnsi="Times New Roman" w:cs="Times New Roman"/>
          <w:sz w:val="24"/>
          <w:szCs w:val="24"/>
        </w:rPr>
        <w:t xml:space="preserve"> N</w:t>
      </w:r>
      <w:r w:rsidRPr="005C7FFA">
        <w:rPr>
          <w:rFonts w:ascii="Times New Roman" w:hAnsi="Times New Roman" w:cs="Times New Roman"/>
          <w:sz w:val="24"/>
          <w:szCs w:val="24"/>
        </w:rPr>
        <w:t>o</w:t>
      </w:r>
      <w:r w:rsidR="00DE7725" w:rsidRPr="005C7FFA">
        <w:rPr>
          <w:rFonts w:ascii="Times New Roman" w:hAnsi="Times New Roman" w:cs="Times New Roman"/>
          <w:sz w:val="24"/>
          <w:szCs w:val="24"/>
        </w:rPr>
        <w:t>:</w:t>
      </w:r>
      <w:r w:rsidR="004A2B22" w:rsidRPr="005C7FFA">
        <w:rPr>
          <w:rFonts w:ascii="Times New Roman" w:hAnsi="Times New Roman" w:cs="Times New Roman"/>
          <w:sz w:val="24"/>
          <w:szCs w:val="24"/>
        </w:rPr>
        <w:t xml:space="preserve"> </w:t>
      </w:r>
      <w:bookmarkStart w:id="0" w:name="_GoBack"/>
      <w:bookmarkEnd w:id="0"/>
    </w:p>
    <w:p w14:paraId="3F13B8C2" w14:textId="77777777" w:rsidR="00DE7725" w:rsidRPr="005C7FFA" w:rsidRDefault="00DE7725" w:rsidP="00DE7725">
      <w:pPr>
        <w:spacing w:after="0"/>
        <w:rPr>
          <w:rFonts w:ascii="Times New Roman" w:hAnsi="Times New Roman" w:cs="Times New Roman"/>
          <w:sz w:val="24"/>
          <w:szCs w:val="24"/>
        </w:rPr>
      </w:pPr>
    </w:p>
    <w:p w14:paraId="7437D525" w14:textId="4F06BD19" w:rsidR="00835AF7" w:rsidRPr="005C7FFA" w:rsidRDefault="00F67ABD" w:rsidP="00DE7725">
      <w:pPr>
        <w:spacing w:after="0"/>
        <w:rPr>
          <w:rFonts w:ascii="Times New Roman" w:hAnsi="Times New Roman" w:cs="Times New Roman"/>
          <w:b/>
          <w:bCs/>
          <w:sz w:val="28"/>
          <w:szCs w:val="28"/>
        </w:rPr>
      </w:pPr>
      <w:r>
        <w:rPr>
          <w:rFonts w:ascii="Times New Roman" w:hAnsi="Times New Roman" w:cs="Times New Roman"/>
          <w:b/>
          <w:bCs/>
          <w:noProof/>
          <w:sz w:val="24"/>
          <w:szCs w:val="24"/>
          <w:lang w:eastAsia="en-IN" w:bidi="ar-SA"/>
        </w:rPr>
        <mc:AlternateContent>
          <mc:Choice Requires="wps">
            <w:drawing>
              <wp:anchor distT="0" distB="0" distL="114300" distR="114300" simplePos="0" relativeHeight="251659264" behindDoc="0" locked="0" layoutInCell="1" allowOverlap="1" wp14:anchorId="19F39BE0" wp14:editId="509158EC">
                <wp:simplePos x="0" y="0"/>
                <wp:positionH relativeFrom="margin">
                  <wp:align>left</wp:align>
                </wp:positionH>
                <wp:positionV relativeFrom="paragraph">
                  <wp:posOffset>203200</wp:posOffset>
                </wp:positionV>
                <wp:extent cx="579120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579120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47B2AFD"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pt" to="45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" strokecolor="black [3213]" strokeweight="1.5pt">
                <v:stroke joinstyle="miter"/>
                <w10:wrap anchorx="margin"/>
              </v:line>
            </w:pict>
          </mc:Fallback>
        </mc:AlternateContent>
      </w:r>
      <w:r w:rsidR="00CA1E31" w:rsidRPr="005C7FFA">
        <w:rPr>
          <w:rStyle w:val="Strong"/>
          <w:rFonts w:ascii="Times New Roman" w:hAnsi="Times New Roman" w:cs="Times New Roman"/>
          <w:sz w:val="28"/>
          <w:szCs w:val="28"/>
        </w:rPr>
        <w:t>PROFILE SUMMARY</w:t>
      </w:r>
    </w:p>
    <w:p w14:paraId="04103CB7" w14:textId="3E7FFC81" w:rsidR="00984D30" w:rsidRPr="005C7FFA" w:rsidRDefault="00984D30" w:rsidP="00DE7725">
      <w:pPr>
        <w:spacing w:after="0"/>
        <w:rPr>
          <w:rFonts w:ascii="Times New Roman" w:hAnsi="Times New Roman" w:cs="Times New Roman"/>
          <w:b/>
          <w:bCs/>
          <w:sz w:val="24"/>
          <w:szCs w:val="24"/>
        </w:rPr>
      </w:pPr>
    </w:p>
    <w:p w14:paraId="69BB1106" w14:textId="737E7FC2" w:rsidR="007C43E3" w:rsidRPr="005C7FFA" w:rsidRDefault="007C43E3" w:rsidP="007C43E3">
      <w:pPr>
        <w:spacing w:after="0"/>
        <w:rPr>
          <w:rFonts w:ascii="Times New Roman" w:hAnsi="Times New Roman" w:cs="Times New Roman"/>
          <w:sz w:val="24"/>
          <w:szCs w:val="24"/>
        </w:rPr>
      </w:pPr>
      <w:r w:rsidRPr="005C7FFA">
        <w:rPr>
          <w:rFonts w:ascii="Times New Roman" w:hAnsi="Times New Roman" w:cs="Times New Roman"/>
          <w:sz w:val="24"/>
          <w:szCs w:val="24"/>
        </w:rPr>
        <w:t>An enthusiastic test engineer who is a self-starter and capable to use software testing skills for the betterment of the organization. Being Software Test Engineer I want to enhance my proficiency in various software testing area and looking forward to work in a competitive environment that enhances my overall learnings.</w:t>
      </w:r>
    </w:p>
    <w:p w14:paraId="39E272E7" w14:textId="77777777" w:rsidR="007C43E3" w:rsidRPr="005C7FFA" w:rsidRDefault="007C43E3" w:rsidP="00DE7725">
      <w:pPr>
        <w:spacing w:after="0"/>
        <w:rPr>
          <w:rFonts w:ascii="Times New Roman" w:hAnsi="Times New Roman" w:cs="Times New Roman"/>
          <w:sz w:val="24"/>
          <w:szCs w:val="24"/>
        </w:rPr>
      </w:pPr>
    </w:p>
    <w:p w14:paraId="59578A0C" w14:textId="458DB857" w:rsidR="00E56793" w:rsidRPr="008A201E" w:rsidRDefault="00E9303C" w:rsidP="00E56793">
      <w:pPr>
        <w:pStyle w:val="BodyText"/>
        <w:spacing w:after="0"/>
        <w:ind w:right="636"/>
        <w:rPr>
          <w:rStyle w:val="Strong"/>
          <w:rFonts w:eastAsiaTheme="minorHAnsi"/>
          <w:sz w:val="28"/>
          <w:szCs w:val="28"/>
          <w:lang w:val="en-IN" w:eastAsia="en-US" w:bidi="hi-IN"/>
        </w:rPr>
      </w:pPr>
      <w:r>
        <w:rPr>
          <w:rFonts w:eastAsiaTheme="minorHAnsi"/>
          <w:b/>
          <w:bCs/>
          <w:noProof/>
          <w:sz w:val="28"/>
          <w:szCs w:val="28"/>
          <w:lang w:val="en-IN" w:eastAsia="en-IN"/>
        </w:rPr>
        <mc:AlternateContent>
          <mc:Choice Requires="wps">
            <w:drawing>
              <wp:anchor distT="0" distB="0" distL="114300" distR="114300" simplePos="0" relativeHeight="251660288" behindDoc="0" locked="0" layoutInCell="1" allowOverlap="1" wp14:anchorId="68E5AFAE" wp14:editId="510F1E34">
                <wp:simplePos x="0" y="0"/>
                <wp:positionH relativeFrom="column">
                  <wp:posOffset>9524</wp:posOffset>
                </wp:positionH>
                <wp:positionV relativeFrom="paragraph">
                  <wp:posOffset>191135</wp:posOffset>
                </wp:positionV>
                <wp:extent cx="581977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5819775"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8A7EC7C"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5pt,15.05pt" to="459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" strokecolor="black [3213]" strokeweight="1.5pt">
                <v:stroke joinstyle="miter"/>
              </v:line>
            </w:pict>
          </mc:Fallback>
        </mc:AlternateContent>
      </w:r>
      <w:r w:rsidR="00E56793" w:rsidRPr="008A201E">
        <w:rPr>
          <w:rStyle w:val="Strong"/>
          <w:rFonts w:eastAsiaTheme="minorHAnsi"/>
          <w:sz w:val="28"/>
          <w:szCs w:val="28"/>
          <w:lang w:val="en-IN" w:eastAsia="en-US" w:bidi="hi-IN"/>
        </w:rPr>
        <w:t>WORK EXPERIENCE</w:t>
      </w:r>
    </w:p>
    <w:p w14:paraId="0E57C50E" w14:textId="77777777" w:rsidR="00E56793" w:rsidRDefault="00E56793" w:rsidP="00E56793">
      <w:pPr>
        <w:spacing w:after="0" w:line="240" w:lineRule="auto"/>
        <w:rPr>
          <w:rFonts w:ascii="Times New Roman" w:hAnsi="Times New Roman" w:cs="Times New Roman"/>
          <w:lang w:val="en-US"/>
        </w:rPr>
      </w:pPr>
    </w:p>
    <w:p w14:paraId="3D682F01" w14:textId="77777777" w:rsidR="00F67ABD" w:rsidRPr="002B319A" w:rsidRDefault="00F67ABD" w:rsidP="002B319A">
      <w:pPr>
        <w:pStyle w:val="Default"/>
        <w:numPr>
          <w:ilvl w:val="0"/>
          <w:numId w:val="35"/>
        </w:numPr>
        <w:rPr>
          <w:rFonts w:ascii="Times New Roman" w:eastAsiaTheme="minorHAnsi" w:hAnsi="Times New Roman" w:cs="Times New Roman"/>
          <w:b/>
          <w:bCs/>
          <w:color w:val="auto"/>
          <w:lang w:eastAsia="en-US" w:bidi="hi-IN"/>
        </w:rPr>
      </w:pPr>
      <w:r w:rsidRPr="005C7FFA">
        <w:rPr>
          <w:rFonts w:ascii="Times New Roman" w:eastAsiaTheme="minorHAnsi" w:hAnsi="Times New Roman" w:cs="Times New Roman"/>
          <w:color w:val="auto"/>
          <w:lang w:eastAsia="en-US" w:bidi="hi-IN"/>
        </w:rPr>
        <w:t xml:space="preserve">Currently working as </w:t>
      </w:r>
      <w:r w:rsidRPr="00F67ABD">
        <w:rPr>
          <w:rFonts w:ascii="Times New Roman" w:eastAsiaTheme="minorEastAsia" w:hAnsi="Times New Roman" w:cs="Times New Roman"/>
          <w:b/>
          <w:color w:val="auto"/>
          <w:lang w:eastAsia="en-US" w:bidi="hi-IN"/>
        </w:rPr>
        <w:t>Software Test Engineer</w:t>
      </w:r>
      <w:r w:rsidRPr="005C7FFA">
        <w:rPr>
          <w:rFonts w:ascii="Times New Roman" w:eastAsiaTheme="minorHAnsi" w:hAnsi="Times New Roman" w:cs="Times New Roman"/>
          <w:color w:val="auto"/>
          <w:lang w:eastAsia="en-US" w:bidi="hi-IN"/>
        </w:rPr>
        <w:t xml:space="preserve"> in </w:t>
      </w:r>
      <w:r w:rsidRPr="002B319A">
        <w:rPr>
          <w:rFonts w:ascii="Times New Roman" w:eastAsiaTheme="minorHAnsi" w:hAnsi="Times New Roman" w:cs="Times New Roman"/>
          <w:b/>
          <w:bCs/>
          <w:color w:val="auto"/>
          <w:lang w:eastAsia="en-US" w:bidi="hi-IN"/>
        </w:rPr>
        <w:t xml:space="preserve">Test Yantra Software Solutions India Pvt Ltd. </w:t>
      </w:r>
    </w:p>
    <w:p w14:paraId="60DFFDB2" w14:textId="3FFEDED6" w:rsidR="00F67ABD" w:rsidRPr="002B319A" w:rsidRDefault="00F67ABD" w:rsidP="002B319A">
      <w:pPr>
        <w:pStyle w:val="BodyText"/>
        <w:numPr>
          <w:ilvl w:val="0"/>
          <w:numId w:val="35"/>
        </w:numPr>
        <w:spacing w:after="0"/>
        <w:ind w:right="636"/>
        <w:rPr>
          <w:rFonts w:eastAsiaTheme="minorHAnsi"/>
          <w:b/>
          <w:bCs/>
          <w:lang w:val="en-IN" w:eastAsia="en-US" w:bidi="hi-IN"/>
        </w:rPr>
      </w:pPr>
      <w:r w:rsidRPr="005C7FFA">
        <w:t>A Software Professional with 2.</w:t>
      </w:r>
      <w:r w:rsidR="00F30065">
        <w:t>6</w:t>
      </w:r>
      <w:r w:rsidRPr="005C7FFA">
        <w:t xml:space="preserve"> years of IT experience </w:t>
      </w:r>
      <w:r w:rsidR="00D564F9">
        <w:t>as</w:t>
      </w:r>
      <w:r w:rsidRPr="005C7FFA">
        <w:t xml:space="preserve"> </w:t>
      </w:r>
      <w:r w:rsidRPr="002B319A">
        <w:rPr>
          <w:rFonts w:eastAsiaTheme="minorHAnsi"/>
          <w:b/>
          <w:bCs/>
          <w:lang w:val="en-IN" w:eastAsia="en-US" w:bidi="hi-IN"/>
        </w:rPr>
        <w:t>Automation Testing and Manual Testing</w:t>
      </w:r>
      <w:r w:rsidR="00D564F9">
        <w:rPr>
          <w:rFonts w:eastAsiaTheme="minorHAnsi"/>
          <w:b/>
          <w:bCs/>
          <w:lang w:val="en-IN" w:eastAsia="en-US" w:bidi="hi-IN"/>
        </w:rPr>
        <w:t xml:space="preserve"> </w:t>
      </w:r>
      <w:r w:rsidR="00D564F9" w:rsidRPr="00D564F9">
        <w:t>in</w:t>
      </w:r>
      <w:r w:rsidR="00D564F9">
        <w:rPr>
          <w:rFonts w:eastAsiaTheme="minorHAnsi"/>
          <w:b/>
          <w:bCs/>
          <w:lang w:val="en-IN" w:eastAsia="en-US" w:bidi="hi-IN"/>
        </w:rPr>
        <w:t xml:space="preserve"> Nucleus Mind Technologies Pvt Ltd.</w:t>
      </w:r>
    </w:p>
    <w:p w14:paraId="5A267EBD" w14:textId="1F0FBBFF" w:rsidR="00E56793" w:rsidRDefault="00E56793" w:rsidP="00E56793">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p>
    <w:p w14:paraId="645B90AD" w14:textId="77777777" w:rsidR="00CA1E31" w:rsidRPr="005C7FFA" w:rsidRDefault="00CA1E31" w:rsidP="00DE7725">
      <w:pPr>
        <w:spacing w:after="0"/>
        <w:rPr>
          <w:rFonts w:ascii="Times New Roman" w:hAnsi="Times New Roman" w:cs="Times New Roman"/>
          <w:b/>
          <w:bCs/>
          <w:sz w:val="24"/>
          <w:szCs w:val="24"/>
          <w:lang w:val="en-GB"/>
        </w:rPr>
      </w:pPr>
    </w:p>
    <w:p w14:paraId="2A190147" w14:textId="6FA964EC" w:rsidR="009F6EC8" w:rsidRDefault="00984D30" w:rsidP="00DE7725">
      <w:pPr>
        <w:spacing w:after="0"/>
        <w:rPr>
          <w:rStyle w:val="Strong"/>
          <w:rFonts w:ascii="Times New Roman" w:hAnsi="Times New Roman" w:cs="Times New Roman"/>
          <w:sz w:val="28"/>
          <w:szCs w:val="28"/>
        </w:rPr>
      </w:pPr>
      <w:r w:rsidRPr="005C7FFA">
        <w:rPr>
          <w:rStyle w:val="Strong"/>
          <w:rFonts w:ascii="Times New Roman" w:hAnsi="Times New Roman" w:cs="Times New Roman"/>
          <w:sz w:val="28"/>
          <w:szCs w:val="28"/>
        </w:rPr>
        <w:t>T</w:t>
      </w:r>
      <w:r w:rsidR="00CA1E31" w:rsidRPr="005C7FFA">
        <w:rPr>
          <w:rStyle w:val="Strong"/>
          <w:rFonts w:ascii="Times New Roman" w:hAnsi="Times New Roman" w:cs="Times New Roman"/>
          <w:sz w:val="28"/>
          <w:szCs w:val="28"/>
        </w:rPr>
        <w:t>ECHNICAL SKILLS</w:t>
      </w:r>
    </w:p>
    <w:p w14:paraId="66AA781E" w14:textId="44CB7F33" w:rsidR="009F6EC8" w:rsidRPr="00E9303C" w:rsidRDefault="00E9303C" w:rsidP="00DE7725">
      <w:pPr>
        <w:spacing w:after="0"/>
        <w:rPr>
          <w:rFonts w:ascii="Times New Roman" w:hAnsi="Times New Roman" w:cs="Times New Roman"/>
          <w:sz w:val="24"/>
          <w:szCs w:val="24"/>
        </w:rPr>
      </w:pPr>
      <w:r>
        <w:rPr>
          <w:rFonts w:eastAsiaTheme="minorHAnsi"/>
          <w:b/>
          <w:bCs/>
          <w:noProof/>
          <w:sz w:val="28"/>
          <w:szCs w:val="28"/>
          <w:lang w:eastAsia="en-IN" w:bidi="ar-SA"/>
        </w:rPr>
        <mc:AlternateContent>
          <mc:Choice Requires="wps">
            <w:drawing>
              <wp:anchor distT="0" distB="0" distL="114300" distR="114300" simplePos="0" relativeHeight="251662336" behindDoc="0" locked="0" layoutInCell="1" allowOverlap="1" wp14:anchorId="760AF08A" wp14:editId="1CBAC95C">
                <wp:simplePos x="0" y="0"/>
                <wp:positionH relativeFrom="column">
                  <wp:posOffset>0</wp:posOffset>
                </wp:positionH>
                <wp:positionV relativeFrom="paragraph">
                  <wp:posOffset>-635</wp:posOffset>
                </wp:positionV>
                <wp:extent cx="5819775" cy="1905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5819775"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ACB1EA" id="Straight Connector 3"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0,-.05pt" to="458.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" strokecolor="black [3213]" strokeweight="1.5pt">
                <v:stroke joinstyle="miter"/>
              </v:line>
            </w:pict>
          </mc:Fallback>
        </mc:AlternateContent>
      </w:r>
    </w:p>
    <w:p w14:paraId="676E0B80" w14:textId="77777777" w:rsidR="002950C2" w:rsidRPr="005C7FFA" w:rsidRDefault="002950C2" w:rsidP="002950C2">
      <w:pPr>
        <w:spacing w:after="0"/>
        <w:rPr>
          <w:rFonts w:ascii="Times New Roman" w:hAnsi="Times New Roman" w:cs="Times New Roman"/>
          <w:b/>
          <w:bCs/>
          <w:sz w:val="24"/>
          <w:szCs w:val="24"/>
          <w:u w:val="single"/>
        </w:rPr>
      </w:pPr>
      <w:r w:rsidRPr="005C7FFA">
        <w:rPr>
          <w:rFonts w:ascii="Times New Roman" w:hAnsi="Times New Roman" w:cs="Times New Roman"/>
          <w:b/>
          <w:bCs/>
          <w:sz w:val="24"/>
          <w:szCs w:val="24"/>
          <w:u w:val="single"/>
        </w:rPr>
        <w:t>Automation Testing:</w:t>
      </w:r>
    </w:p>
    <w:p w14:paraId="03BC1CC6" w14:textId="77777777" w:rsidR="002950C2" w:rsidRPr="005C7FFA" w:rsidRDefault="002950C2" w:rsidP="002950C2">
      <w:pPr>
        <w:pStyle w:val="ListParagraph"/>
        <w:spacing w:after="0"/>
        <w:rPr>
          <w:rFonts w:ascii="Times New Roman" w:hAnsi="Times New Roman" w:cs="Times New Roman"/>
          <w:sz w:val="24"/>
          <w:szCs w:val="24"/>
        </w:rPr>
      </w:pPr>
    </w:p>
    <w:p w14:paraId="65D8A1A8" w14:textId="77777777" w:rsidR="002950C2" w:rsidRPr="009E53E3" w:rsidRDefault="002950C2" w:rsidP="001C72A0">
      <w:pPr>
        <w:numPr>
          <w:ilvl w:val="0"/>
          <w:numId w:val="14"/>
        </w:numPr>
        <w:suppressAutoHyphens/>
        <w:spacing w:after="0" w:line="240" w:lineRule="auto"/>
        <w:contextualSpacing/>
        <w:rPr>
          <w:rFonts w:ascii="Times New Roman" w:hAnsi="Times New Roman" w:cs="Times New Roman"/>
          <w:b/>
          <w:sz w:val="24"/>
          <w:szCs w:val="24"/>
        </w:rPr>
      </w:pPr>
      <w:r w:rsidRPr="001C72A0">
        <w:rPr>
          <w:rFonts w:ascii="Times New Roman" w:hAnsi="Times New Roman" w:cs="Times New Roman"/>
          <w:sz w:val="24"/>
          <w:szCs w:val="24"/>
        </w:rPr>
        <w:t xml:space="preserve">I have good exposure on </w:t>
      </w:r>
      <w:r w:rsidRPr="009E53E3">
        <w:rPr>
          <w:rFonts w:ascii="Times New Roman" w:hAnsi="Times New Roman" w:cs="Times New Roman"/>
          <w:b/>
          <w:sz w:val="24"/>
          <w:szCs w:val="24"/>
        </w:rPr>
        <w:t>Locators.</w:t>
      </w:r>
    </w:p>
    <w:p w14:paraId="1C931164" w14:textId="77777777" w:rsidR="001C72A0" w:rsidRPr="001C72A0" w:rsidRDefault="001C72A0" w:rsidP="001C72A0">
      <w:pPr>
        <w:numPr>
          <w:ilvl w:val="0"/>
          <w:numId w:val="14"/>
        </w:numPr>
        <w:suppressAutoHyphens/>
        <w:spacing w:after="0" w:line="240" w:lineRule="auto"/>
        <w:contextualSpacing/>
        <w:rPr>
          <w:rFonts w:ascii="Times New Roman" w:hAnsi="Times New Roman" w:cs="Times New Roman"/>
          <w:sz w:val="24"/>
          <w:szCs w:val="24"/>
        </w:rPr>
      </w:pPr>
      <w:r w:rsidRPr="001C72A0">
        <w:rPr>
          <w:rFonts w:ascii="Times New Roman" w:hAnsi="Times New Roman" w:cs="Times New Roman"/>
          <w:sz w:val="24"/>
          <w:szCs w:val="24"/>
        </w:rPr>
        <w:t xml:space="preserve">Exclusive experience in writing of </w:t>
      </w:r>
      <w:r w:rsidRPr="009E53E3">
        <w:rPr>
          <w:rFonts w:ascii="Times New Roman" w:hAnsi="Times New Roman" w:cs="Times New Roman"/>
          <w:b/>
          <w:sz w:val="24"/>
          <w:szCs w:val="24"/>
        </w:rPr>
        <w:t>Xpath.</w:t>
      </w:r>
    </w:p>
    <w:p w14:paraId="510EF1DC" w14:textId="77777777" w:rsidR="001C72A0" w:rsidRPr="001C72A0" w:rsidRDefault="001C72A0" w:rsidP="001C72A0">
      <w:pPr>
        <w:numPr>
          <w:ilvl w:val="0"/>
          <w:numId w:val="14"/>
        </w:numPr>
        <w:suppressAutoHyphens/>
        <w:spacing w:after="0" w:line="240" w:lineRule="auto"/>
        <w:contextualSpacing/>
        <w:rPr>
          <w:rFonts w:ascii="Times New Roman" w:hAnsi="Times New Roman" w:cs="Times New Roman"/>
          <w:sz w:val="24"/>
          <w:szCs w:val="24"/>
        </w:rPr>
      </w:pPr>
      <w:r w:rsidRPr="001C72A0">
        <w:rPr>
          <w:rFonts w:ascii="Times New Roman" w:hAnsi="Times New Roman" w:cs="Times New Roman"/>
          <w:sz w:val="24"/>
          <w:szCs w:val="24"/>
        </w:rPr>
        <w:t xml:space="preserve">Hands on Experience </w:t>
      </w:r>
      <w:r w:rsidRPr="009E53E3">
        <w:rPr>
          <w:rFonts w:ascii="Times New Roman" w:hAnsi="Times New Roman" w:cs="Times New Roman"/>
          <w:sz w:val="24"/>
          <w:szCs w:val="24"/>
        </w:rPr>
        <w:t>on</w:t>
      </w:r>
      <w:r w:rsidRPr="009E53E3">
        <w:rPr>
          <w:rFonts w:ascii="Times New Roman" w:hAnsi="Times New Roman" w:cs="Times New Roman"/>
          <w:b/>
          <w:sz w:val="24"/>
          <w:szCs w:val="24"/>
        </w:rPr>
        <w:t xml:space="preserve"> Mouse hover, handling</w:t>
      </w:r>
      <w:r w:rsidRPr="001C72A0">
        <w:rPr>
          <w:rFonts w:ascii="Times New Roman" w:hAnsi="Times New Roman" w:cs="Times New Roman"/>
          <w:sz w:val="24"/>
          <w:szCs w:val="24"/>
        </w:rPr>
        <w:t xml:space="preserve"> </w:t>
      </w:r>
      <w:r w:rsidRPr="009E53E3">
        <w:rPr>
          <w:rFonts w:ascii="Times New Roman" w:hAnsi="Times New Roman" w:cs="Times New Roman"/>
          <w:b/>
          <w:sz w:val="24"/>
          <w:szCs w:val="24"/>
        </w:rPr>
        <w:t>drop down, Frames.</w:t>
      </w:r>
    </w:p>
    <w:p w14:paraId="4561582B" w14:textId="77777777" w:rsidR="001C72A0" w:rsidRPr="001C72A0" w:rsidRDefault="001C72A0" w:rsidP="001C72A0">
      <w:pPr>
        <w:numPr>
          <w:ilvl w:val="0"/>
          <w:numId w:val="14"/>
        </w:numPr>
        <w:suppressAutoHyphens/>
        <w:spacing w:after="0" w:line="240" w:lineRule="auto"/>
        <w:contextualSpacing/>
        <w:rPr>
          <w:rFonts w:ascii="Times New Roman" w:hAnsi="Times New Roman" w:cs="Times New Roman"/>
          <w:sz w:val="24"/>
          <w:szCs w:val="24"/>
        </w:rPr>
      </w:pPr>
      <w:r w:rsidRPr="001C72A0">
        <w:rPr>
          <w:rFonts w:ascii="Times New Roman" w:hAnsi="Times New Roman" w:cs="Times New Roman"/>
          <w:sz w:val="24"/>
          <w:szCs w:val="24"/>
        </w:rPr>
        <w:t xml:space="preserve">Hands on Experience on </w:t>
      </w:r>
      <w:r w:rsidRPr="009E53E3">
        <w:rPr>
          <w:rFonts w:ascii="Times New Roman" w:hAnsi="Times New Roman" w:cs="Times New Roman"/>
          <w:b/>
          <w:sz w:val="24"/>
          <w:szCs w:val="24"/>
        </w:rPr>
        <w:t>Popup handling.</w:t>
      </w:r>
    </w:p>
    <w:p w14:paraId="42803BE4" w14:textId="77777777" w:rsidR="001C72A0" w:rsidRPr="009E53E3" w:rsidRDefault="001C72A0" w:rsidP="001C72A0">
      <w:pPr>
        <w:pStyle w:val="ListParagraph"/>
        <w:numPr>
          <w:ilvl w:val="0"/>
          <w:numId w:val="14"/>
        </w:numPr>
        <w:spacing w:after="0" w:line="240" w:lineRule="auto"/>
        <w:jc w:val="both"/>
        <w:rPr>
          <w:rFonts w:ascii="Times New Roman" w:hAnsi="Times New Roman" w:cs="Times New Roman"/>
          <w:b/>
          <w:sz w:val="24"/>
          <w:szCs w:val="24"/>
        </w:rPr>
      </w:pPr>
      <w:r w:rsidRPr="001C72A0">
        <w:rPr>
          <w:rFonts w:ascii="Times New Roman" w:hAnsi="Times New Roman" w:cs="Times New Roman"/>
          <w:sz w:val="24"/>
          <w:szCs w:val="24"/>
        </w:rPr>
        <w:t xml:space="preserve">Experience in </w:t>
      </w:r>
      <w:r w:rsidRPr="009E53E3">
        <w:rPr>
          <w:rFonts w:ascii="Times New Roman" w:hAnsi="Times New Roman" w:cs="Times New Roman"/>
          <w:b/>
          <w:sz w:val="24"/>
          <w:szCs w:val="24"/>
        </w:rPr>
        <w:t>Data driven Testing, Cross browser testing, Parallel Test execution, TestNG.</w:t>
      </w:r>
    </w:p>
    <w:p w14:paraId="4C86849A" w14:textId="77777777" w:rsidR="001C72A0" w:rsidRPr="001C72A0" w:rsidRDefault="001C72A0" w:rsidP="001C72A0">
      <w:pPr>
        <w:numPr>
          <w:ilvl w:val="0"/>
          <w:numId w:val="14"/>
        </w:numPr>
        <w:suppressAutoHyphens/>
        <w:spacing w:after="0" w:line="240" w:lineRule="auto"/>
        <w:contextualSpacing/>
        <w:rPr>
          <w:rFonts w:ascii="Times New Roman" w:hAnsi="Times New Roman" w:cs="Times New Roman"/>
          <w:sz w:val="24"/>
          <w:szCs w:val="24"/>
        </w:rPr>
      </w:pPr>
      <w:r w:rsidRPr="009E53E3">
        <w:rPr>
          <w:rFonts w:ascii="Times New Roman" w:hAnsi="Times New Roman" w:cs="Times New Roman"/>
          <w:sz w:val="24"/>
          <w:szCs w:val="24"/>
        </w:rPr>
        <w:t>Actively involved</w:t>
      </w:r>
      <w:r w:rsidRPr="001C72A0">
        <w:rPr>
          <w:rFonts w:ascii="Times New Roman" w:hAnsi="Times New Roman" w:cs="Times New Roman"/>
          <w:sz w:val="24"/>
          <w:szCs w:val="24"/>
        </w:rPr>
        <w:t xml:space="preserve"> in writing </w:t>
      </w:r>
      <w:r w:rsidRPr="009E53E3">
        <w:rPr>
          <w:rFonts w:ascii="Times New Roman" w:hAnsi="Times New Roman" w:cs="Times New Roman"/>
          <w:b/>
          <w:sz w:val="24"/>
          <w:szCs w:val="24"/>
        </w:rPr>
        <w:t>Test data</w:t>
      </w:r>
      <w:r w:rsidRPr="001C72A0">
        <w:rPr>
          <w:rFonts w:ascii="Times New Roman" w:hAnsi="Times New Roman" w:cs="Times New Roman"/>
          <w:sz w:val="24"/>
          <w:szCs w:val="24"/>
        </w:rPr>
        <w:t xml:space="preserve"> in Excel and automated by using </w:t>
      </w:r>
      <w:r w:rsidRPr="009E53E3">
        <w:rPr>
          <w:rFonts w:ascii="Times New Roman" w:hAnsi="Times New Roman" w:cs="Times New Roman"/>
          <w:b/>
          <w:sz w:val="24"/>
          <w:szCs w:val="24"/>
        </w:rPr>
        <w:t>Apache POI</w:t>
      </w:r>
      <w:r w:rsidRPr="001C72A0">
        <w:rPr>
          <w:rFonts w:ascii="Times New Roman" w:hAnsi="Times New Roman" w:cs="Times New Roman"/>
          <w:sz w:val="24"/>
          <w:szCs w:val="24"/>
        </w:rPr>
        <w:t xml:space="preserve"> library.</w:t>
      </w:r>
    </w:p>
    <w:p w14:paraId="5F99DB90" w14:textId="77777777" w:rsidR="001C72A0" w:rsidRPr="001C72A0" w:rsidRDefault="001C72A0" w:rsidP="001C72A0">
      <w:pPr>
        <w:numPr>
          <w:ilvl w:val="0"/>
          <w:numId w:val="14"/>
        </w:numPr>
        <w:suppressAutoHyphens/>
        <w:spacing w:after="0" w:line="240" w:lineRule="auto"/>
        <w:contextualSpacing/>
        <w:rPr>
          <w:rFonts w:ascii="Times New Roman" w:hAnsi="Times New Roman" w:cs="Times New Roman"/>
          <w:sz w:val="24"/>
          <w:szCs w:val="24"/>
        </w:rPr>
      </w:pPr>
      <w:r w:rsidRPr="001C72A0">
        <w:rPr>
          <w:rFonts w:ascii="Times New Roman" w:hAnsi="Times New Roman" w:cs="Times New Roman"/>
          <w:sz w:val="24"/>
          <w:szCs w:val="24"/>
        </w:rPr>
        <w:t xml:space="preserve">Hands on experience in working with </w:t>
      </w:r>
      <w:r w:rsidRPr="009E53E3">
        <w:rPr>
          <w:rFonts w:ascii="Times New Roman" w:hAnsi="Times New Roman" w:cs="Times New Roman"/>
          <w:b/>
          <w:sz w:val="24"/>
          <w:szCs w:val="24"/>
        </w:rPr>
        <w:t>Hybrid Framework</w:t>
      </w:r>
      <w:r w:rsidRPr="001C72A0">
        <w:rPr>
          <w:rFonts w:ascii="Times New Roman" w:hAnsi="Times New Roman" w:cs="Times New Roman"/>
          <w:sz w:val="24"/>
          <w:szCs w:val="24"/>
        </w:rPr>
        <w:t xml:space="preserve"> (using </w:t>
      </w:r>
      <w:r w:rsidRPr="009E53E3">
        <w:rPr>
          <w:rFonts w:ascii="Times New Roman" w:hAnsi="Times New Roman" w:cs="Times New Roman"/>
          <w:b/>
          <w:sz w:val="24"/>
          <w:szCs w:val="24"/>
        </w:rPr>
        <w:t>POM CLASSES, TestNG, Maven</w:t>
      </w:r>
      <w:r w:rsidRPr="001C72A0">
        <w:rPr>
          <w:rFonts w:ascii="Times New Roman" w:hAnsi="Times New Roman" w:cs="Times New Roman"/>
          <w:sz w:val="24"/>
          <w:szCs w:val="24"/>
        </w:rPr>
        <w:t>) using Selenium.</w:t>
      </w:r>
    </w:p>
    <w:p w14:paraId="2C89186D" w14:textId="77777777" w:rsidR="001C72A0" w:rsidRPr="001C72A0" w:rsidRDefault="001C72A0" w:rsidP="001C72A0">
      <w:pPr>
        <w:numPr>
          <w:ilvl w:val="0"/>
          <w:numId w:val="14"/>
        </w:numPr>
        <w:suppressAutoHyphens/>
        <w:spacing w:after="0" w:line="240" w:lineRule="auto"/>
        <w:contextualSpacing/>
        <w:rPr>
          <w:rFonts w:ascii="Times New Roman" w:hAnsi="Times New Roman" w:cs="Times New Roman"/>
          <w:sz w:val="24"/>
          <w:szCs w:val="24"/>
        </w:rPr>
      </w:pPr>
      <w:r w:rsidRPr="001C72A0">
        <w:rPr>
          <w:rFonts w:ascii="Times New Roman" w:hAnsi="Times New Roman" w:cs="Times New Roman"/>
          <w:sz w:val="24"/>
          <w:szCs w:val="24"/>
        </w:rPr>
        <w:t xml:space="preserve">Implemented </w:t>
      </w:r>
      <w:r w:rsidRPr="009E53E3">
        <w:rPr>
          <w:rFonts w:ascii="Times New Roman" w:hAnsi="Times New Roman" w:cs="Times New Roman"/>
          <w:b/>
          <w:sz w:val="24"/>
          <w:szCs w:val="24"/>
        </w:rPr>
        <w:t>OOPS</w:t>
      </w:r>
      <w:r w:rsidRPr="001C72A0">
        <w:rPr>
          <w:rFonts w:ascii="Times New Roman" w:hAnsi="Times New Roman" w:cs="Times New Roman"/>
          <w:sz w:val="24"/>
          <w:szCs w:val="24"/>
        </w:rPr>
        <w:t xml:space="preserve"> concept in </w:t>
      </w:r>
      <w:r w:rsidRPr="009E53E3">
        <w:rPr>
          <w:rFonts w:ascii="Times New Roman" w:hAnsi="Times New Roman" w:cs="Times New Roman"/>
          <w:b/>
          <w:sz w:val="24"/>
          <w:szCs w:val="24"/>
        </w:rPr>
        <w:t>Selenium Automation Framework</w:t>
      </w:r>
      <w:r w:rsidRPr="001C72A0">
        <w:rPr>
          <w:rFonts w:ascii="Times New Roman" w:hAnsi="Times New Roman" w:cs="Times New Roman"/>
          <w:sz w:val="24"/>
          <w:szCs w:val="24"/>
        </w:rPr>
        <w:t>.</w:t>
      </w:r>
    </w:p>
    <w:p w14:paraId="227AE3C4" w14:textId="6750D995" w:rsidR="001C72A0" w:rsidRPr="00E52573" w:rsidRDefault="001C72A0" w:rsidP="001C72A0">
      <w:pPr>
        <w:pStyle w:val="ListParagraph"/>
        <w:numPr>
          <w:ilvl w:val="0"/>
          <w:numId w:val="14"/>
        </w:numPr>
        <w:spacing w:after="0" w:line="240" w:lineRule="auto"/>
        <w:jc w:val="both"/>
        <w:rPr>
          <w:rFonts w:ascii="Bahnschrift" w:hAnsi="Bahnschrift"/>
          <w:color w:val="366091"/>
          <w:lang w:val="en-US"/>
        </w:rPr>
      </w:pPr>
      <w:r w:rsidRPr="001C72A0">
        <w:rPr>
          <w:rFonts w:ascii="Times New Roman" w:hAnsi="Times New Roman" w:cs="Times New Roman"/>
          <w:sz w:val="24"/>
          <w:szCs w:val="24"/>
        </w:rPr>
        <w:t xml:space="preserve">Knowledge in </w:t>
      </w:r>
      <w:r w:rsidRPr="009E53E3">
        <w:rPr>
          <w:rFonts w:ascii="Times New Roman" w:hAnsi="Times New Roman" w:cs="Times New Roman"/>
          <w:b/>
          <w:sz w:val="24"/>
          <w:szCs w:val="24"/>
        </w:rPr>
        <w:t>Git Hub, Maven, Jenkins</w:t>
      </w:r>
      <w:r>
        <w:rPr>
          <w:rFonts w:ascii="Bahnschrift" w:hAnsi="Bahnschrift"/>
        </w:rPr>
        <w:t>.</w:t>
      </w:r>
    </w:p>
    <w:p w14:paraId="23B81FAB" w14:textId="77777777" w:rsidR="00E52573" w:rsidRDefault="00E52573" w:rsidP="00E52573">
      <w:pPr>
        <w:pStyle w:val="ListParagraph"/>
        <w:spacing w:after="0" w:line="240" w:lineRule="auto"/>
        <w:jc w:val="both"/>
        <w:rPr>
          <w:rFonts w:ascii="Bahnschrift" w:hAnsi="Bahnschrift"/>
          <w:color w:val="366091"/>
          <w:lang w:val="en-US"/>
        </w:rPr>
      </w:pPr>
    </w:p>
    <w:p w14:paraId="255306D7" w14:textId="77777777" w:rsidR="002950C2" w:rsidRPr="005C7FFA" w:rsidRDefault="002950C2" w:rsidP="002950C2">
      <w:pPr>
        <w:spacing w:after="0"/>
        <w:rPr>
          <w:rFonts w:ascii="Times New Roman" w:hAnsi="Times New Roman" w:cs="Times New Roman"/>
          <w:b/>
          <w:bCs/>
          <w:sz w:val="24"/>
          <w:szCs w:val="24"/>
          <w:u w:val="single"/>
        </w:rPr>
      </w:pPr>
      <w:r w:rsidRPr="005C7FFA">
        <w:rPr>
          <w:rFonts w:ascii="Times New Roman" w:hAnsi="Times New Roman" w:cs="Times New Roman"/>
          <w:b/>
          <w:bCs/>
          <w:sz w:val="24"/>
          <w:szCs w:val="24"/>
          <w:u w:val="single"/>
        </w:rPr>
        <w:t>Programming Skills:</w:t>
      </w:r>
    </w:p>
    <w:p w14:paraId="7D3A2857" w14:textId="77777777" w:rsidR="002950C2" w:rsidRPr="005C7FFA" w:rsidRDefault="002950C2" w:rsidP="002950C2">
      <w:pPr>
        <w:spacing w:after="0"/>
        <w:rPr>
          <w:rFonts w:ascii="Times New Roman" w:hAnsi="Times New Roman" w:cs="Times New Roman"/>
          <w:b/>
          <w:bCs/>
          <w:sz w:val="24"/>
          <w:szCs w:val="24"/>
          <w:u w:val="single"/>
        </w:rPr>
      </w:pPr>
    </w:p>
    <w:p w14:paraId="3B2A8153" w14:textId="77777777" w:rsidR="002950C2" w:rsidRPr="009E53E3" w:rsidRDefault="002950C2" w:rsidP="002950C2">
      <w:pPr>
        <w:pStyle w:val="ListParagraph"/>
        <w:numPr>
          <w:ilvl w:val="0"/>
          <w:numId w:val="14"/>
        </w:numPr>
        <w:spacing w:after="0"/>
        <w:rPr>
          <w:rFonts w:ascii="Times New Roman" w:hAnsi="Times New Roman" w:cs="Times New Roman"/>
          <w:b/>
          <w:sz w:val="24"/>
          <w:szCs w:val="24"/>
        </w:rPr>
      </w:pPr>
      <w:r w:rsidRPr="005C7FFA">
        <w:rPr>
          <w:rFonts w:ascii="Times New Roman" w:hAnsi="Times New Roman" w:cs="Times New Roman"/>
          <w:sz w:val="24"/>
          <w:szCs w:val="24"/>
        </w:rPr>
        <w:t xml:space="preserve">Good knowledge in </w:t>
      </w:r>
      <w:r w:rsidRPr="009E53E3">
        <w:rPr>
          <w:rFonts w:ascii="Times New Roman" w:hAnsi="Times New Roman" w:cs="Times New Roman"/>
          <w:b/>
          <w:sz w:val="24"/>
          <w:szCs w:val="24"/>
        </w:rPr>
        <w:t>(OOPS) Object Oriented Programming concept.</w:t>
      </w:r>
    </w:p>
    <w:p w14:paraId="3A3A49ED" w14:textId="69F2AC17" w:rsidR="002950C2" w:rsidRPr="009E53E3" w:rsidRDefault="002950C2" w:rsidP="002950C2">
      <w:pPr>
        <w:pStyle w:val="NormalWeb"/>
        <w:numPr>
          <w:ilvl w:val="0"/>
          <w:numId w:val="14"/>
        </w:numPr>
        <w:spacing w:before="0" w:beforeAutospacing="0" w:after="0" w:afterAutospacing="0"/>
        <w:textAlignment w:val="baseline"/>
        <w:rPr>
          <w:rFonts w:eastAsiaTheme="minorHAnsi"/>
          <w:b/>
          <w:lang w:val="en-IN" w:eastAsia="en-US" w:bidi="hi-IN"/>
        </w:rPr>
      </w:pPr>
      <w:r w:rsidRPr="005C7FFA">
        <w:rPr>
          <w:rFonts w:eastAsiaTheme="minorHAnsi"/>
          <w:lang w:val="en-IN" w:eastAsia="en-US" w:bidi="hi-IN"/>
        </w:rPr>
        <w:t xml:space="preserve">Knowledge on </w:t>
      </w:r>
      <w:r w:rsidRPr="009E53E3">
        <w:rPr>
          <w:rFonts w:eastAsiaTheme="minorHAnsi"/>
          <w:b/>
          <w:lang w:val="en-IN" w:eastAsia="en-US" w:bidi="hi-IN"/>
        </w:rPr>
        <w:t>Abstraction, Encapsulation.</w:t>
      </w:r>
    </w:p>
    <w:p w14:paraId="61180263" w14:textId="77777777" w:rsidR="008B62EC" w:rsidRDefault="008B62EC" w:rsidP="008B62EC">
      <w:pPr>
        <w:pStyle w:val="ListParagraph"/>
        <w:numPr>
          <w:ilvl w:val="0"/>
          <w:numId w:val="14"/>
        </w:num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Sound knowledge of </w:t>
      </w:r>
      <w:r>
        <w:rPr>
          <w:rFonts w:ascii="Times New Roman" w:hAnsi="Times New Roman" w:cs="Times New Roman"/>
          <w:b/>
          <w:sz w:val="24"/>
          <w:szCs w:val="24"/>
        </w:rPr>
        <w:t>Exception handling.</w:t>
      </w:r>
    </w:p>
    <w:p w14:paraId="1DC0E006" w14:textId="77777777" w:rsidR="008B62EC" w:rsidRPr="005C7FFA" w:rsidRDefault="008B62EC" w:rsidP="008B62EC">
      <w:pPr>
        <w:pStyle w:val="NormalWeb"/>
        <w:spacing w:before="0" w:beforeAutospacing="0" w:after="0" w:afterAutospacing="0"/>
        <w:ind w:left="720"/>
        <w:textAlignment w:val="baseline"/>
        <w:rPr>
          <w:rFonts w:eastAsiaTheme="minorHAnsi"/>
          <w:lang w:val="en-IN" w:eastAsia="en-US" w:bidi="hi-IN"/>
        </w:rPr>
      </w:pPr>
    </w:p>
    <w:p w14:paraId="33232C7A" w14:textId="45D578EC" w:rsidR="002950C2" w:rsidRDefault="002950C2" w:rsidP="00DE7725">
      <w:pPr>
        <w:spacing w:after="0"/>
        <w:rPr>
          <w:rFonts w:ascii="Times New Roman" w:hAnsi="Times New Roman" w:cs="Times New Roman"/>
          <w:b/>
          <w:bCs/>
          <w:sz w:val="24"/>
          <w:szCs w:val="24"/>
          <w:u w:val="single"/>
        </w:rPr>
      </w:pPr>
    </w:p>
    <w:p w14:paraId="298CC4C9" w14:textId="18661EB3" w:rsidR="00AA5862" w:rsidRDefault="00AA5862" w:rsidP="00DE7725">
      <w:pPr>
        <w:spacing w:after="0"/>
        <w:rPr>
          <w:rFonts w:ascii="Times New Roman" w:hAnsi="Times New Roman" w:cs="Times New Roman"/>
          <w:b/>
          <w:bCs/>
          <w:sz w:val="24"/>
          <w:szCs w:val="24"/>
          <w:u w:val="single"/>
        </w:rPr>
      </w:pPr>
    </w:p>
    <w:p w14:paraId="20B47E0A" w14:textId="77777777" w:rsidR="00AA5862" w:rsidRPr="005C7FFA" w:rsidRDefault="00AA5862" w:rsidP="00DE7725">
      <w:pPr>
        <w:spacing w:after="0"/>
        <w:rPr>
          <w:rFonts w:ascii="Times New Roman" w:hAnsi="Times New Roman" w:cs="Times New Roman"/>
          <w:b/>
          <w:bCs/>
          <w:sz w:val="24"/>
          <w:szCs w:val="24"/>
          <w:u w:val="single"/>
        </w:rPr>
      </w:pPr>
    </w:p>
    <w:p w14:paraId="11C43B66" w14:textId="542CE6FF" w:rsidR="00D057C7" w:rsidRDefault="009F6EC8" w:rsidP="00DE7725">
      <w:pPr>
        <w:spacing w:after="0"/>
        <w:rPr>
          <w:rFonts w:ascii="Times New Roman" w:hAnsi="Times New Roman" w:cs="Times New Roman"/>
          <w:b/>
          <w:bCs/>
          <w:sz w:val="24"/>
          <w:szCs w:val="24"/>
          <w:u w:val="single"/>
        </w:rPr>
      </w:pPr>
      <w:r w:rsidRPr="005C7FFA">
        <w:rPr>
          <w:rFonts w:ascii="Times New Roman" w:hAnsi="Times New Roman" w:cs="Times New Roman"/>
          <w:b/>
          <w:bCs/>
          <w:sz w:val="24"/>
          <w:szCs w:val="24"/>
          <w:u w:val="single"/>
        </w:rPr>
        <w:lastRenderedPageBreak/>
        <w:t>Manual Testing</w:t>
      </w:r>
      <w:r w:rsidR="00D057C7" w:rsidRPr="005C7FFA">
        <w:rPr>
          <w:rFonts w:ascii="Times New Roman" w:hAnsi="Times New Roman" w:cs="Times New Roman"/>
          <w:b/>
          <w:bCs/>
          <w:sz w:val="24"/>
          <w:szCs w:val="24"/>
          <w:u w:val="single"/>
        </w:rPr>
        <w:t>:</w:t>
      </w:r>
    </w:p>
    <w:p w14:paraId="59A6B926" w14:textId="77777777" w:rsidR="008B62EC" w:rsidRPr="005C7FFA" w:rsidRDefault="008B62EC" w:rsidP="00DE7725">
      <w:pPr>
        <w:spacing w:after="0"/>
        <w:rPr>
          <w:rFonts w:ascii="Times New Roman" w:hAnsi="Times New Roman" w:cs="Times New Roman"/>
          <w:b/>
          <w:bCs/>
          <w:sz w:val="24"/>
          <w:szCs w:val="24"/>
          <w:u w:val="single"/>
        </w:rPr>
      </w:pPr>
    </w:p>
    <w:p w14:paraId="231AC2B5" w14:textId="77777777" w:rsidR="008B62EC" w:rsidRPr="00905CDF" w:rsidRDefault="008B62EC" w:rsidP="009E53E3">
      <w:pPr>
        <w:numPr>
          <w:ilvl w:val="0"/>
          <w:numId w:val="13"/>
        </w:numPr>
        <w:suppressAutoHyphens/>
        <w:spacing w:after="0" w:line="240" w:lineRule="auto"/>
        <w:contextualSpacing/>
        <w:rPr>
          <w:rFonts w:ascii="Times New Roman" w:hAnsi="Times New Roman" w:cs="Times New Roman"/>
          <w:sz w:val="24"/>
          <w:szCs w:val="24"/>
        </w:rPr>
      </w:pPr>
      <w:r w:rsidRPr="00905CDF">
        <w:rPr>
          <w:rFonts w:ascii="Times New Roman" w:hAnsi="Times New Roman" w:cs="Times New Roman"/>
          <w:sz w:val="24"/>
          <w:szCs w:val="24"/>
        </w:rPr>
        <w:t xml:space="preserve">I have good exposure of </w:t>
      </w:r>
      <w:r w:rsidRPr="00905CDF">
        <w:rPr>
          <w:rFonts w:ascii="Times New Roman" w:hAnsi="Times New Roman" w:cs="Times New Roman"/>
          <w:b/>
          <w:sz w:val="24"/>
          <w:szCs w:val="24"/>
        </w:rPr>
        <w:t>STLC</w:t>
      </w:r>
      <w:r w:rsidRPr="00905CDF">
        <w:rPr>
          <w:rFonts w:ascii="Times New Roman" w:hAnsi="Times New Roman" w:cs="Times New Roman"/>
          <w:sz w:val="24"/>
          <w:szCs w:val="24"/>
        </w:rPr>
        <w:t xml:space="preserve"> and </w:t>
      </w:r>
      <w:r w:rsidRPr="00905CDF">
        <w:rPr>
          <w:rFonts w:ascii="Times New Roman" w:hAnsi="Times New Roman" w:cs="Times New Roman"/>
          <w:b/>
          <w:sz w:val="24"/>
          <w:szCs w:val="24"/>
        </w:rPr>
        <w:t>SDLC</w:t>
      </w:r>
      <w:r w:rsidRPr="00905CDF">
        <w:rPr>
          <w:rFonts w:ascii="Times New Roman" w:hAnsi="Times New Roman" w:cs="Times New Roman"/>
          <w:sz w:val="24"/>
          <w:szCs w:val="24"/>
        </w:rPr>
        <w:t>.</w:t>
      </w:r>
    </w:p>
    <w:p w14:paraId="7634A763" w14:textId="2101319B" w:rsidR="008B62EC" w:rsidRPr="00905CDF" w:rsidRDefault="008B62EC" w:rsidP="009E53E3">
      <w:pPr>
        <w:numPr>
          <w:ilvl w:val="0"/>
          <w:numId w:val="13"/>
        </w:numPr>
        <w:suppressAutoHyphens/>
        <w:spacing w:after="0" w:line="240" w:lineRule="auto"/>
        <w:contextualSpacing/>
        <w:rPr>
          <w:rFonts w:ascii="Times New Roman" w:hAnsi="Times New Roman" w:cs="Times New Roman"/>
          <w:sz w:val="24"/>
          <w:szCs w:val="24"/>
        </w:rPr>
      </w:pPr>
      <w:r w:rsidRPr="00905CDF">
        <w:rPr>
          <w:rFonts w:ascii="Times New Roman" w:hAnsi="Times New Roman" w:cs="Times New Roman"/>
          <w:sz w:val="24"/>
          <w:szCs w:val="24"/>
        </w:rPr>
        <w:t xml:space="preserve">Proficient in </w:t>
      </w:r>
      <w:r w:rsidR="001030AC">
        <w:rPr>
          <w:rFonts w:ascii="Times New Roman" w:hAnsi="Times New Roman" w:cs="Times New Roman"/>
          <w:b/>
          <w:sz w:val="24"/>
          <w:szCs w:val="24"/>
        </w:rPr>
        <w:t>Defect</w:t>
      </w:r>
      <w:r w:rsidRPr="00905CDF">
        <w:rPr>
          <w:rFonts w:ascii="Times New Roman" w:hAnsi="Times New Roman" w:cs="Times New Roman"/>
          <w:b/>
          <w:sz w:val="24"/>
          <w:szCs w:val="24"/>
        </w:rPr>
        <w:t xml:space="preserve"> Life Cycle</w:t>
      </w:r>
      <w:r w:rsidRPr="00905CDF">
        <w:rPr>
          <w:rFonts w:ascii="Times New Roman" w:hAnsi="Times New Roman" w:cs="Times New Roman"/>
          <w:sz w:val="24"/>
          <w:szCs w:val="24"/>
        </w:rPr>
        <w:t>.</w:t>
      </w:r>
    </w:p>
    <w:p w14:paraId="7A588C03" w14:textId="77777777" w:rsidR="00905CDF" w:rsidRPr="00905CDF" w:rsidRDefault="00905CDF" w:rsidP="009E53E3">
      <w:pPr>
        <w:pStyle w:val="ListParagraph"/>
        <w:numPr>
          <w:ilvl w:val="0"/>
          <w:numId w:val="13"/>
        </w:numPr>
        <w:suppressAutoHyphens/>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Hands on experience in </w:t>
      </w:r>
      <w:r w:rsidRPr="00905CDF">
        <w:rPr>
          <w:rFonts w:ascii="Times New Roman" w:hAnsi="Times New Roman" w:cs="Times New Roman"/>
          <w:b/>
          <w:sz w:val="24"/>
          <w:szCs w:val="24"/>
        </w:rPr>
        <w:t>Smoke Testing, Functional Testing, Integration Testing, System Testing, Regression Testing, End to-End Testing and Re-Testing.</w:t>
      </w:r>
    </w:p>
    <w:p w14:paraId="2E1AADD8" w14:textId="25CB5242" w:rsidR="00905CDF" w:rsidRPr="00905CDF" w:rsidRDefault="00905CDF" w:rsidP="009E53E3">
      <w:pPr>
        <w:pStyle w:val="ListParagraph"/>
        <w:numPr>
          <w:ilvl w:val="0"/>
          <w:numId w:val="13"/>
        </w:numPr>
        <w:suppressAutoHyphens/>
        <w:spacing w:after="0" w:line="240" w:lineRule="auto"/>
        <w:rPr>
          <w:rFonts w:ascii="Times New Roman" w:hAnsi="Times New Roman" w:cs="Times New Roman"/>
          <w:b/>
          <w:sz w:val="24"/>
          <w:szCs w:val="24"/>
        </w:rPr>
      </w:pPr>
      <w:r>
        <w:rPr>
          <w:rFonts w:ascii="Times New Roman" w:hAnsi="Times New Roman" w:cs="Times New Roman"/>
          <w:sz w:val="24"/>
          <w:szCs w:val="24"/>
        </w:rPr>
        <w:t>Expertise</w:t>
      </w:r>
      <w:r w:rsidRPr="00905CDF">
        <w:rPr>
          <w:rFonts w:ascii="Times New Roman" w:hAnsi="Times New Roman" w:cs="Times New Roman"/>
          <w:sz w:val="24"/>
          <w:szCs w:val="24"/>
        </w:rPr>
        <w:t xml:space="preserve"> </w:t>
      </w:r>
      <w:r>
        <w:rPr>
          <w:rFonts w:ascii="Times New Roman" w:hAnsi="Times New Roman" w:cs="Times New Roman"/>
          <w:sz w:val="24"/>
          <w:szCs w:val="24"/>
        </w:rPr>
        <w:t>in</w:t>
      </w:r>
      <w:r w:rsidRPr="00905CDF">
        <w:rPr>
          <w:rFonts w:ascii="Times New Roman" w:hAnsi="Times New Roman" w:cs="Times New Roman"/>
          <w:sz w:val="24"/>
          <w:szCs w:val="24"/>
        </w:rPr>
        <w:t xml:space="preserve"> </w:t>
      </w:r>
      <w:r w:rsidRPr="00905CDF">
        <w:rPr>
          <w:rFonts w:ascii="Times New Roman" w:hAnsi="Times New Roman" w:cs="Times New Roman"/>
          <w:b/>
          <w:sz w:val="24"/>
          <w:szCs w:val="24"/>
        </w:rPr>
        <w:t>Ad Hoc Testing, Compatibility Testing,</w:t>
      </w:r>
      <w:r w:rsidR="006C0324">
        <w:rPr>
          <w:rFonts w:ascii="Times New Roman" w:hAnsi="Times New Roman" w:cs="Times New Roman"/>
          <w:b/>
          <w:sz w:val="24"/>
          <w:szCs w:val="24"/>
        </w:rPr>
        <w:t xml:space="preserve"> </w:t>
      </w:r>
      <w:r w:rsidRPr="00905CDF">
        <w:rPr>
          <w:rFonts w:ascii="Times New Roman" w:hAnsi="Times New Roman" w:cs="Times New Roman"/>
          <w:b/>
          <w:sz w:val="24"/>
          <w:szCs w:val="24"/>
        </w:rPr>
        <w:t>Exploratory Testing.</w:t>
      </w:r>
    </w:p>
    <w:p w14:paraId="58A658EA" w14:textId="0FDA98AB" w:rsidR="00926E1F" w:rsidRPr="009E53E3" w:rsidRDefault="008B62EC" w:rsidP="003075FE">
      <w:pPr>
        <w:pStyle w:val="ListParagraph"/>
        <w:numPr>
          <w:ilvl w:val="0"/>
          <w:numId w:val="13"/>
        </w:numPr>
        <w:suppressAutoHyphens/>
        <w:spacing w:after="0" w:line="276" w:lineRule="auto"/>
        <w:contextualSpacing w:val="0"/>
        <w:rPr>
          <w:rFonts w:ascii="Times New Roman" w:hAnsi="Times New Roman" w:cs="Times New Roman"/>
          <w:sz w:val="24"/>
          <w:szCs w:val="24"/>
        </w:rPr>
      </w:pPr>
      <w:r w:rsidRPr="00905CDF">
        <w:rPr>
          <w:rFonts w:ascii="Times New Roman" w:hAnsi="Times New Roman" w:cs="Times New Roman"/>
          <w:sz w:val="24"/>
          <w:szCs w:val="24"/>
        </w:rPr>
        <w:t xml:space="preserve">Working Experience on </w:t>
      </w:r>
      <w:r w:rsidRPr="00905CDF">
        <w:rPr>
          <w:rFonts w:ascii="Times New Roman" w:hAnsi="Times New Roman" w:cs="Times New Roman"/>
          <w:b/>
          <w:sz w:val="24"/>
          <w:szCs w:val="24"/>
        </w:rPr>
        <w:t>Agile Methodology.</w:t>
      </w:r>
    </w:p>
    <w:p w14:paraId="5CBD696C" w14:textId="77777777" w:rsidR="00A54F5B" w:rsidRPr="005C7FFA" w:rsidRDefault="00A54F5B" w:rsidP="00563B1D">
      <w:pPr>
        <w:spacing w:after="0"/>
        <w:rPr>
          <w:rFonts w:ascii="Times New Roman" w:hAnsi="Times New Roman" w:cs="Times New Roman"/>
          <w:sz w:val="24"/>
          <w:szCs w:val="24"/>
        </w:rPr>
      </w:pPr>
    </w:p>
    <w:p w14:paraId="5A5FE540" w14:textId="4DDBAAE2" w:rsidR="00835AF7" w:rsidRDefault="009E53E3" w:rsidP="00563B1D">
      <w:pPr>
        <w:spacing w:after="0"/>
        <w:rPr>
          <w:rStyle w:val="Strong"/>
          <w:rFonts w:ascii="Times New Roman" w:hAnsi="Times New Roman" w:cs="Times New Roman"/>
          <w:sz w:val="28"/>
          <w:szCs w:val="28"/>
        </w:rPr>
      </w:pPr>
      <w:r w:rsidRPr="009E53E3">
        <w:rPr>
          <w:rStyle w:val="Strong"/>
          <w:rFonts w:ascii="Times New Roman" w:hAnsi="Times New Roman" w:cs="Times New Roman"/>
          <w:sz w:val="28"/>
          <w:szCs w:val="28"/>
        </w:rPr>
        <w:t>SKILL SET</w:t>
      </w:r>
    </w:p>
    <w:p w14:paraId="7F377464" w14:textId="0D792DCC" w:rsidR="00E9303C" w:rsidRDefault="00E9303C" w:rsidP="00563B1D">
      <w:pPr>
        <w:spacing w:after="0"/>
        <w:rPr>
          <w:rStyle w:val="Strong"/>
          <w:rFonts w:ascii="Times New Roman" w:hAnsi="Times New Roman" w:cs="Times New Roman"/>
          <w:sz w:val="28"/>
          <w:szCs w:val="28"/>
        </w:rPr>
      </w:pPr>
      <w:r>
        <w:rPr>
          <w:rFonts w:eastAsiaTheme="minorHAnsi"/>
          <w:b/>
          <w:bCs/>
          <w:noProof/>
          <w:sz w:val="28"/>
          <w:szCs w:val="28"/>
          <w:lang w:eastAsia="en-IN" w:bidi="ar-SA"/>
        </w:rPr>
        <mc:AlternateContent>
          <mc:Choice Requires="wps">
            <w:drawing>
              <wp:anchor distT="0" distB="0" distL="114300" distR="114300" simplePos="0" relativeHeight="251664384" behindDoc="0" locked="0" layoutInCell="1" allowOverlap="1" wp14:anchorId="7CDE9C2F" wp14:editId="031AB64E">
                <wp:simplePos x="0" y="0"/>
                <wp:positionH relativeFrom="column">
                  <wp:posOffset>0</wp:posOffset>
                </wp:positionH>
                <wp:positionV relativeFrom="paragraph">
                  <wp:posOffset>-635</wp:posOffset>
                </wp:positionV>
                <wp:extent cx="5819775" cy="1905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5819775"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9D557EF" id="Straight Connector 4"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0,-.05pt" to="458.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" strokecolor="black [3213]" strokeweight="1.5pt">
                <v:stroke joinstyle="miter"/>
              </v:line>
            </w:pict>
          </mc:Fallback>
        </mc:AlternateContent>
      </w:r>
    </w:p>
    <w:p w14:paraId="522BAECF" w14:textId="4E6D5E9B" w:rsidR="00E91EC8" w:rsidRDefault="00E91EC8" w:rsidP="00563B1D">
      <w:pPr>
        <w:spacing w:after="0"/>
        <w:rPr>
          <w:rFonts w:ascii="Times New Roman" w:hAnsi="Times New Roman" w:cs="Times New Roman"/>
          <w:sz w:val="24"/>
          <w:szCs w:val="24"/>
        </w:rPr>
      </w:pPr>
      <w:r>
        <w:rPr>
          <w:rStyle w:val="Strong"/>
          <w:rFonts w:ascii="Times New Roman" w:hAnsi="Times New Roman" w:cs="Times New Roman"/>
          <w:sz w:val="28"/>
          <w:szCs w:val="28"/>
        </w:rPr>
        <w:tab/>
      </w:r>
      <w:r w:rsidRPr="00E31D18">
        <w:rPr>
          <w:rFonts w:ascii="Times New Roman" w:hAnsi="Times New Roman" w:cs="Times New Roman"/>
          <w:b/>
          <w:sz w:val="24"/>
          <w:szCs w:val="24"/>
        </w:rPr>
        <w:t>Testing Tools</w:t>
      </w:r>
      <w:r w:rsidR="00E31D18" w:rsidRPr="00E31D18">
        <w:rPr>
          <w:rFonts w:ascii="Times New Roman" w:hAnsi="Times New Roman" w:cs="Times New Roman"/>
          <w:b/>
          <w:sz w:val="24"/>
          <w:szCs w:val="24"/>
        </w:rPr>
        <w:t>:</w:t>
      </w:r>
      <w:r w:rsidRPr="00E31D18">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Selenium WebDriver, Eclipse, TestNg</w:t>
      </w:r>
    </w:p>
    <w:p w14:paraId="2AFE7B13" w14:textId="33D5C875" w:rsidR="00E91EC8" w:rsidRDefault="00E91EC8" w:rsidP="00563B1D">
      <w:pPr>
        <w:spacing w:after="0"/>
        <w:rPr>
          <w:rFonts w:ascii="Times New Roman" w:hAnsi="Times New Roman" w:cs="Times New Roman"/>
          <w:sz w:val="24"/>
          <w:szCs w:val="24"/>
        </w:rPr>
      </w:pPr>
      <w:r>
        <w:rPr>
          <w:rFonts w:ascii="Times New Roman" w:hAnsi="Times New Roman" w:cs="Times New Roman"/>
          <w:sz w:val="24"/>
          <w:szCs w:val="24"/>
        </w:rPr>
        <w:tab/>
      </w:r>
      <w:r w:rsidRPr="00E31D18">
        <w:rPr>
          <w:rFonts w:ascii="Times New Roman" w:hAnsi="Times New Roman" w:cs="Times New Roman"/>
          <w:b/>
          <w:sz w:val="24"/>
          <w:szCs w:val="24"/>
        </w:rPr>
        <w:t>Languages</w:t>
      </w:r>
      <w:r w:rsidR="00E31D18" w:rsidRPr="00E31D18">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31D18">
        <w:rPr>
          <w:rFonts w:ascii="Times New Roman" w:hAnsi="Times New Roman" w:cs="Times New Roman"/>
          <w:sz w:val="24"/>
          <w:szCs w:val="24"/>
        </w:rPr>
        <w:tab/>
      </w:r>
      <w:r>
        <w:rPr>
          <w:rFonts w:ascii="Times New Roman" w:hAnsi="Times New Roman" w:cs="Times New Roman"/>
          <w:sz w:val="24"/>
          <w:szCs w:val="24"/>
        </w:rPr>
        <w:t>Java</w:t>
      </w:r>
    </w:p>
    <w:p w14:paraId="45CEC2C3" w14:textId="2AA452AA" w:rsidR="00E91EC8" w:rsidRDefault="00E91EC8" w:rsidP="00563B1D">
      <w:pPr>
        <w:spacing w:after="0"/>
        <w:rPr>
          <w:rFonts w:ascii="Times New Roman" w:hAnsi="Times New Roman" w:cs="Times New Roman"/>
          <w:sz w:val="24"/>
          <w:szCs w:val="24"/>
        </w:rPr>
      </w:pPr>
      <w:r>
        <w:rPr>
          <w:rFonts w:ascii="Times New Roman" w:hAnsi="Times New Roman" w:cs="Times New Roman"/>
          <w:sz w:val="24"/>
          <w:szCs w:val="24"/>
        </w:rPr>
        <w:tab/>
      </w:r>
      <w:r w:rsidRPr="00E31D18">
        <w:rPr>
          <w:rFonts w:ascii="Times New Roman" w:hAnsi="Times New Roman" w:cs="Times New Roman"/>
          <w:b/>
          <w:sz w:val="24"/>
          <w:szCs w:val="24"/>
        </w:rPr>
        <w:t>Frameworks</w:t>
      </w:r>
      <w:r w:rsidR="00E31D18" w:rsidRPr="00E31D18">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31D18">
        <w:rPr>
          <w:rFonts w:ascii="Times New Roman" w:hAnsi="Times New Roman" w:cs="Times New Roman"/>
          <w:sz w:val="24"/>
          <w:szCs w:val="24"/>
        </w:rPr>
        <w:tab/>
      </w:r>
      <w:r>
        <w:rPr>
          <w:rFonts w:ascii="Times New Roman" w:hAnsi="Times New Roman" w:cs="Times New Roman"/>
          <w:sz w:val="24"/>
          <w:szCs w:val="24"/>
        </w:rPr>
        <w:t>Hybrid Automation Framework</w:t>
      </w:r>
    </w:p>
    <w:p w14:paraId="6D3BDB23" w14:textId="2EF5E6CF" w:rsidR="00E91EC8" w:rsidRDefault="00E91EC8" w:rsidP="00563B1D">
      <w:pPr>
        <w:spacing w:after="0"/>
        <w:rPr>
          <w:rFonts w:ascii="Times New Roman" w:hAnsi="Times New Roman" w:cs="Times New Roman"/>
          <w:sz w:val="24"/>
          <w:szCs w:val="24"/>
        </w:rPr>
      </w:pPr>
      <w:r>
        <w:rPr>
          <w:rFonts w:ascii="Times New Roman" w:hAnsi="Times New Roman" w:cs="Times New Roman"/>
          <w:sz w:val="24"/>
          <w:szCs w:val="24"/>
        </w:rPr>
        <w:tab/>
      </w:r>
      <w:r w:rsidRPr="00E31D18">
        <w:rPr>
          <w:rFonts w:ascii="Times New Roman" w:hAnsi="Times New Roman" w:cs="Times New Roman"/>
          <w:b/>
          <w:sz w:val="24"/>
          <w:szCs w:val="24"/>
        </w:rPr>
        <w:t>Build Tool</w:t>
      </w:r>
      <w:r w:rsidR="00E31D18" w:rsidRPr="00E31D18">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31D18">
        <w:rPr>
          <w:rFonts w:ascii="Times New Roman" w:hAnsi="Times New Roman" w:cs="Times New Roman"/>
          <w:sz w:val="24"/>
          <w:szCs w:val="24"/>
        </w:rPr>
        <w:tab/>
      </w:r>
      <w:r>
        <w:rPr>
          <w:rFonts w:ascii="Times New Roman" w:hAnsi="Times New Roman" w:cs="Times New Roman"/>
          <w:sz w:val="24"/>
          <w:szCs w:val="24"/>
        </w:rPr>
        <w:t>Maven</w:t>
      </w:r>
    </w:p>
    <w:p w14:paraId="3AFA2F0A" w14:textId="2B63CE81" w:rsidR="00E91EC8" w:rsidRDefault="00E91EC8" w:rsidP="00563B1D">
      <w:pPr>
        <w:spacing w:after="0"/>
        <w:rPr>
          <w:rFonts w:ascii="Times New Roman" w:hAnsi="Times New Roman" w:cs="Times New Roman"/>
          <w:sz w:val="24"/>
          <w:szCs w:val="24"/>
        </w:rPr>
      </w:pPr>
      <w:r>
        <w:rPr>
          <w:rFonts w:ascii="Times New Roman" w:hAnsi="Times New Roman" w:cs="Times New Roman"/>
          <w:sz w:val="24"/>
          <w:szCs w:val="24"/>
        </w:rPr>
        <w:tab/>
      </w:r>
      <w:r w:rsidRPr="00E31D18">
        <w:rPr>
          <w:rFonts w:ascii="Times New Roman" w:hAnsi="Times New Roman" w:cs="Times New Roman"/>
          <w:b/>
          <w:sz w:val="24"/>
          <w:szCs w:val="24"/>
        </w:rPr>
        <w:t>Integration Tool</w:t>
      </w:r>
      <w:r w:rsidR="00E31D18" w:rsidRPr="00E31D18">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31D18">
        <w:rPr>
          <w:rFonts w:ascii="Times New Roman" w:hAnsi="Times New Roman" w:cs="Times New Roman"/>
          <w:sz w:val="24"/>
          <w:szCs w:val="24"/>
        </w:rPr>
        <w:tab/>
      </w:r>
      <w:r>
        <w:rPr>
          <w:rFonts w:ascii="Times New Roman" w:hAnsi="Times New Roman" w:cs="Times New Roman"/>
          <w:sz w:val="24"/>
          <w:szCs w:val="24"/>
        </w:rPr>
        <w:t>Jenkins</w:t>
      </w:r>
    </w:p>
    <w:p w14:paraId="71248175" w14:textId="50F78DFE" w:rsidR="00E91EC8" w:rsidRDefault="00E91EC8" w:rsidP="00563B1D">
      <w:pPr>
        <w:spacing w:after="0"/>
        <w:rPr>
          <w:rFonts w:ascii="Times New Roman" w:hAnsi="Times New Roman" w:cs="Times New Roman"/>
          <w:sz w:val="24"/>
          <w:szCs w:val="24"/>
        </w:rPr>
      </w:pPr>
      <w:r>
        <w:rPr>
          <w:rFonts w:ascii="Times New Roman" w:hAnsi="Times New Roman" w:cs="Times New Roman"/>
          <w:sz w:val="24"/>
          <w:szCs w:val="24"/>
        </w:rPr>
        <w:tab/>
      </w:r>
      <w:r w:rsidRPr="00E31D18">
        <w:rPr>
          <w:rFonts w:ascii="Times New Roman" w:hAnsi="Times New Roman" w:cs="Times New Roman"/>
          <w:b/>
          <w:sz w:val="24"/>
          <w:szCs w:val="24"/>
        </w:rPr>
        <w:t>Defect Tracking Tool</w:t>
      </w:r>
      <w:r w:rsidR="00E31D18" w:rsidRPr="00E31D18">
        <w:rPr>
          <w:rFonts w:ascii="Times New Roman" w:hAnsi="Times New Roman" w:cs="Times New Roman"/>
          <w:b/>
          <w:sz w:val="24"/>
          <w:szCs w:val="24"/>
        </w:rPr>
        <w:t>:</w:t>
      </w:r>
      <w:r w:rsidRPr="00E31D18">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t>JIRA</w:t>
      </w:r>
    </w:p>
    <w:p w14:paraId="1EB299BB" w14:textId="2D94C096" w:rsidR="00E91EC8" w:rsidRDefault="00E31D18" w:rsidP="00563B1D">
      <w:pPr>
        <w:spacing w:after="0"/>
        <w:rPr>
          <w:rFonts w:ascii="Times New Roman" w:hAnsi="Times New Roman" w:cs="Times New Roman"/>
          <w:sz w:val="24"/>
          <w:szCs w:val="24"/>
        </w:rPr>
      </w:pPr>
      <w:r>
        <w:rPr>
          <w:rFonts w:ascii="Times New Roman" w:hAnsi="Times New Roman" w:cs="Times New Roman"/>
          <w:sz w:val="24"/>
          <w:szCs w:val="24"/>
        </w:rPr>
        <w:tab/>
      </w:r>
      <w:r w:rsidRPr="00E31D18">
        <w:rPr>
          <w:rFonts w:ascii="Times New Roman" w:hAnsi="Times New Roman" w:cs="Times New Roman"/>
          <w:b/>
          <w:sz w:val="24"/>
          <w:szCs w:val="24"/>
        </w:rPr>
        <w:t>Version Tools: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GitHub</w:t>
      </w:r>
    </w:p>
    <w:p w14:paraId="7FE4C76D" w14:textId="77777777" w:rsidR="008A201E" w:rsidRPr="008A201E" w:rsidRDefault="008A201E" w:rsidP="00563B1D">
      <w:pPr>
        <w:spacing w:after="0"/>
        <w:rPr>
          <w:rStyle w:val="Strong"/>
          <w:sz w:val="28"/>
          <w:szCs w:val="28"/>
        </w:rPr>
      </w:pPr>
    </w:p>
    <w:p w14:paraId="70E4015E" w14:textId="784BEBB7" w:rsidR="002B319A" w:rsidRDefault="002B319A" w:rsidP="002B319A">
      <w:pPr>
        <w:pStyle w:val="BodyText"/>
        <w:spacing w:after="0"/>
        <w:ind w:right="636"/>
        <w:rPr>
          <w:rStyle w:val="Strong"/>
          <w:rFonts w:eastAsiaTheme="minorHAnsi"/>
          <w:sz w:val="28"/>
          <w:szCs w:val="28"/>
          <w:lang w:val="en-IN" w:eastAsia="en-US" w:bidi="hi-IN"/>
        </w:rPr>
      </w:pPr>
      <w:r>
        <w:rPr>
          <w:rStyle w:val="Strong"/>
          <w:rFonts w:eastAsiaTheme="minorHAnsi"/>
          <w:sz w:val="28"/>
          <w:szCs w:val="28"/>
          <w:lang w:val="en-IN" w:eastAsia="en-US" w:bidi="hi-IN"/>
        </w:rPr>
        <w:t>PROFFESIONAL</w:t>
      </w:r>
      <w:r w:rsidRPr="008A201E">
        <w:rPr>
          <w:rStyle w:val="Strong"/>
          <w:rFonts w:eastAsiaTheme="minorHAnsi"/>
          <w:sz w:val="28"/>
          <w:szCs w:val="28"/>
          <w:lang w:val="en-IN" w:eastAsia="en-US" w:bidi="hi-IN"/>
        </w:rPr>
        <w:t xml:space="preserve"> EXPERIENCE</w:t>
      </w:r>
    </w:p>
    <w:p w14:paraId="7615682F" w14:textId="72066DA4" w:rsidR="002B319A" w:rsidRPr="002B319A" w:rsidRDefault="002B319A" w:rsidP="002B319A">
      <w:pPr>
        <w:pStyle w:val="BodyText"/>
        <w:spacing w:after="0"/>
        <w:ind w:right="636"/>
        <w:rPr>
          <w:rFonts w:eastAsiaTheme="minorHAnsi"/>
          <w:b/>
          <w:bCs/>
          <w:sz w:val="28"/>
          <w:szCs w:val="28"/>
          <w:lang w:val="en-IN" w:eastAsia="en-US" w:bidi="hi-IN"/>
        </w:rPr>
      </w:pPr>
      <w:r>
        <w:rPr>
          <w:rFonts w:eastAsiaTheme="minorHAnsi"/>
          <w:b/>
          <w:bCs/>
          <w:noProof/>
          <w:sz w:val="28"/>
          <w:szCs w:val="28"/>
          <w:lang w:val="en-IN" w:eastAsia="en-IN"/>
        </w:rPr>
        <mc:AlternateContent>
          <mc:Choice Requires="wps">
            <w:drawing>
              <wp:anchor distT="0" distB="0" distL="114300" distR="114300" simplePos="0" relativeHeight="251670528" behindDoc="0" locked="0" layoutInCell="1" allowOverlap="1" wp14:anchorId="1967EFE4" wp14:editId="436AC4A3">
                <wp:simplePos x="0" y="0"/>
                <wp:positionH relativeFrom="column">
                  <wp:posOffset>0</wp:posOffset>
                </wp:positionH>
                <wp:positionV relativeFrom="paragraph">
                  <wp:posOffset>0</wp:posOffset>
                </wp:positionV>
                <wp:extent cx="5819775" cy="19050"/>
                <wp:effectExtent l="0" t="0" r="28575" b="19050"/>
                <wp:wrapNone/>
                <wp:docPr id="8" name="Straight Connector 8"/>
                <wp:cNvGraphicFramePr/>
                <a:graphic xmlns:a="http://schemas.openxmlformats.org/drawingml/2006/main">
                  <a:graphicData uri="http://schemas.microsoft.com/office/word/2010/wordprocessingShape">
                    <wps:wsp>
                      <wps:cNvCnPr/>
                      <wps:spPr>
                        <a:xfrm flipV="1">
                          <a:off x="0" y="0"/>
                          <a:ext cx="5819775"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EFE038" id="Straight Connector 8"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0,0" to="458.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" strokecolor="black [3213]" strokeweight="1.5pt">
                <v:stroke joinstyle="miter"/>
              </v:line>
            </w:pict>
          </mc:Fallback>
        </mc:AlternateContent>
      </w:r>
    </w:p>
    <w:p w14:paraId="2E4AC8CA" w14:textId="77777777" w:rsidR="002B319A" w:rsidRDefault="002B319A" w:rsidP="002B319A">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Test Yantra Software Solutions</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Dec 2021-Present</w:t>
      </w:r>
    </w:p>
    <w:p w14:paraId="2309D1CD" w14:textId="77777777" w:rsidR="002B319A" w:rsidRDefault="002B319A" w:rsidP="002B319A">
      <w:pPr>
        <w:spacing w:after="0" w:line="240" w:lineRule="auto"/>
        <w:rPr>
          <w:rFonts w:ascii="Times New Roman" w:hAnsi="Times New Roman" w:cs="Times New Roman"/>
          <w:b/>
          <w:bCs/>
          <w:sz w:val="24"/>
          <w:szCs w:val="24"/>
        </w:rPr>
      </w:pPr>
    </w:p>
    <w:p w14:paraId="4AC2617D" w14:textId="77777777" w:rsidR="002B319A" w:rsidRDefault="002B319A" w:rsidP="002B319A">
      <w:pPr>
        <w:spacing w:after="0" w:line="240" w:lineRule="auto"/>
        <w:rPr>
          <w:rFonts w:ascii="Times New Roman" w:hAnsi="Times New Roman" w:cs="Times New Roman"/>
          <w:b/>
          <w:bCs/>
          <w:sz w:val="24"/>
          <w:szCs w:val="24"/>
          <w:lang w:val="en-US"/>
        </w:rPr>
      </w:pPr>
    </w:p>
    <w:p w14:paraId="1E22E535" w14:textId="52702CA7" w:rsidR="002B319A" w:rsidRDefault="002B319A" w:rsidP="002B319A">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Nucleus Mind Technologies Pvt. Ltd.</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June 2019-Dec20</w:t>
      </w:r>
      <w:r w:rsidR="00D943A9">
        <w:rPr>
          <w:rFonts w:ascii="Times New Roman" w:hAnsi="Times New Roman" w:cs="Times New Roman"/>
          <w:b/>
          <w:bCs/>
          <w:sz w:val="24"/>
          <w:szCs w:val="24"/>
          <w:lang w:val="en-US"/>
        </w:rPr>
        <w:t>21</w:t>
      </w:r>
    </w:p>
    <w:p w14:paraId="3C0397D1" w14:textId="77777777" w:rsidR="002B319A" w:rsidRPr="00E31D18" w:rsidRDefault="002B319A" w:rsidP="00563B1D">
      <w:pPr>
        <w:spacing w:after="0"/>
        <w:rPr>
          <w:rFonts w:ascii="Times New Roman" w:hAnsi="Times New Roman" w:cs="Times New Roman"/>
          <w:b/>
          <w:bCs/>
          <w:sz w:val="28"/>
          <w:szCs w:val="28"/>
        </w:rPr>
      </w:pPr>
    </w:p>
    <w:p w14:paraId="1FBDC798" w14:textId="2A04813E" w:rsidR="00984D30" w:rsidRDefault="00E9303C" w:rsidP="00835AF7">
      <w:pPr>
        <w:spacing w:after="0"/>
        <w:rPr>
          <w:rStyle w:val="Strong"/>
          <w:rFonts w:ascii="Times New Roman" w:eastAsiaTheme="minorHAnsi" w:hAnsi="Times New Roman" w:cs="Times New Roman"/>
          <w:sz w:val="28"/>
          <w:szCs w:val="28"/>
        </w:rPr>
      </w:pPr>
      <w:r>
        <w:rPr>
          <w:rFonts w:eastAsiaTheme="minorHAnsi"/>
          <w:b/>
          <w:bCs/>
          <w:noProof/>
          <w:sz w:val="28"/>
          <w:szCs w:val="28"/>
          <w:lang w:eastAsia="en-IN" w:bidi="ar-SA"/>
        </w:rPr>
        <mc:AlternateContent>
          <mc:Choice Requires="wps">
            <w:drawing>
              <wp:anchor distT="0" distB="0" distL="114300" distR="114300" simplePos="0" relativeHeight="251666432" behindDoc="0" locked="0" layoutInCell="1" allowOverlap="1" wp14:anchorId="5121A991" wp14:editId="09DEDFE0">
                <wp:simplePos x="0" y="0"/>
                <wp:positionH relativeFrom="margin">
                  <wp:align>left</wp:align>
                </wp:positionH>
                <wp:positionV relativeFrom="paragraph">
                  <wp:posOffset>201295</wp:posOffset>
                </wp:positionV>
                <wp:extent cx="5819775" cy="1905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5819775"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AB2AB7" id="Straight Connector 5" o:spid="_x0000_s1026" style="position:absolute;flip:y;z-index:251666432;visibility:visible;mso-wrap-style:square;mso-wrap-distance-left:9pt;mso-wrap-distance-top:0;mso-wrap-distance-right:9pt;mso-wrap-distance-bottom:0;mso-position-horizontal:left;mso-position-horizontal-relative:margin;mso-position-vertical:absolute;mso-position-vertical-relative:text" from="0,15.85pt" to="458.2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" strokecolor="black [3213]" strokeweight="1.5pt">
                <v:stroke joinstyle="miter"/>
                <w10:wrap anchorx="margin"/>
              </v:line>
            </w:pict>
          </mc:Fallback>
        </mc:AlternateContent>
      </w:r>
      <w:r w:rsidR="003F535B" w:rsidRPr="009A132C">
        <w:rPr>
          <w:rStyle w:val="Strong"/>
          <w:rFonts w:ascii="Times New Roman" w:eastAsiaTheme="minorHAnsi" w:hAnsi="Times New Roman" w:cs="Times New Roman"/>
          <w:sz w:val="28"/>
          <w:szCs w:val="28"/>
        </w:rPr>
        <w:t>PROJECT OVERVIEW</w:t>
      </w:r>
    </w:p>
    <w:p w14:paraId="721B313E" w14:textId="37AE050C" w:rsidR="003F535B" w:rsidRPr="00E9303C" w:rsidRDefault="003F535B" w:rsidP="00835AF7">
      <w:pPr>
        <w:spacing w:after="0"/>
        <w:rPr>
          <w:rStyle w:val="Strong"/>
          <w:rFonts w:ascii="Times New Roman" w:eastAsiaTheme="minorHAnsi" w:hAnsi="Times New Roman" w:cs="Times New Roman"/>
          <w:sz w:val="28"/>
          <w:szCs w:val="28"/>
        </w:rPr>
      </w:pPr>
    </w:p>
    <w:p w14:paraId="78CA2313" w14:textId="5C559C74" w:rsidR="003F535B" w:rsidRPr="003F535B" w:rsidRDefault="003F535B" w:rsidP="00835AF7">
      <w:pPr>
        <w:spacing w:after="0"/>
        <w:rPr>
          <w:rFonts w:ascii="Times New Roman" w:hAnsi="Times New Roman" w:cs="Times New Roman"/>
          <w:b/>
          <w:bCs/>
          <w:sz w:val="24"/>
          <w:szCs w:val="24"/>
        </w:rPr>
      </w:pPr>
      <w:r w:rsidRPr="003F535B">
        <w:rPr>
          <w:rFonts w:ascii="Times New Roman" w:hAnsi="Times New Roman" w:cs="Times New Roman"/>
          <w:b/>
          <w:sz w:val="24"/>
          <w:szCs w:val="24"/>
        </w:rPr>
        <w:t>Project Title:</w:t>
      </w:r>
      <w:r>
        <w:rPr>
          <w:rStyle w:val="Strong"/>
          <w:sz w:val="28"/>
          <w:szCs w:val="28"/>
        </w:rPr>
        <w:tab/>
      </w:r>
      <w:r>
        <w:rPr>
          <w:rStyle w:val="Strong"/>
          <w:sz w:val="28"/>
          <w:szCs w:val="28"/>
        </w:rPr>
        <w:tab/>
      </w:r>
      <w:r w:rsidRPr="00302D6A">
        <w:rPr>
          <w:rFonts w:ascii="Times New Roman" w:hAnsi="Times New Roman" w:cs="Times New Roman"/>
          <w:sz w:val="24"/>
          <w:szCs w:val="24"/>
        </w:rPr>
        <w:t>Dornille Support Services</w:t>
      </w:r>
    </w:p>
    <w:p w14:paraId="377C3FAF" w14:textId="5B5FF444" w:rsidR="003F535B" w:rsidRDefault="003F535B" w:rsidP="00835AF7">
      <w:pPr>
        <w:spacing w:after="0"/>
        <w:rPr>
          <w:rStyle w:val="Strong"/>
          <w:sz w:val="28"/>
          <w:szCs w:val="28"/>
        </w:rPr>
      </w:pPr>
      <w:r w:rsidRPr="003F535B">
        <w:rPr>
          <w:rFonts w:ascii="Times New Roman" w:hAnsi="Times New Roman" w:cs="Times New Roman"/>
          <w:b/>
          <w:sz w:val="24"/>
          <w:szCs w:val="24"/>
        </w:rPr>
        <w:t>Role:</w:t>
      </w:r>
      <w:r w:rsidRPr="003F535B">
        <w:rPr>
          <w:rFonts w:ascii="Times New Roman" w:hAnsi="Times New Roman" w:cs="Times New Roman"/>
          <w:b/>
          <w:sz w:val="24"/>
          <w:szCs w:val="24"/>
        </w:rPr>
        <w:tab/>
      </w:r>
      <w:r>
        <w:rPr>
          <w:rStyle w:val="Strong"/>
          <w:sz w:val="28"/>
          <w:szCs w:val="28"/>
        </w:rPr>
        <w:tab/>
      </w:r>
      <w:r>
        <w:rPr>
          <w:rStyle w:val="Strong"/>
          <w:sz w:val="28"/>
          <w:szCs w:val="28"/>
        </w:rPr>
        <w:tab/>
      </w:r>
      <w:r w:rsidRPr="003F535B">
        <w:rPr>
          <w:rFonts w:ascii="Times New Roman" w:hAnsi="Times New Roman" w:cs="Times New Roman"/>
          <w:sz w:val="24"/>
          <w:szCs w:val="24"/>
        </w:rPr>
        <w:t>Automation and Manual Testing</w:t>
      </w:r>
      <w:r w:rsidRPr="003F535B">
        <w:rPr>
          <w:rFonts w:ascii="Times New Roman" w:hAnsi="Times New Roman" w:cs="Times New Roman"/>
          <w:sz w:val="24"/>
          <w:szCs w:val="24"/>
        </w:rPr>
        <w:tab/>
      </w:r>
    </w:p>
    <w:p w14:paraId="29657660" w14:textId="23BB8A4E" w:rsidR="003F535B" w:rsidRDefault="003F535B" w:rsidP="00835AF7">
      <w:pPr>
        <w:spacing w:after="0"/>
        <w:rPr>
          <w:rStyle w:val="Strong"/>
          <w:b w:val="0"/>
          <w:sz w:val="28"/>
          <w:szCs w:val="28"/>
        </w:rPr>
      </w:pPr>
      <w:r w:rsidRPr="003F535B">
        <w:rPr>
          <w:rFonts w:ascii="Times New Roman" w:hAnsi="Times New Roman" w:cs="Times New Roman"/>
          <w:b/>
          <w:sz w:val="24"/>
          <w:szCs w:val="24"/>
        </w:rPr>
        <w:t>Project Description:</w:t>
      </w:r>
      <w:r w:rsidRPr="003F535B">
        <w:rPr>
          <w:rStyle w:val="Strong"/>
          <w:b w:val="0"/>
          <w:sz w:val="28"/>
          <w:szCs w:val="28"/>
        </w:rPr>
        <w:tab/>
      </w:r>
    </w:p>
    <w:p w14:paraId="6CB5A162" w14:textId="630B8F49" w:rsidR="00302D6A" w:rsidRPr="00302D6A" w:rsidRDefault="00302D6A" w:rsidP="00835AF7">
      <w:pPr>
        <w:spacing w:after="0"/>
        <w:rPr>
          <w:rFonts w:ascii="Times New Roman" w:hAnsi="Times New Roman" w:cs="Times New Roman"/>
          <w:bCs/>
          <w:sz w:val="24"/>
          <w:szCs w:val="24"/>
        </w:rPr>
      </w:pPr>
      <w:r w:rsidRPr="00302D6A">
        <w:rPr>
          <w:rFonts w:ascii="Times New Roman" w:hAnsi="Times New Roman" w:cs="Times New Roman"/>
          <w:bCs/>
          <w:sz w:val="24"/>
          <w:szCs w:val="24"/>
        </w:rPr>
        <w:t>Dornille is a web based application</w:t>
      </w:r>
      <w:r>
        <w:rPr>
          <w:rFonts w:ascii="Times New Roman" w:hAnsi="Times New Roman" w:cs="Times New Roman"/>
          <w:bCs/>
          <w:sz w:val="24"/>
          <w:szCs w:val="24"/>
        </w:rPr>
        <w:t xml:space="preserve">, designed to help the customers in order to collect all the information systematically and organized way and designed to be </w:t>
      </w:r>
      <w:r w:rsidR="002B6871">
        <w:rPr>
          <w:rFonts w:ascii="Times New Roman" w:hAnsi="Times New Roman" w:cs="Times New Roman"/>
          <w:bCs/>
          <w:sz w:val="24"/>
          <w:szCs w:val="24"/>
        </w:rPr>
        <w:t>instinctive so that locating customer data is quick, painless and no more squinting and this software makes one centralized platform for client business which made it easy to enter customer data as well as clearly spell out when to follow up the potential buyers, and store all the details.</w:t>
      </w:r>
    </w:p>
    <w:p w14:paraId="4120B109" w14:textId="666C313D" w:rsidR="003F535B" w:rsidRDefault="003F535B" w:rsidP="00835AF7">
      <w:pPr>
        <w:spacing w:after="0"/>
        <w:rPr>
          <w:rFonts w:ascii="Times New Roman" w:hAnsi="Times New Roman" w:cs="Times New Roman"/>
          <w:b/>
          <w:bCs/>
          <w:sz w:val="24"/>
          <w:szCs w:val="24"/>
          <w:u w:val="single"/>
        </w:rPr>
      </w:pPr>
    </w:p>
    <w:p w14:paraId="1CA2359B" w14:textId="6538FDD1" w:rsidR="00906FD6" w:rsidRPr="005A64AC" w:rsidRDefault="002B6871" w:rsidP="00835AF7">
      <w:pPr>
        <w:spacing w:after="0"/>
        <w:rPr>
          <w:rFonts w:ascii="Times New Roman" w:hAnsi="Times New Roman" w:cs="Times New Roman"/>
          <w:b/>
          <w:sz w:val="24"/>
          <w:szCs w:val="24"/>
          <w:u w:val="single"/>
        </w:rPr>
      </w:pPr>
      <w:r w:rsidRPr="005A64AC">
        <w:rPr>
          <w:rFonts w:ascii="Times New Roman" w:hAnsi="Times New Roman" w:cs="Times New Roman"/>
          <w:b/>
          <w:sz w:val="24"/>
          <w:szCs w:val="24"/>
          <w:u w:val="single"/>
        </w:rPr>
        <w:t xml:space="preserve">Roles &amp; </w:t>
      </w:r>
      <w:r w:rsidR="00201980" w:rsidRPr="005A64AC">
        <w:rPr>
          <w:rFonts w:ascii="Times New Roman" w:hAnsi="Times New Roman" w:cs="Times New Roman"/>
          <w:b/>
          <w:sz w:val="24"/>
          <w:szCs w:val="24"/>
          <w:u w:val="single"/>
        </w:rPr>
        <w:t xml:space="preserve">Responsibilities: </w:t>
      </w:r>
    </w:p>
    <w:p w14:paraId="6843ECE8" w14:textId="2DE2D05A" w:rsidR="00201980" w:rsidRDefault="00201980" w:rsidP="00BB3175">
      <w:pPr>
        <w:pStyle w:val="ListParagraph"/>
        <w:numPr>
          <w:ilvl w:val="0"/>
          <w:numId w:val="32"/>
        </w:numPr>
        <w:suppressAutoHyphens/>
        <w:spacing w:before="240" w:after="0" w:line="240" w:lineRule="auto"/>
        <w:rPr>
          <w:rFonts w:ascii="Times New Roman" w:hAnsi="Times New Roman" w:cs="Times New Roman"/>
          <w:bCs/>
          <w:sz w:val="24"/>
          <w:szCs w:val="24"/>
        </w:rPr>
      </w:pPr>
      <w:r w:rsidRPr="00906FD6">
        <w:rPr>
          <w:rFonts w:ascii="Times New Roman" w:hAnsi="Times New Roman" w:cs="Times New Roman"/>
          <w:bCs/>
          <w:sz w:val="24"/>
          <w:szCs w:val="24"/>
        </w:rPr>
        <w:t>Check the compatibility of manual test cases and identify the steps to automate it.</w:t>
      </w:r>
    </w:p>
    <w:p w14:paraId="03D1AD56" w14:textId="5005D4D6" w:rsidR="00EA74F1" w:rsidRPr="00EA74F1" w:rsidRDefault="00EA74F1" w:rsidP="00BB3175">
      <w:pPr>
        <w:pStyle w:val="ListParagraph"/>
        <w:numPr>
          <w:ilvl w:val="0"/>
          <w:numId w:val="32"/>
        </w:numPr>
        <w:shd w:val="clear" w:color="auto" w:fill="FFFFFF"/>
        <w:spacing w:before="240" w:after="0" w:line="240" w:lineRule="auto"/>
        <w:jc w:val="both"/>
        <w:rPr>
          <w:rFonts w:ascii="Times New Roman" w:eastAsiaTheme="minorHAnsi" w:hAnsi="Times New Roman" w:cs="Times New Roman"/>
          <w:bCs/>
          <w:sz w:val="24"/>
          <w:szCs w:val="24"/>
        </w:rPr>
      </w:pPr>
      <w:r w:rsidRPr="00EA74F1">
        <w:rPr>
          <w:rFonts w:ascii="Times New Roman" w:eastAsiaTheme="minorHAnsi" w:hAnsi="Times New Roman" w:cs="Times New Roman"/>
          <w:bCs/>
          <w:sz w:val="24"/>
          <w:szCs w:val="24"/>
        </w:rPr>
        <w:t>Involved in segregation of test cases is automatable or not</w:t>
      </w:r>
      <w:r>
        <w:rPr>
          <w:rFonts w:ascii="Times New Roman" w:hAnsi="Times New Roman" w:cs="Times New Roman"/>
          <w:bCs/>
          <w:sz w:val="24"/>
          <w:szCs w:val="24"/>
        </w:rPr>
        <w:t>.</w:t>
      </w:r>
    </w:p>
    <w:p w14:paraId="715FD094" w14:textId="4FDF8C87" w:rsidR="00EA74F1" w:rsidRPr="00EA74F1" w:rsidRDefault="00EA74F1" w:rsidP="00BB3175">
      <w:pPr>
        <w:pStyle w:val="ListParagraph"/>
        <w:numPr>
          <w:ilvl w:val="0"/>
          <w:numId w:val="32"/>
        </w:numPr>
        <w:shd w:val="clear" w:color="auto" w:fill="FFFFFF"/>
        <w:spacing w:before="240" w:after="0" w:line="240" w:lineRule="auto"/>
        <w:jc w:val="both"/>
        <w:rPr>
          <w:rFonts w:ascii="Times New Roman" w:hAnsi="Times New Roman" w:cs="Times New Roman"/>
          <w:bCs/>
          <w:sz w:val="24"/>
          <w:szCs w:val="24"/>
        </w:rPr>
      </w:pPr>
      <w:r w:rsidRPr="00EA74F1">
        <w:rPr>
          <w:rFonts w:ascii="Times New Roman" w:eastAsiaTheme="minorHAnsi" w:hAnsi="Times New Roman" w:cs="Times New Roman"/>
          <w:bCs/>
          <w:sz w:val="24"/>
          <w:szCs w:val="24"/>
        </w:rPr>
        <w:t>Execute test manually to understand the business flow of the application.</w:t>
      </w:r>
    </w:p>
    <w:p w14:paraId="65FB3082" w14:textId="4DA0416F" w:rsidR="00906FD6" w:rsidRPr="00906FD6" w:rsidRDefault="00906FD6" w:rsidP="00BB3175">
      <w:pPr>
        <w:pStyle w:val="ListParagraph"/>
        <w:numPr>
          <w:ilvl w:val="0"/>
          <w:numId w:val="32"/>
        </w:numPr>
        <w:suppressAutoHyphens/>
        <w:spacing w:before="240" w:after="0" w:line="240" w:lineRule="auto"/>
        <w:jc w:val="both"/>
        <w:rPr>
          <w:rFonts w:ascii="Times New Roman" w:hAnsi="Times New Roman" w:cs="Times New Roman"/>
          <w:bCs/>
          <w:sz w:val="24"/>
          <w:szCs w:val="24"/>
        </w:rPr>
      </w:pPr>
      <w:r w:rsidRPr="00906FD6">
        <w:rPr>
          <w:rFonts w:ascii="Times New Roman" w:hAnsi="Times New Roman" w:cs="Times New Roman"/>
          <w:bCs/>
          <w:sz w:val="24"/>
          <w:szCs w:val="24"/>
        </w:rPr>
        <w:t xml:space="preserve">Responsible for identifying object locators and creating object </w:t>
      </w:r>
      <w:r w:rsidR="00BA4740">
        <w:rPr>
          <w:rFonts w:ascii="Times New Roman" w:hAnsi="Times New Roman" w:cs="Times New Roman"/>
          <w:bCs/>
          <w:sz w:val="24"/>
          <w:szCs w:val="24"/>
        </w:rPr>
        <w:t>r</w:t>
      </w:r>
      <w:r w:rsidRPr="00906FD6">
        <w:rPr>
          <w:rFonts w:ascii="Times New Roman" w:hAnsi="Times New Roman" w:cs="Times New Roman"/>
          <w:bCs/>
          <w:sz w:val="24"/>
          <w:szCs w:val="24"/>
        </w:rPr>
        <w:t>epository Page Object Model Design Pattern [POM class]</w:t>
      </w:r>
      <w:r w:rsidR="006B0291">
        <w:rPr>
          <w:rFonts w:ascii="Times New Roman" w:hAnsi="Times New Roman" w:cs="Times New Roman"/>
          <w:bCs/>
          <w:sz w:val="24"/>
          <w:szCs w:val="24"/>
        </w:rPr>
        <w:t xml:space="preserve"> when needed</w:t>
      </w:r>
      <w:r w:rsidRPr="00906FD6">
        <w:rPr>
          <w:rFonts w:ascii="Times New Roman" w:hAnsi="Times New Roman" w:cs="Times New Roman"/>
          <w:bCs/>
          <w:sz w:val="24"/>
          <w:szCs w:val="24"/>
        </w:rPr>
        <w:t>.</w:t>
      </w:r>
    </w:p>
    <w:p w14:paraId="10E4661D" w14:textId="77777777" w:rsidR="00201980" w:rsidRPr="00906FD6" w:rsidRDefault="00201980" w:rsidP="00BB3175">
      <w:pPr>
        <w:pStyle w:val="ListParagraph"/>
        <w:numPr>
          <w:ilvl w:val="0"/>
          <w:numId w:val="32"/>
        </w:numPr>
        <w:suppressAutoHyphens/>
        <w:spacing w:before="240" w:after="0" w:line="240" w:lineRule="auto"/>
        <w:rPr>
          <w:rFonts w:ascii="Times New Roman" w:hAnsi="Times New Roman" w:cs="Times New Roman"/>
          <w:bCs/>
          <w:sz w:val="24"/>
          <w:szCs w:val="24"/>
        </w:rPr>
      </w:pPr>
      <w:r w:rsidRPr="00906FD6">
        <w:rPr>
          <w:rFonts w:ascii="Times New Roman" w:hAnsi="Times New Roman" w:cs="Times New Roman"/>
          <w:bCs/>
          <w:sz w:val="24"/>
          <w:szCs w:val="24"/>
        </w:rPr>
        <w:t>Active participation in creation of testdata before development of test script.</w:t>
      </w:r>
    </w:p>
    <w:p w14:paraId="4CF9CB31" w14:textId="77BF97B3" w:rsidR="00201980" w:rsidRDefault="00201980" w:rsidP="00BB3175">
      <w:pPr>
        <w:pStyle w:val="ListParagraph"/>
        <w:numPr>
          <w:ilvl w:val="0"/>
          <w:numId w:val="33"/>
        </w:numPr>
        <w:suppressAutoHyphens/>
        <w:spacing w:before="240" w:after="200" w:line="240" w:lineRule="auto"/>
        <w:rPr>
          <w:rFonts w:ascii="Times New Roman" w:hAnsi="Times New Roman" w:cs="Times New Roman"/>
          <w:bCs/>
          <w:sz w:val="24"/>
          <w:szCs w:val="24"/>
        </w:rPr>
      </w:pPr>
      <w:r w:rsidRPr="00906FD6">
        <w:rPr>
          <w:rFonts w:ascii="Times New Roman" w:hAnsi="Times New Roman" w:cs="Times New Roman"/>
          <w:bCs/>
          <w:sz w:val="24"/>
          <w:szCs w:val="24"/>
        </w:rPr>
        <w:t>Maintain the selenium scripts to accommodate any changes in the GUI.</w:t>
      </w:r>
    </w:p>
    <w:p w14:paraId="0C2B9A61" w14:textId="0C0865AB" w:rsidR="00363758" w:rsidRPr="00363758" w:rsidRDefault="00363758" w:rsidP="00363758">
      <w:pPr>
        <w:pStyle w:val="ListParagraph"/>
        <w:numPr>
          <w:ilvl w:val="0"/>
          <w:numId w:val="33"/>
        </w:numPr>
        <w:suppressAutoHyphens/>
        <w:spacing w:after="0" w:line="240" w:lineRule="auto"/>
        <w:rPr>
          <w:rFonts w:ascii="Times New Roman" w:hAnsi="Times New Roman" w:cs="Times New Roman"/>
          <w:bCs/>
          <w:sz w:val="24"/>
          <w:szCs w:val="24"/>
        </w:rPr>
      </w:pPr>
      <w:r w:rsidRPr="00363758">
        <w:rPr>
          <w:rFonts w:ascii="Times New Roman" w:hAnsi="Times New Roman" w:cs="Times New Roman"/>
          <w:bCs/>
          <w:sz w:val="24"/>
          <w:szCs w:val="24"/>
        </w:rPr>
        <w:t>Involved in Daily Stand-up Meeting.</w:t>
      </w:r>
    </w:p>
    <w:p w14:paraId="25F4F3B7" w14:textId="1DA5ABE1" w:rsidR="00201980" w:rsidRPr="00906FD6" w:rsidRDefault="00201980" w:rsidP="00BB3175">
      <w:pPr>
        <w:pStyle w:val="ListParagraph"/>
        <w:numPr>
          <w:ilvl w:val="0"/>
          <w:numId w:val="33"/>
        </w:numPr>
        <w:suppressAutoHyphens/>
        <w:spacing w:before="240" w:after="200" w:line="240" w:lineRule="auto"/>
        <w:rPr>
          <w:rFonts w:ascii="Times New Roman" w:hAnsi="Times New Roman" w:cs="Times New Roman"/>
          <w:bCs/>
          <w:sz w:val="24"/>
          <w:szCs w:val="24"/>
        </w:rPr>
      </w:pPr>
      <w:r w:rsidRPr="00906FD6">
        <w:rPr>
          <w:rFonts w:ascii="Times New Roman" w:hAnsi="Times New Roman" w:cs="Times New Roman"/>
          <w:bCs/>
          <w:sz w:val="24"/>
          <w:szCs w:val="24"/>
        </w:rPr>
        <w:lastRenderedPageBreak/>
        <w:t>Followed Agile Methodologies</w:t>
      </w:r>
      <w:r w:rsidR="00363758">
        <w:rPr>
          <w:rFonts w:ascii="Times New Roman" w:hAnsi="Times New Roman" w:cs="Times New Roman"/>
          <w:bCs/>
          <w:sz w:val="24"/>
          <w:szCs w:val="24"/>
        </w:rPr>
        <w:t>.</w:t>
      </w:r>
    </w:p>
    <w:p w14:paraId="41366FF3" w14:textId="77777777" w:rsidR="00201980" w:rsidRPr="00906FD6" w:rsidRDefault="00201980" w:rsidP="00BB3175">
      <w:pPr>
        <w:pStyle w:val="ListParagraph"/>
        <w:numPr>
          <w:ilvl w:val="0"/>
          <w:numId w:val="33"/>
        </w:numPr>
        <w:suppressAutoHyphens/>
        <w:spacing w:before="240" w:after="200" w:line="240" w:lineRule="auto"/>
        <w:rPr>
          <w:rFonts w:ascii="Times New Roman" w:hAnsi="Times New Roman" w:cs="Times New Roman"/>
          <w:bCs/>
          <w:sz w:val="24"/>
          <w:szCs w:val="24"/>
        </w:rPr>
      </w:pPr>
      <w:r w:rsidRPr="00906FD6">
        <w:rPr>
          <w:rFonts w:ascii="Times New Roman" w:hAnsi="Times New Roman" w:cs="Times New Roman"/>
          <w:bCs/>
          <w:sz w:val="24"/>
          <w:szCs w:val="24"/>
        </w:rPr>
        <w:t>Perform Functional, Integration, Regression, Smoke, End to End Testing.</w:t>
      </w:r>
    </w:p>
    <w:p w14:paraId="4346399C" w14:textId="0DA2D9C9" w:rsidR="00906FD6" w:rsidRDefault="00906FD6" w:rsidP="00BB3175">
      <w:pPr>
        <w:pStyle w:val="ListParagraph"/>
        <w:numPr>
          <w:ilvl w:val="0"/>
          <w:numId w:val="33"/>
        </w:numPr>
        <w:suppressAutoHyphens/>
        <w:spacing w:before="240" w:after="200" w:line="240" w:lineRule="auto"/>
        <w:rPr>
          <w:rFonts w:ascii="Times New Roman" w:hAnsi="Times New Roman" w:cs="Times New Roman"/>
          <w:bCs/>
          <w:sz w:val="24"/>
          <w:szCs w:val="24"/>
        </w:rPr>
      </w:pPr>
      <w:r w:rsidRPr="00906FD6">
        <w:rPr>
          <w:rFonts w:ascii="Times New Roman" w:hAnsi="Times New Roman" w:cs="Times New Roman"/>
          <w:bCs/>
          <w:sz w:val="24"/>
          <w:szCs w:val="24"/>
        </w:rPr>
        <w:t>Managed Automation framework using GITHUB central repository</w:t>
      </w:r>
      <w:r w:rsidR="00BB3175">
        <w:rPr>
          <w:rFonts w:ascii="Times New Roman" w:hAnsi="Times New Roman" w:cs="Times New Roman"/>
          <w:bCs/>
          <w:sz w:val="24"/>
          <w:szCs w:val="24"/>
        </w:rPr>
        <w:t>.</w:t>
      </w:r>
    </w:p>
    <w:p w14:paraId="3B89A53F" w14:textId="1FC1DAD8" w:rsidR="00BB3175" w:rsidRPr="00BB3175" w:rsidRDefault="00BB3175" w:rsidP="00BB3175">
      <w:pPr>
        <w:pStyle w:val="ListParagraph"/>
        <w:numPr>
          <w:ilvl w:val="0"/>
          <w:numId w:val="33"/>
        </w:numPr>
        <w:suppressAutoHyphens/>
        <w:spacing w:before="240" w:after="0" w:line="240" w:lineRule="auto"/>
        <w:contextualSpacing w:val="0"/>
        <w:jc w:val="both"/>
        <w:rPr>
          <w:rFonts w:ascii="Times New Roman" w:hAnsi="Times New Roman" w:cs="Times New Roman"/>
          <w:bCs/>
          <w:sz w:val="24"/>
          <w:szCs w:val="24"/>
        </w:rPr>
      </w:pPr>
      <w:r w:rsidRPr="00BB3175">
        <w:rPr>
          <w:rFonts w:ascii="Times New Roman" w:hAnsi="Times New Roman" w:cs="Times New Roman"/>
          <w:bCs/>
          <w:sz w:val="24"/>
          <w:szCs w:val="24"/>
        </w:rPr>
        <w:t>Responsible for configuring build Management tool Maven.</w:t>
      </w:r>
    </w:p>
    <w:p w14:paraId="0B32BBE9" w14:textId="468FB5BA" w:rsidR="00201980" w:rsidRDefault="00201980" w:rsidP="00BB3175">
      <w:pPr>
        <w:pStyle w:val="ListParagraph"/>
        <w:numPr>
          <w:ilvl w:val="0"/>
          <w:numId w:val="33"/>
        </w:numPr>
        <w:suppressAutoHyphens/>
        <w:spacing w:before="240" w:line="240" w:lineRule="auto"/>
        <w:rPr>
          <w:rFonts w:ascii="Times New Roman" w:hAnsi="Times New Roman" w:cs="Times New Roman"/>
          <w:bCs/>
          <w:sz w:val="24"/>
          <w:szCs w:val="24"/>
        </w:rPr>
      </w:pPr>
      <w:r w:rsidRPr="00906FD6">
        <w:rPr>
          <w:rFonts w:ascii="Times New Roman" w:hAnsi="Times New Roman" w:cs="Times New Roman"/>
          <w:bCs/>
          <w:sz w:val="24"/>
          <w:szCs w:val="24"/>
        </w:rPr>
        <w:t>Involved in finding the bugs and reporting bug.</w:t>
      </w:r>
    </w:p>
    <w:p w14:paraId="080CE599" w14:textId="787D6F6A" w:rsidR="00E9303C" w:rsidRPr="00E9303C" w:rsidRDefault="00E9303C" w:rsidP="00E9303C">
      <w:pPr>
        <w:suppressAutoHyphens/>
        <w:spacing w:before="240" w:line="240" w:lineRule="auto"/>
        <w:rPr>
          <w:rFonts w:ascii="Times New Roman" w:hAnsi="Times New Roman" w:cs="Times New Roman"/>
          <w:b/>
          <w:sz w:val="24"/>
          <w:szCs w:val="24"/>
        </w:rPr>
      </w:pPr>
      <w:r>
        <w:rPr>
          <w:rFonts w:eastAsiaTheme="minorHAnsi"/>
          <w:b/>
          <w:bCs/>
          <w:noProof/>
          <w:sz w:val="28"/>
          <w:szCs w:val="28"/>
          <w:lang w:eastAsia="en-IN" w:bidi="ar-SA"/>
        </w:rPr>
        <mc:AlternateContent>
          <mc:Choice Requires="wps">
            <w:drawing>
              <wp:anchor distT="0" distB="0" distL="114300" distR="114300" simplePos="0" relativeHeight="251668480" behindDoc="0" locked="0" layoutInCell="1" allowOverlap="1" wp14:anchorId="5FA42F17" wp14:editId="09FE367F">
                <wp:simplePos x="0" y="0"/>
                <wp:positionH relativeFrom="margin">
                  <wp:align>left</wp:align>
                </wp:positionH>
                <wp:positionV relativeFrom="paragraph">
                  <wp:posOffset>231775</wp:posOffset>
                </wp:positionV>
                <wp:extent cx="5819775" cy="1905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5819775"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4497FB" id="Straight Connector 6" o:spid="_x0000_s1026" style="position:absolute;flip:y;z-index:251668480;visibility:visible;mso-wrap-style:square;mso-wrap-distance-left:9pt;mso-wrap-distance-top:0;mso-wrap-distance-right:9pt;mso-wrap-distance-bottom:0;mso-position-horizontal:left;mso-position-horizontal-relative:margin;mso-position-vertical:absolute;mso-position-vertical-relative:text" from="0,18.25pt" to="458.2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" strokecolor="black [3213]" strokeweight="1.5pt">
                <v:stroke joinstyle="miter"/>
                <w10:wrap anchorx="margin"/>
              </v:line>
            </w:pict>
          </mc:Fallback>
        </mc:AlternateContent>
      </w:r>
      <w:r w:rsidR="0070011A" w:rsidRPr="0070011A">
        <w:rPr>
          <w:rFonts w:ascii="Times New Roman" w:hAnsi="Times New Roman" w:cs="Times New Roman"/>
          <w:b/>
          <w:sz w:val="24"/>
          <w:szCs w:val="24"/>
        </w:rPr>
        <w:t>EDUCATIONAL QUALIFICATION:</w:t>
      </w:r>
    </w:p>
    <w:p w14:paraId="065D4EFD" w14:textId="1B3980BF" w:rsidR="00201980" w:rsidRPr="00906FD6" w:rsidRDefault="0070011A" w:rsidP="00E9303C">
      <w:pPr>
        <w:spacing w:after="0"/>
        <w:rPr>
          <w:rFonts w:ascii="Times New Roman" w:hAnsi="Times New Roman" w:cs="Times New Roman"/>
          <w:bCs/>
          <w:sz w:val="24"/>
          <w:szCs w:val="24"/>
        </w:rPr>
      </w:pPr>
      <w:r>
        <w:rPr>
          <w:rFonts w:ascii="Times New Roman" w:hAnsi="Times New Roman" w:cs="Times New Roman"/>
          <w:bCs/>
          <w:sz w:val="24"/>
          <w:szCs w:val="24"/>
        </w:rPr>
        <w:t>Bachelor of Technology in Mechanical Engineering from Gargi Memorial Institute of Technology Kolkata.</w:t>
      </w:r>
    </w:p>
    <w:sectPr w:rsidR="00201980" w:rsidRPr="00906FD6" w:rsidSect="005A64AC">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lvl w:ilvl="0">
      <w:start w:val="1"/>
      <w:numFmt w:val="bullet"/>
      <w:lvlText w:val=""/>
      <w:lvlJc w:val="left"/>
      <w:pPr>
        <w:tabs>
          <w:tab w:val="num" w:pos="0"/>
        </w:tabs>
        <w:ind w:left="773" w:hanging="360"/>
      </w:pPr>
      <w:rPr>
        <w:rFonts w:ascii="Symbol" w:hAnsi="Symbol" w:cs="Times New Roman"/>
        <w:b w:val="0"/>
        <w:bCs w:val="0"/>
        <w:sz w:val="24"/>
      </w:rPr>
    </w:lvl>
  </w:abstractNum>
  <w:abstractNum w:abstractNumId="1">
    <w:nsid w:val="00000005"/>
    <w:multiLevelType w:val="multilevel"/>
    <w:tmpl w:val="00000005"/>
    <w:name w:val="WWNum12"/>
    <w:lvl w:ilvl="0">
      <w:start w:val="1"/>
      <w:numFmt w:val="bullet"/>
      <w:lvlText w:val=""/>
      <w:lvlJc w:val="left"/>
      <w:pPr>
        <w:tabs>
          <w:tab w:val="num" w:pos="994"/>
        </w:tabs>
        <w:ind w:left="1701" w:hanging="283"/>
      </w:pPr>
      <w:rPr>
        <w:rFonts w:ascii="Symbol" w:hAnsi="Symbol" w:cs="OpenSymbol"/>
        <w:caps w:val="0"/>
        <w:smallCaps w:val="0"/>
        <w:strike w:val="0"/>
        <w:dstrike w:val="0"/>
        <w:u w:val="none"/>
        <w:effect w:val="none"/>
      </w:rPr>
    </w:lvl>
    <w:lvl w:ilvl="1">
      <w:start w:val="1"/>
      <w:numFmt w:val="bullet"/>
      <w:lvlText w:val=""/>
      <w:lvlJc w:val="left"/>
      <w:pPr>
        <w:tabs>
          <w:tab w:val="num" w:pos="0"/>
        </w:tabs>
        <w:ind w:left="1414" w:hanging="283"/>
      </w:pPr>
      <w:rPr>
        <w:rFonts w:ascii="Symbol" w:hAnsi="Symbol" w:cs="OpenSymbol"/>
        <w:caps w:val="0"/>
        <w:smallCaps w:val="0"/>
        <w:strike w:val="0"/>
        <w:dstrike w:val="0"/>
        <w:u w:val="none"/>
        <w:effect w:val="none"/>
      </w:rPr>
    </w:lvl>
    <w:lvl w:ilvl="2">
      <w:start w:val="1"/>
      <w:numFmt w:val="bullet"/>
      <w:lvlText w:val=""/>
      <w:lvlJc w:val="left"/>
      <w:pPr>
        <w:tabs>
          <w:tab w:val="num" w:pos="0"/>
        </w:tabs>
        <w:ind w:left="2121" w:hanging="283"/>
      </w:pPr>
      <w:rPr>
        <w:rFonts w:ascii="Symbol" w:hAnsi="Symbol" w:cs="OpenSymbol"/>
        <w:caps w:val="0"/>
        <w:smallCaps w:val="0"/>
        <w:strike w:val="0"/>
        <w:dstrike w:val="0"/>
        <w:u w:val="none"/>
        <w:effect w:val="none"/>
      </w:rPr>
    </w:lvl>
    <w:lvl w:ilvl="3">
      <w:start w:val="1"/>
      <w:numFmt w:val="bullet"/>
      <w:lvlText w:val=""/>
      <w:lvlJc w:val="left"/>
      <w:pPr>
        <w:tabs>
          <w:tab w:val="num" w:pos="0"/>
        </w:tabs>
        <w:ind w:left="2828" w:hanging="283"/>
      </w:pPr>
      <w:rPr>
        <w:rFonts w:ascii="Symbol" w:hAnsi="Symbol" w:cs="OpenSymbol"/>
        <w:caps w:val="0"/>
        <w:smallCaps w:val="0"/>
        <w:strike w:val="0"/>
        <w:dstrike w:val="0"/>
        <w:u w:val="none"/>
        <w:effect w:val="none"/>
      </w:rPr>
    </w:lvl>
    <w:lvl w:ilvl="4">
      <w:start w:val="1"/>
      <w:numFmt w:val="bullet"/>
      <w:lvlText w:val=""/>
      <w:lvlJc w:val="left"/>
      <w:pPr>
        <w:tabs>
          <w:tab w:val="num" w:pos="0"/>
        </w:tabs>
        <w:ind w:left="3535" w:hanging="283"/>
      </w:pPr>
      <w:rPr>
        <w:rFonts w:ascii="Symbol" w:hAnsi="Symbol" w:cs="OpenSymbol"/>
        <w:caps w:val="0"/>
        <w:smallCaps w:val="0"/>
        <w:strike w:val="0"/>
        <w:dstrike w:val="0"/>
        <w:u w:val="none"/>
        <w:effect w:val="none"/>
      </w:rPr>
    </w:lvl>
    <w:lvl w:ilvl="5">
      <w:start w:val="1"/>
      <w:numFmt w:val="bullet"/>
      <w:lvlText w:val=""/>
      <w:lvlJc w:val="left"/>
      <w:pPr>
        <w:tabs>
          <w:tab w:val="num" w:pos="0"/>
        </w:tabs>
        <w:ind w:left="4242" w:hanging="283"/>
      </w:pPr>
      <w:rPr>
        <w:rFonts w:ascii="Symbol" w:hAnsi="Symbol" w:cs="OpenSymbol"/>
        <w:caps w:val="0"/>
        <w:smallCaps w:val="0"/>
        <w:strike w:val="0"/>
        <w:dstrike w:val="0"/>
        <w:u w:val="none"/>
        <w:effect w:val="none"/>
      </w:rPr>
    </w:lvl>
    <w:lvl w:ilvl="6">
      <w:start w:val="1"/>
      <w:numFmt w:val="bullet"/>
      <w:lvlText w:val=""/>
      <w:lvlJc w:val="left"/>
      <w:pPr>
        <w:tabs>
          <w:tab w:val="num" w:pos="0"/>
        </w:tabs>
        <w:ind w:left="4949" w:hanging="283"/>
      </w:pPr>
      <w:rPr>
        <w:rFonts w:ascii="Symbol" w:hAnsi="Symbol" w:cs="OpenSymbol"/>
        <w:caps w:val="0"/>
        <w:smallCaps w:val="0"/>
        <w:strike w:val="0"/>
        <w:dstrike w:val="0"/>
        <w:u w:val="none"/>
        <w:effect w:val="none"/>
      </w:rPr>
    </w:lvl>
    <w:lvl w:ilvl="7">
      <w:start w:val="1"/>
      <w:numFmt w:val="bullet"/>
      <w:lvlText w:val=""/>
      <w:lvlJc w:val="left"/>
      <w:pPr>
        <w:tabs>
          <w:tab w:val="num" w:pos="0"/>
        </w:tabs>
        <w:ind w:left="5656" w:hanging="283"/>
      </w:pPr>
      <w:rPr>
        <w:rFonts w:ascii="Symbol" w:hAnsi="Symbol" w:cs="OpenSymbol"/>
        <w:caps w:val="0"/>
        <w:smallCaps w:val="0"/>
        <w:strike w:val="0"/>
        <w:dstrike w:val="0"/>
        <w:u w:val="none"/>
        <w:effect w:val="none"/>
      </w:rPr>
    </w:lvl>
    <w:lvl w:ilvl="8">
      <w:start w:val="1"/>
      <w:numFmt w:val="bullet"/>
      <w:lvlText w:val=""/>
      <w:lvlJc w:val="left"/>
      <w:pPr>
        <w:tabs>
          <w:tab w:val="num" w:pos="0"/>
        </w:tabs>
        <w:ind w:left="6363" w:hanging="283"/>
      </w:pPr>
      <w:rPr>
        <w:rFonts w:ascii="Symbol" w:hAnsi="Symbol" w:cs="OpenSymbol"/>
        <w:caps w:val="0"/>
        <w:smallCaps w:val="0"/>
        <w:strike w:val="0"/>
        <w:dstrike w:val="0"/>
        <w:u w:val="none"/>
        <w:effect w:val="none"/>
      </w:rPr>
    </w:lvl>
  </w:abstractNum>
  <w:abstractNum w:abstractNumId="2">
    <w:nsid w:val="00000006"/>
    <w:multiLevelType w:val="hybridMultilevel"/>
    <w:tmpl w:val="FFFFFFFF"/>
    <w:lvl w:ilvl="0" w:tplc="01D6D1E8">
      <w:start w:val="1"/>
      <w:numFmt w:val="bullet"/>
      <w:lvlText w:val="•"/>
      <w:lvlJc w:val="left"/>
    </w:lvl>
    <w:lvl w:ilvl="1" w:tplc="2FF89014">
      <w:numFmt w:val="decimal"/>
      <w:lvlText w:val=""/>
      <w:lvlJc w:val="left"/>
    </w:lvl>
    <w:lvl w:ilvl="2" w:tplc="B33EDA2C">
      <w:numFmt w:val="decimal"/>
      <w:lvlText w:val=""/>
      <w:lvlJc w:val="left"/>
    </w:lvl>
    <w:lvl w:ilvl="3" w:tplc="8CF62EEE">
      <w:numFmt w:val="decimal"/>
      <w:lvlText w:val=""/>
      <w:lvlJc w:val="left"/>
    </w:lvl>
    <w:lvl w:ilvl="4" w:tplc="DC928B88">
      <w:numFmt w:val="decimal"/>
      <w:lvlText w:val=""/>
      <w:lvlJc w:val="left"/>
    </w:lvl>
    <w:lvl w:ilvl="5" w:tplc="8B8AC748">
      <w:numFmt w:val="decimal"/>
      <w:lvlText w:val=""/>
      <w:lvlJc w:val="left"/>
    </w:lvl>
    <w:lvl w:ilvl="6" w:tplc="A77E27E8">
      <w:numFmt w:val="decimal"/>
      <w:lvlText w:val=""/>
      <w:lvlJc w:val="left"/>
    </w:lvl>
    <w:lvl w:ilvl="7" w:tplc="37C00A48">
      <w:numFmt w:val="decimal"/>
      <w:lvlText w:val=""/>
      <w:lvlJc w:val="left"/>
    </w:lvl>
    <w:lvl w:ilvl="8" w:tplc="AAC01D78">
      <w:numFmt w:val="decimal"/>
      <w:lvlText w:val=""/>
      <w:lvlJc w:val="left"/>
    </w:lvl>
  </w:abstractNum>
  <w:abstractNum w:abstractNumId="3">
    <w:nsid w:val="00000007"/>
    <w:multiLevelType w:val="singleLevel"/>
    <w:tmpl w:val="00000007"/>
    <w:name w:val="WW8Num13"/>
    <w:lvl w:ilvl="0">
      <w:start w:val="1"/>
      <w:numFmt w:val="bullet"/>
      <w:lvlText w:val=""/>
      <w:lvlJc w:val="left"/>
      <w:pPr>
        <w:tabs>
          <w:tab w:val="num" w:pos="0"/>
        </w:tabs>
        <w:ind w:left="720" w:hanging="360"/>
      </w:pPr>
      <w:rPr>
        <w:rFonts w:ascii="Wingdings" w:hAnsi="Wingdings" w:cs="Wingdings"/>
        <w:sz w:val="28"/>
        <w:szCs w:val="28"/>
      </w:rPr>
    </w:lvl>
  </w:abstractNum>
  <w:abstractNum w:abstractNumId="4">
    <w:nsid w:val="05500186"/>
    <w:multiLevelType w:val="hybridMultilevel"/>
    <w:tmpl w:val="E4BC80BC"/>
    <w:lvl w:ilvl="0" w:tplc="26B084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06593DBC"/>
    <w:multiLevelType w:val="hybridMultilevel"/>
    <w:tmpl w:val="5E24E796"/>
    <w:lvl w:ilvl="0" w:tplc="9FD65D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A1457C9"/>
    <w:multiLevelType w:val="hybridMultilevel"/>
    <w:tmpl w:val="71AAEF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A7134DC"/>
    <w:multiLevelType w:val="multilevel"/>
    <w:tmpl w:val="2248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2613BC"/>
    <w:multiLevelType w:val="hybridMultilevel"/>
    <w:tmpl w:val="760052C6"/>
    <w:lvl w:ilvl="0" w:tplc="08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56A4AED"/>
    <w:multiLevelType w:val="hybridMultilevel"/>
    <w:tmpl w:val="5A8C0B12"/>
    <w:lvl w:ilvl="0" w:tplc="499EBEE0">
      <w:start w:val="1"/>
      <w:numFmt w:val="bullet"/>
      <w:lvlText w:val=""/>
      <w:lvlJc w:val="left"/>
      <w:pPr>
        <w:tabs>
          <w:tab w:val="num" w:pos="360"/>
        </w:tabs>
        <w:ind w:left="360" w:hanging="360"/>
      </w:pPr>
      <w:rPr>
        <w:rFonts w:ascii="Symbol" w:hAnsi="Symbol" w:hint="default"/>
        <w:b w:val="0"/>
        <w:i w:val="0"/>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1A4A3388"/>
    <w:multiLevelType w:val="hybridMultilevel"/>
    <w:tmpl w:val="5688F5EA"/>
    <w:lvl w:ilvl="0" w:tplc="00000002">
      <w:start w:val="1"/>
      <w:numFmt w:val="bullet"/>
      <w:lvlText w:val=""/>
      <w:lvlJc w:val="left"/>
      <w:pPr>
        <w:tabs>
          <w:tab w:val="num" w:pos="0"/>
        </w:tabs>
        <w:ind w:left="773" w:hanging="360"/>
      </w:pPr>
      <w:rPr>
        <w:rFonts w:ascii="Symbol" w:hAnsi="Symbol" w:cs="Times New Roman"/>
        <w:b w:val="0"/>
        <w:bCs w:val="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DDF3A7C"/>
    <w:multiLevelType w:val="hybridMultilevel"/>
    <w:tmpl w:val="C23AD1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nsid w:val="1E7C2302"/>
    <w:multiLevelType w:val="hybridMultilevel"/>
    <w:tmpl w:val="5F84B58C"/>
    <w:lvl w:ilvl="0" w:tplc="08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472738F"/>
    <w:multiLevelType w:val="hybridMultilevel"/>
    <w:tmpl w:val="3086FED6"/>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4">
    <w:nsid w:val="248A0E75"/>
    <w:multiLevelType w:val="hybridMultilevel"/>
    <w:tmpl w:val="B1303214"/>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5">
    <w:nsid w:val="25F31B7E"/>
    <w:multiLevelType w:val="hybridMultilevel"/>
    <w:tmpl w:val="39DE6C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70C2F3B"/>
    <w:multiLevelType w:val="hybridMultilevel"/>
    <w:tmpl w:val="5816BC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D3220FD"/>
    <w:multiLevelType w:val="hybridMultilevel"/>
    <w:tmpl w:val="C99853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5EE1DE1"/>
    <w:multiLevelType w:val="hybridMultilevel"/>
    <w:tmpl w:val="1610A73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42AC7F07"/>
    <w:multiLevelType w:val="hybridMultilevel"/>
    <w:tmpl w:val="F24853C0"/>
    <w:lvl w:ilvl="0" w:tplc="08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02612B4"/>
    <w:multiLevelType w:val="hybridMultilevel"/>
    <w:tmpl w:val="C49E86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61532AA"/>
    <w:multiLevelType w:val="hybridMultilevel"/>
    <w:tmpl w:val="03E6E8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681625C"/>
    <w:multiLevelType w:val="hybridMultilevel"/>
    <w:tmpl w:val="AA84F4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AFD64D5"/>
    <w:multiLevelType w:val="hybridMultilevel"/>
    <w:tmpl w:val="05E0C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E0A6F86"/>
    <w:multiLevelType w:val="hybridMultilevel"/>
    <w:tmpl w:val="5A4C757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02F409A"/>
    <w:multiLevelType w:val="hybridMultilevel"/>
    <w:tmpl w:val="1DD2696A"/>
    <w:lvl w:ilvl="0" w:tplc="0809000D">
      <w:start w:val="1"/>
      <w:numFmt w:val="bullet"/>
      <w:lvlText w:val=""/>
      <w:lvlJc w:val="left"/>
      <w:pPr>
        <w:ind w:left="1080" w:hanging="360"/>
      </w:pPr>
      <w:rPr>
        <w:rFonts w:ascii="Wingdings" w:hAnsi="Wingding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62552597"/>
    <w:multiLevelType w:val="hybridMultilevel"/>
    <w:tmpl w:val="8F24E47C"/>
    <w:lvl w:ilvl="0" w:tplc="08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4AB49DF"/>
    <w:multiLevelType w:val="hybridMultilevel"/>
    <w:tmpl w:val="8E909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E3D72EB"/>
    <w:multiLevelType w:val="hybridMultilevel"/>
    <w:tmpl w:val="666A904E"/>
    <w:lvl w:ilvl="0" w:tplc="EB42ED0C">
      <w:start w:val="1"/>
      <w:numFmt w:val="lowerRoman"/>
      <w:lvlText w:val="%1."/>
      <w:lvlJc w:val="left"/>
      <w:pPr>
        <w:ind w:left="1505" w:hanging="720"/>
      </w:pPr>
      <w:rPr>
        <w:rFonts w:hint="default"/>
      </w:r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29">
    <w:nsid w:val="6F182C75"/>
    <w:multiLevelType w:val="hybridMultilevel"/>
    <w:tmpl w:val="82AA320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F316828"/>
    <w:multiLevelType w:val="hybridMultilevel"/>
    <w:tmpl w:val="265C0C22"/>
    <w:lvl w:ilvl="0" w:tplc="08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2004CCB"/>
    <w:multiLevelType w:val="hybridMultilevel"/>
    <w:tmpl w:val="9F286846"/>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2">
    <w:nsid w:val="74C16C37"/>
    <w:multiLevelType w:val="hybridMultilevel"/>
    <w:tmpl w:val="092E71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7A54564"/>
    <w:multiLevelType w:val="hybridMultilevel"/>
    <w:tmpl w:val="67B897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3"/>
  </w:num>
  <w:num w:numId="2">
    <w:abstractNumId w:val="4"/>
  </w:num>
  <w:num w:numId="3">
    <w:abstractNumId w:val="22"/>
  </w:num>
  <w:num w:numId="4">
    <w:abstractNumId w:val="21"/>
  </w:num>
  <w:num w:numId="5">
    <w:abstractNumId w:val="15"/>
  </w:num>
  <w:num w:numId="6">
    <w:abstractNumId w:val="18"/>
  </w:num>
  <w:num w:numId="7">
    <w:abstractNumId w:val="32"/>
  </w:num>
  <w:num w:numId="8">
    <w:abstractNumId w:val="2"/>
  </w:num>
  <w:num w:numId="9">
    <w:abstractNumId w:val="20"/>
  </w:num>
  <w:num w:numId="10">
    <w:abstractNumId w:val="6"/>
  </w:num>
  <w:num w:numId="11">
    <w:abstractNumId w:val="17"/>
  </w:num>
  <w:num w:numId="12">
    <w:abstractNumId w:val="5"/>
  </w:num>
  <w:num w:numId="13">
    <w:abstractNumId w:val="26"/>
  </w:num>
  <w:num w:numId="14">
    <w:abstractNumId w:val="8"/>
  </w:num>
  <w:num w:numId="15">
    <w:abstractNumId w:val="25"/>
  </w:num>
  <w:num w:numId="16">
    <w:abstractNumId w:val="12"/>
  </w:num>
  <w:num w:numId="17">
    <w:abstractNumId w:val="30"/>
  </w:num>
  <w:num w:numId="18">
    <w:abstractNumId w:val="19"/>
  </w:num>
  <w:num w:numId="19">
    <w:abstractNumId w:val="9"/>
  </w:num>
  <w:num w:numId="20">
    <w:abstractNumId w:val="7"/>
  </w:num>
  <w:num w:numId="21">
    <w:abstractNumId w:val="3"/>
  </w:num>
  <w:num w:numId="22">
    <w:abstractNumId w:val="23"/>
  </w:num>
  <w:num w:numId="23">
    <w:abstractNumId w:val="27"/>
  </w:num>
  <w:num w:numId="24">
    <w:abstractNumId w:val="31"/>
  </w:num>
  <w:num w:numId="25">
    <w:abstractNumId w:val="13"/>
  </w:num>
  <w:num w:numId="26">
    <w:abstractNumId w:val="13"/>
  </w:num>
  <w:num w:numId="27">
    <w:abstractNumId w:val="16"/>
  </w:num>
  <w:num w:numId="28">
    <w:abstractNumId w:val="0"/>
  </w:num>
  <w:num w:numId="29">
    <w:abstractNumId w:val="11"/>
  </w:num>
  <w:num w:numId="30">
    <w:abstractNumId w:val="1"/>
  </w:num>
  <w:num w:numId="31">
    <w:abstractNumId w:val="11"/>
  </w:num>
  <w:num w:numId="32">
    <w:abstractNumId w:val="29"/>
  </w:num>
  <w:num w:numId="33">
    <w:abstractNumId w:val="24"/>
  </w:num>
  <w:num w:numId="34">
    <w:abstractNumId w:val="28"/>
  </w:num>
  <w:num w:numId="35">
    <w:abstractNumId w:val="1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725"/>
    <w:rsid w:val="00026365"/>
    <w:rsid w:val="00076D3E"/>
    <w:rsid w:val="000A7AD5"/>
    <w:rsid w:val="000C530A"/>
    <w:rsid w:val="000F0BBD"/>
    <w:rsid w:val="001030AC"/>
    <w:rsid w:val="0014074D"/>
    <w:rsid w:val="001729E5"/>
    <w:rsid w:val="001C3363"/>
    <w:rsid w:val="001C72A0"/>
    <w:rsid w:val="00201980"/>
    <w:rsid w:val="002950C2"/>
    <w:rsid w:val="002B319A"/>
    <w:rsid w:val="002B6871"/>
    <w:rsid w:val="00302D6A"/>
    <w:rsid w:val="003075FE"/>
    <w:rsid w:val="00363758"/>
    <w:rsid w:val="003A5D0F"/>
    <w:rsid w:val="003C1FA9"/>
    <w:rsid w:val="003F535B"/>
    <w:rsid w:val="004109C3"/>
    <w:rsid w:val="004A2B22"/>
    <w:rsid w:val="004B48A2"/>
    <w:rsid w:val="004D3943"/>
    <w:rsid w:val="00563B1D"/>
    <w:rsid w:val="00597348"/>
    <w:rsid w:val="005A64AC"/>
    <w:rsid w:val="005C719F"/>
    <w:rsid w:val="005C7FFA"/>
    <w:rsid w:val="005E1EDA"/>
    <w:rsid w:val="0062045E"/>
    <w:rsid w:val="006231C8"/>
    <w:rsid w:val="0062704A"/>
    <w:rsid w:val="006B0291"/>
    <w:rsid w:val="006B36ED"/>
    <w:rsid w:val="006C0324"/>
    <w:rsid w:val="0070011A"/>
    <w:rsid w:val="00702E2C"/>
    <w:rsid w:val="007100AA"/>
    <w:rsid w:val="00720C44"/>
    <w:rsid w:val="00791CCF"/>
    <w:rsid w:val="0079423C"/>
    <w:rsid w:val="007C43E3"/>
    <w:rsid w:val="007E585F"/>
    <w:rsid w:val="00817E4B"/>
    <w:rsid w:val="008225F8"/>
    <w:rsid w:val="00835AF7"/>
    <w:rsid w:val="00885094"/>
    <w:rsid w:val="00894056"/>
    <w:rsid w:val="008A201E"/>
    <w:rsid w:val="008B62EC"/>
    <w:rsid w:val="008C2894"/>
    <w:rsid w:val="00904642"/>
    <w:rsid w:val="00905CDF"/>
    <w:rsid w:val="00906FD6"/>
    <w:rsid w:val="00926E1F"/>
    <w:rsid w:val="00942569"/>
    <w:rsid w:val="0097606A"/>
    <w:rsid w:val="00981700"/>
    <w:rsid w:val="00984D30"/>
    <w:rsid w:val="009A132C"/>
    <w:rsid w:val="009D7A5C"/>
    <w:rsid w:val="009E53E3"/>
    <w:rsid w:val="009F6EC8"/>
    <w:rsid w:val="00A42145"/>
    <w:rsid w:val="00A54F5B"/>
    <w:rsid w:val="00A66450"/>
    <w:rsid w:val="00AA5862"/>
    <w:rsid w:val="00AF4E66"/>
    <w:rsid w:val="00BA4740"/>
    <w:rsid w:val="00BB3175"/>
    <w:rsid w:val="00BB36BE"/>
    <w:rsid w:val="00BB7D40"/>
    <w:rsid w:val="00C6496E"/>
    <w:rsid w:val="00CA1E31"/>
    <w:rsid w:val="00CC005F"/>
    <w:rsid w:val="00CC051E"/>
    <w:rsid w:val="00D057C7"/>
    <w:rsid w:val="00D0765F"/>
    <w:rsid w:val="00D367A1"/>
    <w:rsid w:val="00D47BE6"/>
    <w:rsid w:val="00D564F9"/>
    <w:rsid w:val="00D943A9"/>
    <w:rsid w:val="00DD4558"/>
    <w:rsid w:val="00DE7725"/>
    <w:rsid w:val="00E31D18"/>
    <w:rsid w:val="00E32566"/>
    <w:rsid w:val="00E52573"/>
    <w:rsid w:val="00E56793"/>
    <w:rsid w:val="00E7324A"/>
    <w:rsid w:val="00E91EC8"/>
    <w:rsid w:val="00E9303C"/>
    <w:rsid w:val="00EA286E"/>
    <w:rsid w:val="00EA74F1"/>
    <w:rsid w:val="00EF292E"/>
    <w:rsid w:val="00F30065"/>
    <w:rsid w:val="00F31A64"/>
    <w:rsid w:val="00F61D75"/>
    <w:rsid w:val="00F67ABD"/>
    <w:rsid w:val="00F979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85BBA"/>
  <w15:chartTrackingRefBased/>
  <w15:docId w15:val="{81F6BD62-DE6B-4200-9899-1B33EA1B8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32C"/>
  </w:style>
  <w:style w:type="paragraph" w:styleId="Heading1">
    <w:name w:val="heading 1"/>
    <w:basedOn w:val="Normal"/>
    <w:next w:val="Normal"/>
    <w:link w:val="Heading1Char"/>
    <w:uiPriority w:val="9"/>
    <w:qFormat/>
    <w:rsid w:val="009A132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A132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132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132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A132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A132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A132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A132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A132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7725"/>
    <w:rPr>
      <w:color w:val="0563C1" w:themeColor="hyperlink"/>
      <w:u w:val="single"/>
    </w:rPr>
  </w:style>
  <w:style w:type="table" w:styleId="TableGrid">
    <w:name w:val="Table Grid"/>
    <w:basedOn w:val="TableNormal"/>
    <w:uiPriority w:val="59"/>
    <w:rsid w:val="004B48A2"/>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D057C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057C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D057C7"/>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aliases w:val="L1 Bullet List Paragraph"/>
    <w:basedOn w:val="Normal"/>
    <w:link w:val="ListParagraphChar"/>
    <w:uiPriority w:val="34"/>
    <w:qFormat/>
    <w:rsid w:val="00D057C7"/>
    <w:pPr>
      <w:ind w:left="720"/>
      <w:contextualSpacing/>
    </w:pPr>
    <w:rPr>
      <w:rFonts w:cs="Mangal"/>
      <w:szCs w:val="20"/>
    </w:rPr>
  </w:style>
  <w:style w:type="table" w:styleId="MediumGrid3-Accent3">
    <w:name w:val="Medium Grid 3 Accent 3"/>
    <w:basedOn w:val="TableNormal"/>
    <w:uiPriority w:val="69"/>
    <w:rsid w:val="0014074D"/>
    <w:pPr>
      <w:spacing w:after="0" w:line="240" w:lineRule="auto"/>
    </w:pPr>
    <w:rPr>
      <w:rFonts w:ascii="Times New Roman" w:eastAsia="Times New Roman" w:hAnsi="Times New Roman" w:cs="Times New Roman"/>
      <w:lang w:eastAsia="en-IN" w:bidi="ar-SA"/>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TableGridLight">
    <w:name w:val="Grid Table Light"/>
    <w:basedOn w:val="TableNormal"/>
    <w:uiPriority w:val="40"/>
    <w:rsid w:val="008225F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4">
    <w:name w:val="Plain Table 4"/>
    <w:basedOn w:val="TableNormal"/>
    <w:uiPriority w:val="44"/>
    <w:rsid w:val="008225F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CA1E31"/>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 w:type="character" w:styleId="Strong">
    <w:name w:val="Strong"/>
    <w:basedOn w:val="DefaultParagraphFont"/>
    <w:uiPriority w:val="22"/>
    <w:qFormat/>
    <w:rsid w:val="009A132C"/>
    <w:rPr>
      <w:b/>
      <w:bCs/>
    </w:rPr>
  </w:style>
  <w:style w:type="character" w:customStyle="1" w:styleId="UnresolvedMention">
    <w:name w:val="Unresolved Mention"/>
    <w:basedOn w:val="DefaultParagraphFont"/>
    <w:uiPriority w:val="99"/>
    <w:semiHidden/>
    <w:unhideWhenUsed/>
    <w:rsid w:val="00D47BE6"/>
    <w:rPr>
      <w:color w:val="605E5C"/>
      <w:shd w:val="clear" w:color="auto" w:fill="E1DFDD"/>
    </w:rPr>
  </w:style>
  <w:style w:type="character" w:customStyle="1" w:styleId="SectionChar">
    <w:name w:val="Section Char"/>
    <w:basedOn w:val="DefaultParagraphFont"/>
    <w:link w:val="Section"/>
    <w:uiPriority w:val="1"/>
    <w:locked/>
    <w:rsid w:val="005C7FFA"/>
    <w:rPr>
      <w:rFonts w:asciiTheme="majorHAnsi" w:hAnsiTheme="majorHAnsi" w:cs="Times New Roman"/>
      <w:b/>
      <w:color w:val="ED7D31" w:themeColor="accent2"/>
      <w:sz w:val="24"/>
      <w:lang w:eastAsia="ja-JP"/>
    </w:rPr>
  </w:style>
  <w:style w:type="paragraph" w:customStyle="1" w:styleId="Section">
    <w:name w:val="Section"/>
    <w:basedOn w:val="Normal"/>
    <w:next w:val="Normal"/>
    <w:link w:val="SectionChar"/>
    <w:uiPriority w:val="1"/>
    <w:rsid w:val="005C7FFA"/>
    <w:pPr>
      <w:spacing w:after="120" w:line="240" w:lineRule="auto"/>
      <w:contextualSpacing/>
    </w:pPr>
    <w:rPr>
      <w:rFonts w:asciiTheme="majorHAnsi" w:hAnsiTheme="majorHAnsi" w:cs="Times New Roman"/>
      <w:b/>
      <w:color w:val="ED7D31" w:themeColor="accent2"/>
      <w:sz w:val="24"/>
      <w:lang w:eastAsia="ja-JP"/>
    </w:rPr>
  </w:style>
  <w:style w:type="paragraph" w:customStyle="1" w:styleId="Default">
    <w:name w:val="Default"/>
    <w:rsid w:val="005C7FFA"/>
    <w:pPr>
      <w:autoSpaceDE w:val="0"/>
      <w:autoSpaceDN w:val="0"/>
      <w:adjustRightInd w:val="0"/>
      <w:spacing w:after="0" w:line="240" w:lineRule="auto"/>
    </w:pPr>
    <w:rPr>
      <w:rFonts w:ascii="Arial" w:eastAsia="Calibri" w:hAnsi="Arial" w:cs="Arial"/>
      <w:color w:val="000000"/>
      <w:sz w:val="24"/>
      <w:szCs w:val="24"/>
      <w:lang w:eastAsia="en-IN" w:bidi="ar-SA"/>
    </w:rPr>
  </w:style>
  <w:style w:type="paragraph" w:styleId="BodyText">
    <w:name w:val="Body Text"/>
    <w:basedOn w:val="Normal"/>
    <w:link w:val="BodyTextChar"/>
    <w:unhideWhenUsed/>
    <w:rsid w:val="005C7FFA"/>
    <w:pPr>
      <w:suppressAutoHyphens/>
      <w:spacing w:after="120" w:line="240" w:lineRule="auto"/>
    </w:pPr>
    <w:rPr>
      <w:rFonts w:ascii="Times New Roman" w:eastAsia="Times New Roman" w:hAnsi="Times New Roman" w:cs="Times New Roman"/>
      <w:sz w:val="24"/>
      <w:szCs w:val="24"/>
      <w:lang w:val="en-US" w:eastAsia="ar-SA" w:bidi="ar-SA"/>
    </w:rPr>
  </w:style>
  <w:style w:type="character" w:customStyle="1" w:styleId="BodyTextChar">
    <w:name w:val="Body Text Char"/>
    <w:basedOn w:val="DefaultParagraphFont"/>
    <w:link w:val="BodyText"/>
    <w:rsid w:val="005C7FFA"/>
    <w:rPr>
      <w:rFonts w:ascii="Times New Roman" w:eastAsia="Times New Roman" w:hAnsi="Times New Roman" w:cs="Times New Roman"/>
      <w:sz w:val="24"/>
      <w:szCs w:val="24"/>
      <w:lang w:val="en-US" w:eastAsia="ar-SA" w:bidi="ar-SA"/>
    </w:rPr>
  </w:style>
  <w:style w:type="character" w:customStyle="1" w:styleId="ListParagraphChar">
    <w:name w:val="List Paragraph Char"/>
    <w:aliases w:val="L1 Bullet List Paragraph Char"/>
    <w:link w:val="ListParagraph"/>
    <w:uiPriority w:val="34"/>
    <w:qFormat/>
    <w:locked/>
    <w:rsid w:val="008B62EC"/>
    <w:rPr>
      <w:rFonts w:cs="Mangal"/>
      <w:szCs w:val="20"/>
    </w:rPr>
  </w:style>
  <w:style w:type="character" w:customStyle="1" w:styleId="Heading1Char">
    <w:name w:val="Heading 1 Char"/>
    <w:basedOn w:val="DefaultParagraphFont"/>
    <w:link w:val="Heading1"/>
    <w:uiPriority w:val="9"/>
    <w:rsid w:val="009A132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A13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132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132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A132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A132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A132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A132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A132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A132C"/>
    <w:pPr>
      <w:spacing w:line="240" w:lineRule="auto"/>
    </w:pPr>
    <w:rPr>
      <w:b/>
      <w:bCs/>
      <w:smallCaps/>
      <w:color w:val="44546A" w:themeColor="text2"/>
    </w:rPr>
  </w:style>
  <w:style w:type="paragraph" w:styleId="Title">
    <w:name w:val="Title"/>
    <w:basedOn w:val="Normal"/>
    <w:next w:val="Normal"/>
    <w:link w:val="TitleChar"/>
    <w:uiPriority w:val="10"/>
    <w:qFormat/>
    <w:rsid w:val="009A132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A132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A132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A132C"/>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9A132C"/>
    <w:rPr>
      <w:i/>
      <w:iCs/>
    </w:rPr>
  </w:style>
  <w:style w:type="paragraph" w:styleId="NoSpacing">
    <w:name w:val="No Spacing"/>
    <w:link w:val="NoSpacingChar"/>
    <w:uiPriority w:val="1"/>
    <w:qFormat/>
    <w:rsid w:val="009A132C"/>
    <w:pPr>
      <w:spacing w:after="0" w:line="240" w:lineRule="auto"/>
    </w:pPr>
  </w:style>
  <w:style w:type="paragraph" w:styleId="Quote">
    <w:name w:val="Quote"/>
    <w:basedOn w:val="Normal"/>
    <w:next w:val="Normal"/>
    <w:link w:val="QuoteChar"/>
    <w:uiPriority w:val="29"/>
    <w:qFormat/>
    <w:rsid w:val="009A132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A132C"/>
    <w:rPr>
      <w:color w:val="44546A" w:themeColor="text2"/>
      <w:sz w:val="24"/>
      <w:szCs w:val="24"/>
    </w:rPr>
  </w:style>
  <w:style w:type="paragraph" w:styleId="IntenseQuote">
    <w:name w:val="Intense Quote"/>
    <w:basedOn w:val="Normal"/>
    <w:next w:val="Normal"/>
    <w:link w:val="IntenseQuoteChar"/>
    <w:uiPriority w:val="30"/>
    <w:qFormat/>
    <w:rsid w:val="009A132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A132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A132C"/>
    <w:rPr>
      <w:i/>
      <w:iCs/>
      <w:color w:val="595959" w:themeColor="text1" w:themeTint="A6"/>
    </w:rPr>
  </w:style>
  <w:style w:type="character" w:styleId="IntenseEmphasis">
    <w:name w:val="Intense Emphasis"/>
    <w:basedOn w:val="DefaultParagraphFont"/>
    <w:uiPriority w:val="21"/>
    <w:qFormat/>
    <w:rsid w:val="009A132C"/>
    <w:rPr>
      <w:b/>
      <w:bCs/>
      <w:i/>
      <w:iCs/>
    </w:rPr>
  </w:style>
  <w:style w:type="character" w:styleId="SubtleReference">
    <w:name w:val="Subtle Reference"/>
    <w:basedOn w:val="DefaultParagraphFont"/>
    <w:uiPriority w:val="31"/>
    <w:qFormat/>
    <w:rsid w:val="009A132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A132C"/>
    <w:rPr>
      <w:b/>
      <w:bCs/>
      <w:smallCaps/>
      <w:color w:val="44546A" w:themeColor="text2"/>
      <w:u w:val="single"/>
    </w:rPr>
  </w:style>
  <w:style w:type="character" w:styleId="BookTitle">
    <w:name w:val="Book Title"/>
    <w:basedOn w:val="DefaultParagraphFont"/>
    <w:uiPriority w:val="33"/>
    <w:qFormat/>
    <w:rsid w:val="009A132C"/>
    <w:rPr>
      <w:b/>
      <w:bCs/>
      <w:smallCaps/>
      <w:spacing w:val="10"/>
    </w:rPr>
  </w:style>
  <w:style w:type="paragraph" w:styleId="TOCHeading">
    <w:name w:val="TOC Heading"/>
    <w:basedOn w:val="Heading1"/>
    <w:next w:val="Normal"/>
    <w:uiPriority w:val="39"/>
    <w:semiHidden/>
    <w:unhideWhenUsed/>
    <w:qFormat/>
    <w:rsid w:val="009A132C"/>
    <w:pPr>
      <w:outlineLvl w:val="9"/>
    </w:pPr>
  </w:style>
  <w:style w:type="character" w:customStyle="1" w:styleId="NoSpacingChar">
    <w:name w:val="No Spacing Char"/>
    <w:basedOn w:val="DefaultParagraphFont"/>
    <w:link w:val="NoSpacing"/>
    <w:uiPriority w:val="1"/>
    <w:rsid w:val="005A6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484">
      <w:bodyDiv w:val="1"/>
      <w:marLeft w:val="0"/>
      <w:marRight w:val="0"/>
      <w:marTop w:val="0"/>
      <w:marBottom w:val="0"/>
      <w:divBdr>
        <w:top w:val="none" w:sz="0" w:space="0" w:color="auto"/>
        <w:left w:val="none" w:sz="0" w:space="0" w:color="auto"/>
        <w:bottom w:val="none" w:sz="0" w:space="0" w:color="auto"/>
        <w:right w:val="none" w:sz="0" w:space="0" w:color="auto"/>
      </w:divBdr>
    </w:div>
    <w:div w:id="55981971">
      <w:bodyDiv w:val="1"/>
      <w:marLeft w:val="0"/>
      <w:marRight w:val="0"/>
      <w:marTop w:val="0"/>
      <w:marBottom w:val="0"/>
      <w:divBdr>
        <w:top w:val="none" w:sz="0" w:space="0" w:color="auto"/>
        <w:left w:val="none" w:sz="0" w:space="0" w:color="auto"/>
        <w:bottom w:val="none" w:sz="0" w:space="0" w:color="auto"/>
        <w:right w:val="none" w:sz="0" w:space="0" w:color="auto"/>
      </w:divBdr>
    </w:div>
    <w:div w:id="178853456">
      <w:bodyDiv w:val="1"/>
      <w:marLeft w:val="0"/>
      <w:marRight w:val="0"/>
      <w:marTop w:val="0"/>
      <w:marBottom w:val="0"/>
      <w:divBdr>
        <w:top w:val="none" w:sz="0" w:space="0" w:color="auto"/>
        <w:left w:val="none" w:sz="0" w:space="0" w:color="auto"/>
        <w:bottom w:val="none" w:sz="0" w:space="0" w:color="auto"/>
        <w:right w:val="none" w:sz="0" w:space="0" w:color="auto"/>
      </w:divBdr>
    </w:div>
    <w:div w:id="229660964">
      <w:bodyDiv w:val="1"/>
      <w:marLeft w:val="0"/>
      <w:marRight w:val="0"/>
      <w:marTop w:val="0"/>
      <w:marBottom w:val="0"/>
      <w:divBdr>
        <w:top w:val="none" w:sz="0" w:space="0" w:color="auto"/>
        <w:left w:val="none" w:sz="0" w:space="0" w:color="auto"/>
        <w:bottom w:val="none" w:sz="0" w:space="0" w:color="auto"/>
        <w:right w:val="none" w:sz="0" w:space="0" w:color="auto"/>
      </w:divBdr>
    </w:div>
    <w:div w:id="268591454">
      <w:bodyDiv w:val="1"/>
      <w:marLeft w:val="0"/>
      <w:marRight w:val="0"/>
      <w:marTop w:val="0"/>
      <w:marBottom w:val="0"/>
      <w:divBdr>
        <w:top w:val="none" w:sz="0" w:space="0" w:color="auto"/>
        <w:left w:val="none" w:sz="0" w:space="0" w:color="auto"/>
        <w:bottom w:val="none" w:sz="0" w:space="0" w:color="auto"/>
        <w:right w:val="none" w:sz="0" w:space="0" w:color="auto"/>
      </w:divBdr>
    </w:div>
    <w:div w:id="414713628">
      <w:bodyDiv w:val="1"/>
      <w:marLeft w:val="0"/>
      <w:marRight w:val="0"/>
      <w:marTop w:val="0"/>
      <w:marBottom w:val="0"/>
      <w:divBdr>
        <w:top w:val="none" w:sz="0" w:space="0" w:color="auto"/>
        <w:left w:val="none" w:sz="0" w:space="0" w:color="auto"/>
        <w:bottom w:val="none" w:sz="0" w:space="0" w:color="auto"/>
        <w:right w:val="none" w:sz="0" w:space="0" w:color="auto"/>
      </w:divBdr>
    </w:div>
    <w:div w:id="429156228">
      <w:bodyDiv w:val="1"/>
      <w:marLeft w:val="0"/>
      <w:marRight w:val="0"/>
      <w:marTop w:val="0"/>
      <w:marBottom w:val="0"/>
      <w:divBdr>
        <w:top w:val="none" w:sz="0" w:space="0" w:color="auto"/>
        <w:left w:val="none" w:sz="0" w:space="0" w:color="auto"/>
        <w:bottom w:val="none" w:sz="0" w:space="0" w:color="auto"/>
        <w:right w:val="none" w:sz="0" w:space="0" w:color="auto"/>
      </w:divBdr>
    </w:div>
    <w:div w:id="520094852">
      <w:bodyDiv w:val="1"/>
      <w:marLeft w:val="0"/>
      <w:marRight w:val="0"/>
      <w:marTop w:val="0"/>
      <w:marBottom w:val="0"/>
      <w:divBdr>
        <w:top w:val="none" w:sz="0" w:space="0" w:color="auto"/>
        <w:left w:val="none" w:sz="0" w:space="0" w:color="auto"/>
        <w:bottom w:val="none" w:sz="0" w:space="0" w:color="auto"/>
        <w:right w:val="none" w:sz="0" w:space="0" w:color="auto"/>
      </w:divBdr>
    </w:div>
    <w:div w:id="574979226">
      <w:bodyDiv w:val="1"/>
      <w:marLeft w:val="0"/>
      <w:marRight w:val="0"/>
      <w:marTop w:val="0"/>
      <w:marBottom w:val="0"/>
      <w:divBdr>
        <w:top w:val="none" w:sz="0" w:space="0" w:color="auto"/>
        <w:left w:val="none" w:sz="0" w:space="0" w:color="auto"/>
        <w:bottom w:val="none" w:sz="0" w:space="0" w:color="auto"/>
        <w:right w:val="none" w:sz="0" w:space="0" w:color="auto"/>
      </w:divBdr>
    </w:div>
    <w:div w:id="580414039">
      <w:bodyDiv w:val="1"/>
      <w:marLeft w:val="0"/>
      <w:marRight w:val="0"/>
      <w:marTop w:val="0"/>
      <w:marBottom w:val="0"/>
      <w:divBdr>
        <w:top w:val="none" w:sz="0" w:space="0" w:color="auto"/>
        <w:left w:val="none" w:sz="0" w:space="0" w:color="auto"/>
        <w:bottom w:val="none" w:sz="0" w:space="0" w:color="auto"/>
        <w:right w:val="none" w:sz="0" w:space="0" w:color="auto"/>
      </w:divBdr>
    </w:div>
    <w:div w:id="601036526">
      <w:bodyDiv w:val="1"/>
      <w:marLeft w:val="0"/>
      <w:marRight w:val="0"/>
      <w:marTop w:val="0"/>
      <w:marBottom w:val="0"/>
      <w:divBdr>
        <w:top w:val="none" w:sz="0" w:space="0" w:color="auto"/>
        <w:left w:val="none" w:sz="0" w:space="0" w:color="auto"/>
        <w:bottom w:val="none" w:sz="0" w:space="0" w:color="auto"/>
        <w:right w:val="none" w:sz="0" w:space="0" w:color="auto"/>
      </w:divBdr>
    </w:div>
    <w:div w:id="731007084">
      <w:bodyDiv w:val="1"/>
      <w:marLeft w:val="0"/>
      <w:marRight w:val="0"/>
      <w:marTop w:val="0"/>
      <w:marBottom w:val="0"/>
      <w:divBdr>
        <w:top w:val="none" w:sz="0" w:space="0" w:color="auto"/>
        <w:left w:val="none" w:sz="0" w:space="0" w:color="auto"/>
        <w:bottom w:val="none" w:sz="0" w:space="0" w:color="auto"/>
        <w:right w:val="none" w:sz="0" w:space="0" w:color="auto"/>
      </w:divBdr>
    </w:div>
    <w:div w:id="917255429">
      <w:bodyDiv w:val="1"/>
      <w:marLeft w:val="0"/>
      <w:marRight w:val="0"/>
      <w:marTop w:val="0"/>
      <w:marBottom w:val="0"/>
      <w:divBdr>
        <w:top w:val="none" w:sz="0" w:space="0" w:color="auto"/>
        <w:left w:val="none" w:sz="0" w:space="0" w:color="auto"/>
        <w:bottom w:val="none" w:sz="0" w:space="0" w:color="auto"/>
        <w:right w:val="none" w:sz="0" w:space="0" w:color="auto"/>
      </w:divBdr>
    </w:div>
    <w:div w:id="1207987677">
      <w:bodyDiv w:val="1"/>
      <w:marLeft w:val="0"/>
      <w:marRight w:val="0"/>
      <w:marTop w:val="0"/>
      <w:marBottom w:val="0"/>
      <w:divBdr>
        <w:top w:val="none" w:sz="0" w:space="0" w:color="auto"/>
        <w:left w:val="none" w:sz="0" w:space="0" w:color="auto"/>
        <w:bottom w:val="none" w:sz="0" w:space="0" w:color="auto"/>
        <w:right w:val="none" w:sz="0" w:space="0" w:color="auto"/>
      </w:divBdr>
    </w:div>
    <w:div w:id="1219442394">
      <w:bodyDiv w:val="1"/>
      <w:marLeft w:val="0"/>
      <w:marRight w:val="0"/>
      <w:marTop w:val="0"/>
      <w:marBottom w:val="0"/>
      <w:divBdr>
        <w:top w:val="none" w:sz="0" w:space="0" w:color="auto"/>
        <w:left w:val="none" w:sz="0" w:space="0" w:color="auto"/>
        <w:bottom w:val="none" w:sz="0" w:space="0" w:color="auto"/>
        <w:right w:val="none" w:sz="0" w:space="0" w:color="auto"/>
      </w:divBdr>
    </w:div>
    <w:div w:id="1427771297">
      <w:bodyDiv w:val="1"/>
      <w:marLeft w:val="0"/>
      <w:marRight w:val="0"/>
      <w:marTop w:val="0"/>
      <w:marBottom w:val="0"/>
      <w:divBdr>
        <w:top w:val="none" w:sz="0" w:space="0" w:color="auto"/>
        <w:left w:val="none" w:sz="0" w:space="0" w:color="auto"/>
        <w:bottom w:val="none" w:sz="0" w:space="0" w:color="auto"/>
        <w:right w:val="none" w:sz="0" w:space="0" w:color="auto"/>
      </w:divBdr>
    </w:div>
    <w:div w:id="1557273807">
      <w:bodyDiv w:val="1"/>
      <w:marLeft w:val="0"/>
      <w:marRight w:val="0"/>
      <w:marTop w:val="0"/>
      <w:marBottom w:val="0"/>
      <w:divBdr>
        <w:top w:val="none" w:sz="0" w:space="0" w:color="auto"/>
        <w:left w:val="none" w:sz="0" w:space="0" w:color="auto"/>
        <w:bottom w:val="none" w:sz="0" w:space="0" w:color="auto"/>
        <w:right w:val="none" w:sz="0" w:space="0" w:color="auto"/>
      </w:divBdr>
    </w:div>
    <w:div w:id="1572351593">
      <w:bodyDiv w:val="1"/>
      <w:marLeft w:val="0"/>
      <w:marRight w:val="0"/>
      <w:marTop w:val="0"/>
      <w:marBottom w:val="0"/>
      <w:divBdr>
        <w:top w:val="none" w:sz="0" w:space="0" w:color="auto"/>
        <w:left w:val="none" w:sz="0" w:space="0" w:color="auto"/>
        <w:bottom w:val="none" w:sz="0" w:space="0" w:color="auto"/>
        <w:right w:val="none" w:sz="0" w:space="0" w:color="auto"/>
      </w:divBdr>
    </w:div>
    <w:div w:id="1589188719">
      <w:bodyDiv w:val="1"/>
      <w:marLeft w:val="0"/>
      <w:marRight w:val="0"/>
      <w:marTop w:val="0"/>
      <w:marBottom w:val="0"/>
      <w:divBdr>
        <w:top w:val="none" w:sz="0" w:space="0" w:color="auto"/>
        <w:left w:val="none" w:sz="0" w:space="0" w:color="auto"/>
        <w:bottom w:val="none" w:sz="0" w:space="0" w:color="auto"/>
        <w:right w:val="none" w:sz="0" w:space="0" w:color="auto"/>
      </w:divBdr>
    </w:div>
    <w:div w:id="1602642853">
      <w:bodyDiv w:val="1"/>
      <w:marLeft w:val="0"/>
      <w:marRight w:val="0"/>
      <w:marTop w:val="0"/>
      <w:marBottom w:val="0"/>
      <w:divBdr>
        <w:top w:val="none" w:sz="0" w:space="0" w:color="auto"/>
        <w:left w:val="none" w:sz="0" w:space="0" w:color="auto"/>
        <w:bottom w:val="none" w:sz="0" w:space="0" w:color="auto"/>
        <w:right w:val="none" w:sz="0" w:space="0" w:color="auto"/>
      </w:divBdr>
    </w:div>
    <w:div w:id="1642542130">
      <w:bodyDiv w:val="1"/>
      <w:marLeft w:val="0"/>
      <w:marRight w:val="0"/>
      <w:marTop w:val="0"/>
      <w:marBottom w:val="0"/>
      <w:divBdr>
        <w:top w:val="none" w:sz="0" w:space="0" w:color="auto"/>
        <w:left w:val="none" w:sz="0" w:space="0" w:color="auto"/>
        <w:bottom w:val="none" w:sz="0" w:space="0" w:color="auto"/>
        <w:right w:val="none" w:sz="0" w:space="0" w:color="auto"/>
      </w:divBdr>
    </w:div>
    <w:div w:id="1665818266">
      <w:bodyDiv w:val="1"/>
      <w:marLeft w:val="0"/>
      <w:marRight w:val="0"/>
      <w:marTop w:val="0"/>
      <w:marBottom w:val="0"/>
      <w:divBdr>
        <w:top w:val="none" w:sz="0" w:space="0" w:color="auto"/>
        <w:left w:val="none" w:sz="0" w:space="0" w:color="auto"/>
        <w:bottom w:val="none" w:sz="0" w:space="0" w:color="auto"/>
        <w:right w:val="none" w:sz="0" w:space="0" w:color="auto"/>
      </w:divBdr>
    </w:div>
    <w:div w:id="1935476595">
      <w:bodyDiv w:val="1"/>
      <w:marLeft w:val="0"/>
      <w:marRight w:val="0"/>
      <w:marTop w:val="0"/>
      <w:marBottom w:val="0"/>
      <w:divBdr>
        <w:top w:val="none" w:sz="0" w:space="0" w:color="auto"/>
        <w:left w:val="none" w:sz="0" w:space="0" w:color="auto"/>
        <w:bottom w:val="none" w:sz="0" w:space="0" w:color="auto"/>
        <w:right w:val="none" w:sz="0" w:space="0" w:color="auto"/>
      </w:divBdr>
    </w:div>
    <w:div w:id="1942495476">
      <w:bodyDiv w:val="1"/>
      <w:marLeft w:val="0"/>
      <w:marRight w:val="0"/>
      <w:marTop w:val="0"/>
      <w:marBottom w:val="0"/>
      <w:divBdr>
        <w:top w:val="none" w:sz="0" w:space="0" w:color="auto"/>
        <w:left w:val="none" w:sz="0" w:space="0" w:color="auto"/>
        <w:bottom w:val="none" w:sz="0" w:space="0" w:color="auto"/>
        <w:right w:val="none" w:sz="0" w:space="0" w:color="auto"/>
      </w:divBdr>
    </w:div>
    <w:div w:id="197343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erkettaniharik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kerketta</dc:creator>
  <cp:keywords/>
  <dc:description/>
  <cp:lastModifiedBy>HARSHA GOWDA</cp:lastModifiedBy>
  <cp:revision>3</cp:revision>
  <cp:lastPrinted>2021-10-01T15:56:00Z</cp:lastPrinted>
  <dcterms:created xsi:type="dcterms:W3CDTF">2022-01-17T10:26:00Z</dcterms:created>
  <dcterms:modified xsi:type="dcterms:W3CDTF">2022-03-04T12:56:00Z</dcterms:modified>
</cp:coreProperties>
</file>